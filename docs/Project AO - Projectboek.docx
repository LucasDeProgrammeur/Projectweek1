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B16" w:rsidRPr="00345E8D" w:rsidRDefault="004F14CB" w:rsidP="00EF1B16">
      <w:pPr>
        <w:pBdr>
          <w:top w:val="nil"/>
          <w:left w:val="nil"/>
          <w:bottom w:val="nil"/>
          <w:right w:val="nil"/>
          <w:between w:val="nil"/>
          <w:bar w:val="nil"/>
        </w:pBdr>
        <w:spacing w:before="400" w:after="120"/>
        <w:ind w:right="-1"/>
        <w:jc w:val="center"/>
        <w:rPr>
          <w:rFonts w:ascii="Verdana" w:hAnsi="Verdana"/>
        </w:rPr>
      </w:pPr>
      <w:bookmarkStart w:id="0" w:name="id.gjdgxs"/>
      <w:bookmarkEnd w:id="0"/>
      <w:r>
        <w:rPr>
          <w:rFonts w:ascii="Verdana" w:eastAsia="Arial" w:hAnsi="Verdana" w:cs="Arial"/>
          <w:b/>
          <w:bCs/>
          <w:sz w:val="40"/>
          <w:szCs w:val="40"/>
        </w:rPr>
        <w:t>Projectboek</w:t>
      </w:r>
      <w:r>
        <w:rPr>
          <w:rFonts w:ascii="Verdana" w:eastAsia="Arial" w:hAnsi="Verdana" w:cs="Arial"/>
          <w:b/>
          <w:bCs/>
          <w:sz w:val="40"/>
          <w:szCs w:val="40"/>
        </w:rPr>
        <w:br/>
      </w:r>
      <w:r w:rsidR="00EF1B16" w:rsidRPr="004F14CB">
        <w:rPr>
          <w:rFonts w:ascii="Verdana" w:eastAsia="Arial" w:hAnsi="Verdana" w:cs="Arial"/>
          <w:bCs/>
          <w:sz w:val="40"/>
          <w:szCs w:val="40"/>
        </w:rPr>
        <w:t>Kennismaken met de ICT</w:t>
      </w:r>
    </w:p>
    <w:p w:rsidR="00EF1B16" w:rsidRPr="00345E8D" w:rsidRDefault="00EF1B16" w:rsidP="00EF1B16">
      <w:pPr>
        <w:pBdr>
          <w:top w:val="nil"/>
          <w:left w:val="nil"/>
          <w:bottom w:val="nil"/>
          <w:right w:val="nil"/>
          <w:between w:val="nil"/>
          <w:bar w:val="nil"/>
        </w:pBdr>
        <w:spacing w:before="400" w:after="120"/>
        <w:ind w:right="-1" w:firstLine="1701"/>
        <w:jc w:val="center"/>
        <w:rPr>
          <w:rFonts w:ascii="Verdana" w:eastAsia="Arial" w:hAnsi="Verdana" w:cs="Arial"/>
          <w:b/>
          <w:bCs/>
          <w:sz w:val="40"/>
          <w:szCs w:val="40"/>
        </w:rPr>
      </w:pPr>
    </w:p>
    <w:p w:rsidR="00EF1B16" w:rsidRPr="00345E8D" w:rsidRDefault="00EF1B16" w:rsidP="00EF1B16">
      <w:pPr>
        <w:pBdr>
          <w:top w:val="nil"/>
          <w:left w:val="nil"/>
          <w:bottom w:val="nil"/>
          <w:right w:val="nil"/>
          <w:between w:val="nil"/>
          <w:bar w:val="nil"/>
        </w:pBdr>
        <w:spacing w:before="400" w:after="120"/>
        <w:ind w:right="-1"/>
        <w:jc w:val="center"/>
        <w:rPr>
          <w:rFonts w:ascii="Verdana" w:eastAsia="Arial" w:hAnsi="Verdana" w:cs="Arial"/>
          <w:sz w:val="36"/>
          <w:szCs w:val="36"/>
        </w:rPr>
      </w:pPr>
      <w:r w:rsidRPr="00345E8D">
        <w:rPr>
          <w:rFonts w:ascii="Verdana" w:eastAsia="Arial" w:hAnsi="Verdana" w:cs="Arial"/>
          <w:sz w:val="36"/>
          <w:szCs w:val="36"/>
        </w:rPr>
        <w:t>Leerjaar 1, project 1</w:t>
      </w:r>
    </w:p>
    <w:p w:rsidR="00EF1B16" w:rsidRPr="00345E8D" w:rsidRDefault="00EF1B16" w:rsidP="00EF1B16">
      <w:pPr>
        <w:pStyle w:val="Ondertitel"/>
        <w:pBdr>
          <w:top w:val="nil"/>
          <w:left w:val="nil"/>
          <w:bottom w:val="nil"/>
          <w:right w:val="nil"/>
          <w:between w:val="nil"/>
          <w:bar w:val="nil"/>
        </w:pBdr>
        <w:ind w:right="-1"/>
        <w:rPr>
          <w:rFonts w:ascii="Verdana" w:hAnsi="Verdana"/>
        </w:rPr>
      </w:pPr>
      <w:r w:rsidRPr="00345E8D">
        <w:rPr>
          <w:rFonts w:ascii="Verdana" w:hAnsi="Verdana"/>
        </w:rPr>
        <w:t>Opleiding Applicatie- en mediaontwikkelaar</w:t>
      </w:r>
    </w:p>
    <w:p w:rsidR="00EF1B16" w:rsidRPr="00345E8D" w:rsidRDefault="00EF1B16" w:rsidP="00EF1B16">
      <w:pPr>
        <w:pStyle w:val="Ondertitel"/>
        <w:pBdr>
          <w:top w:val="nil"/>
          <w:left w:val="nil"/>
          <w:bottom w:val="nil"/>
          <w:right w:val="nil"/>
          <w:between w:val="nil"/>
          <w:bar w:val="nil"/>
        </w:pBdr>
        <w:rPr>
          <w:rFonts w:ascii="Verdana" w:hAnsi="Verdana"/>
        </w:rPr>
      </w:pPr>
      <w:r w:rsidRPr="00345E8D">
        <w:rPr>
          <w:rFonts w:ascii="Verdana" w:hAnsi="Verdana"/>
          <w:noProof/>
          <w:lang w:val="en-US" w:eastAsia="en-US"/>
        </w:rPr>
        <w:drawing>
          <wp:inline distT="0" distB="0" distL="0" distR="0" wp14:anchorId="02CACFBE" wp14:editId="39907049">
            <wp:extent cx="5619750" cy="2739628"/>
            <wp:effectExtent l="0" t="0" r="0" b="3810"/>
            <wp:docPr id="34" name="Afbeelding 34" descr="Afbeeldingsresultaat voor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I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9906" cy="2754329"/>
                    </a:xfrm>
                    <a:prstGeom prst="rect">
                      <a:avLst/>
                    </a:prstGeom>
                    <a:noFill/>
                    <a:ln>
                      <a:noFill/>
                    </a:ln>
                  </pic:spPr>
                </pic:pic>
              </a:graphicData>
            </a:graphic>
          </wp:inline>
        </w:drawing>
      </w:r>
    </w:p>
    <w:p w:rsidR="00EF1B16" w:rsidRPr="00345E8D" w:rsidRDefault="00EF1B16" w:rsidP="00EF1B16">
      <w:pPr>
        <w:pStyle w:val="Ondertitel"/>
        <w:pBdr>
          <w:top w:val="nil"/>
          <w:left w:val="nil"/>
          <w:bottom w:val="nil"/>
          <w:right w:val="nil"/>
          <w:between w:val="nil"/>
          <w:bar w:val="nil"/>
        </w:pBdr>
        <w:rPr>
          <w:rFonts w:ascii="Verdana" w:hAnsi="Verdana"/>
        </w:rPr>
      </w:pPr>
      <w:r w:rsidRPr="00345E8D">
        <w:rPr>
          <w:rFonts w:ascii="Verdana" w:hAnsi="Verdana"/>
        </w:rPr>
        <w:br/>
      </w:r>
    </w:p>
    <w:p w:rsidR="00EF1B16" w:rsidRPr="00345E8D" w:rsidRDefault="00EF1B16" w:rsidP="00EF1B16">
      <w:pPr>
        <w:pStyle w:val="Ondertitel"/>
        <w:pBdr>
          <w:top w:val="nil"/>
          <w:left w:val="nil"/>
          <w:bottom w:val="single" w:sz="12" w:space="0" w:color="808080"/>
          <w:right w:val="nil"/>
          <w:between w:val="nil"/>
          <w:bar w:val="nil"/>
        </w:pBdr>
        <w:rPr>
          <w:rFonts w:ascii="Verdana" w:hAnsi="Verdana"/>
        </w:rPr>
      </w:pPr>
    </w:p>
    <w:p w:rsidR="00EF1B16" w:rsidRPr="00345E8D" w:rsidRDefault="00EF1B16" w:rsidP="00EF1B16">
      <w:pPr>
        <w:pBdr>
          <w:top w:val="nil"/>
          <w:left w:val="nil"/>
          <w:bottom w:val="single" w:sz="12" w:space="0" w:color="808080"/>
          <w:right w:val="nil"/>
          <w:between w:val="nil"/>
          <w:bar w:val="nil"/>
        </w:pBdr>
        <w:spacing w:before="0" w:after="115"/>
        <w:ind w:left="115" w:right="23"/>
        <w:jc w:val="center"/>
        <w:rPr>
          <w:rFonts w:ascii="Verdana" w:eastAsia="Arial" w:hAnsi="Verdana" w:cs="Arial"/>
          <w:b/>
          <w:bCs/>
          <w:color w:val="B60067"/>
          <w:sz w:val="24"/>
          <w:szCs w:val="24"/>
        </w:rPr>
      </w:pPr>
      <w:r w:rsidRPr="00345E8D">
        <w:rPr>
          <w:rFonts w:ascii="Verdana" w:eastAsia="Arial" w:hAnsi="Verdana" w:cs="Arial"/>
          <w:b/>
          <w:bCs/>
          <w:color w:val="B60067"/>
          <w:sz w:val="24"/>
          <w:szCs w:val="24"/>
        </w:rPr>
        <w:t>Studentenhandleiding</w:t>
      </w:r>
      <w:bookmarkStart w:id="1" w:name="id.30j0zll"/>
      <w:bookmarkEnd w:id="1"/>
    </w:p>
    <w:p w:rsidR="00EF1B16" w:rsidRPr="00345E8D" w:rsidRDefault="00EF1B16" w:rsidP="00EF1B16">
      <w:pPr>
        <w:pStyle w:val="Kopvaninhoudsopgave"/>
        <w:rPr>
          <w:rFonts w:ascii="Verdana" w:hAnsi="Verdana"/>
        </w:rPr>
      </w:pPr>
    </w:p>
    <w:p w:rsidR="00EF1B16" w:rsidRPr="00345E8D" w:rsidRDefault="00EF1B16" w:rsidP="00EF1B16">
      <w:pPr>
        <w:rPr>
          <w:rFonts w:ascii="Verdana" w:hAnsi="Verdana"/>
        </w:rPr>
      </w:pPr>
    </w:p>
    <w:p w:rsidR="00CB57FB" w:rsidRPr="00345E8D" w:rsidRDefault="00CB57FB">
      <w:pPr>
        <w:rPr>
          <w:rFonts w:ascii="Verdana" w:hAnsi="Verdana"/>
        </w:rPr>
      </w:pPr>
    </w:p>
    <w:sdt>
      <w:sdtPr>
        <w:rPr>
          <w:rFonts w:ascii="Verdana" w:eastAsia="Calibri" w:hAnsi="Verdana" w:cs="Calibri"/>
          <w:b w:val="0"/>
          <w:bCs w:val="0"/>
          <w:color w:val="000000"/>
          <w:sz w:val="22"/>
          <w:szCs w:val="22"/>
        </w:rPr>
        <w:id w:val="-717356447"/>
        <w:docPartObj>
          <w:docPartGallery w:val="Table of Contents"/>
          <w:docPartUnique/>
        </w:docPartObj>
      </w:sdtPr>
      <w:sdtEndPr/>
      <w:sdtContent>
        <w:p w:rsidR="00E444E2" w:rsidRPr="00345E8D" w:rsidRDefault="00E444E2">
          <w:pPr>
            <w:pStyle w:val="Kopvaninhoudsopgave"/>
            <w:rPr>
              <w:rFonts w:ascii="Verdana" w:hAnsi="Verdana"/>
            </w:rPr>
          </w:pPr>
          <w:r w:rsidRPr="00345E8D">
            <w:rPr>
              <w:rFonts w:ascii="Verdana" w:hAnsi="Verdana"/>
            </w:rPr>
            <w:t>Inhoud</w:t>
          </w:r>
        </w:p>
        <w:bookmarkStart w:id="2" w:name="_GoBack"/>
        <w:p w:rsidR="00B64E0D" w:rsidRPr="00233FCC" w:rsidRDefault="00E444E2">
          <w:pPr>
            <w:pStyle w:val="Inhopg1"/>
            <w:tabs>
              <w:tab w:val="right" w:leader="dot" w:pos="9062"/>
            </w:tabs>
            <w:rPr>
              <w:rFonts w:ascii="Verdana" w:eastAsiaTheme="minorEastAsia" w:hAnsi="Verdana" w:cstheme="minorBidi"/>
              <w:noProof/>
              <w:color w:val="auto"/>
            </w:rPr>
          </w:pPr>
          <w:r w:rsidRPr="00233FCC">
            <w:rPr>
              <w:rFonts w:ascii="Verdana" w:hAnsi="Verdana"/>
            </w:rPr>
            <w:fldChar w:fldCharType="begin"/>
          </w:r>
          <w:r w:rsidRPr="00233FCC">
            <w:rPr>
              <w:rFonts w:ascii="Verdana" w:hAnsi="Verdana"/>
            </w:rPr>
            <w:instrText xml:space="preserve"> TOC \o "1-3" \h \z \u </w:instrText>
          </w:r>
          <w:r w:rsidRPr="00233FCC">
            <w:rPr>
              <w:rFonts w:ascii="Verdana" w:hAnsi="Verdana"/>
            </w:rPr>
            <w:fldChar w:fldCharType="separate"/>
          </w:r>
          <w:hyperlink w:anchor="_Toc525628750" w:history="1">
            <w:r w:rsidR="00B64E0D" w:rsidRPr="00233FCC">
              <w:rPr>
                <w:rStyle w:val="Hyperlink"/>
                <w:rFonts w:ascii="Verdana" w:hAnsi="Verdana"/>
                <w:b/>
                <w:noProof/>
              </w:rPr>
              <w:t>Projectopdracht</w:t>
            </w:r>
            <w:r w:rsidR="00B64E0D" w:rsidRPr="00233FCC">
              <w:rPr>
                <w:rFonts w:ascii="Verdana" w:hAnsi="Verdana"/>
                <w:noProof/>
                <w:webHidden/>
              </w:rPr>
              <w:tab/>
            </w:r>
            <w:r w:rsidR="00B64E0D" w:rsidRPr="00233FCC">
              <w:rPr>
                <w:rFonts w:ascii="Verdana" w:hAnsi="Verdana"/>
                <w:noProof/>
                <w:webHidden/>
              </w:rPr>
              <w:fldChar w:fldCharType="begin"/>
            </w:r>
            <w:r w:rsidR="00B64E0D" w:rsidRPr="00233FCC">
              <w:rPr>
                <w:rFonts w:ascii="Verdana" w:hAnsi="Verdana"/>
                <w:noProof/>
                <w:webHidden/>
              </w:rPr>
              <w:instrText xml:space="preserve"> PAGEREF _Toc525628750 \h </w:instrText>
            </w:r>
            <w:r w:rsidR="00B64E0D" w:rsidRPr="00233FCC">
              <w:rPr>
                <w:rFonts w:ascii="Verdana" w:hAnsi="Verdana"/>
                <w:noProof/>
                <w:webHidden/>
              </w:rPr>
            </w:r>
            <w:r w:rsidR="00B64E0D" w:rsidRPr="00233FCC">
              <w:rPr>
                <w:rFonts w:ascii="Verdana" w:hAnsi="Verdana"/>
                <w:noProof/>
                <w:webHidden/>
              </w:rPr>
              <w:fldChar w:fldCharType="separate"/>
            </w:r>
            <w:r w:rsidR="00B64E0D" w:rsidRPr="00233FCC">
              <w:rPr>
                <w:rFonts w:ascii="Verdana" w:hAnsi="Verdana"/>
                <w:noProof/>
                <w:webHidden/>
              </w:rPr>
              <w:t>3</w:t>
            </w:r>
            <w:r w:rsidR="00B64E0D" w:rsidRPr="00233FCC">
              <w:rPr>
                <w:rFonts w:ascii="Verdana" w:hAnsi="Verdana"/>
                <w:noProof/>
                <w:webHidden/>
              </w:rPr>
              <w:fldChar w:fldCharType="end"/>
            </w:r>
          </w:hyperlink>
        </w:p>
        <w:p w:rsidR="00B64E0D" w:rsidRPr="00233FCC" w:rsidRDefault="00B64E0D">
          <w:pPr>
            <w:pStyle w:val="Inhopg2"/>
            <w:tabs>
              <w:tab w:val="right" w:leader="dot" w:pos="9062"/>
            </w:tabs>
            <w:rPr>
              <w:rFonts w:ascii="Verdana" w:eastAsiaTheme="minorEastAsia" w:hAnsi="Verdana" w:cstheme="minorBidi"/>
              <w:noProof/>
              <w:color w:val="auto"/>
            </w:rPr>
          </w:pPr>
          <w:hyperlink w:anchor="_Toc525628751" w:history="1">
            <w:r w:rsidRPr="00233FCC">
              <w:rPr>
                <w:rStyle w:val="Hyperlink"/>
                <w:rFonts w:ascii="Verdana" w:hAnsi="Verdana"/>
                <w:noProof/>
              </w:rPr>
              <w:t>Opdrachtformulering en context</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_Toc525628751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3</w:t>
            </w:r>
            <w:r w:rsidRPr="00233FCC">
              <w:rPr>
                <w:rFonts w:ascii="Verdana" w:hAnsi="Verdana"/>
                <w:noProof/>
                <w:webHidden/>
              </w:rPr>
              <w:fldChar w:fldCharType="end"/>
            </w:r>
          </w:hyperlink>
        </w:p>
        <w:p w:rsidR="00B64E0D" w:rsidRPr="00233FCC" w:rsidRDefault="00B64E0D">
          <w:pPr>
            <w:pStyle w:val="Inhopg2"/>
            <w:tabs>
              <w:tab w:val="right" w:leader="dot" w:pos="9062"/>
            </w:tabs>
            <w:rPr>
              <w:rFonts w:ascii="Verdana" w:eastAsiaTheme="minorEastAsia" w:hAnsi="Verdana" w:cstheme="minorBidi"/>
              <w:noProof/>
              <w:color w:val="auto"/>
            </w:rPr>
          </w:pPr>
          <w:hyperlink w:anchor="_Toc525628752" w:history="1">
            <w:r w:rsidRPr="00233FCC">
              <w:rPr>
                <w:rStyle w:val="Hyperlink"/>
                <w:rFonts w:ascii="Verdana" w:hAnsi="Verdana"/>
                <w:b/>
                <w:noProof/>
              </w:rPr>
              <w:t>Fase 1 – Vooronderzoek en Werkvoorbereiding</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_Toc525628752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4</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53" w:history="1">
            <w:r w:rsidRPr="00233FCC">
              <w:rPr>
                <w:rStyle w:val="Hyperlink"/>
                <w:rFonts w:ascii="Verdana" w:hAnsi="Verdana"/>
                <w:noProof/>
              </w:rPr>
              <w:t>Doel van de eerste fase</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_Toc525628753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4</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54" w:history="1">
            <w:r w:rsidRPr="00233FCC">
              <w:rPr>
                <w:rStyle w:val="Hyperlink"/>
                <w:rFonts w:ascii="Verdana" w:hAnsi="Verdana"/>
                <w:noProof/>
              </w:rPr>
              <w:t>Op te leveren resultaat</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_Toc525628754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5</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55" w:history="1">
            <w:r w:rsidRPr="00233FCC">
              <w:rPr>
                <w:rStyle w:val="Hyperlink"/>
                <w:rFonts w:ascii="Verdana" w:hAnsi="Verdana"/>
                <w:noProof/>
              </w:rPr>
              <w:t>Bronnen</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_Toc525628755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5</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56" w:history="1">
            <w:r w:rsidRPr="00233FCC">
              <w:rPr>
                <w:rStyle w:val="Hyperlink"/>
                <w:rFonts w:ascii="Verdana" w:hAnsi="Verdana"/>
                <w:noProof/>
              </w:rPr>
              <w:t>Evalueren en beoordelen</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_Toc525628756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5</w:t>
            </w:r>
            <w:r w:rsidRPr="00233FCC">
              <w:rPr>
                <w:rFonts w:ascii="Verdana" w:hAnsi="Verdana"/>
                <w:noProof/>
                <w:webHidden/>
              </w:rPr>
              <w:fldChar w:fldCharType="end"/>
            </w:r>
          </w:hyperlink>
        </w:p>
        <w:p w:rsidR="00B64E0D" w:rsidRPr="00233FCC" w:rsidRDefault="00B64E0D">
          <w:pPr>
            <w:pStyle w:val="Inhopg2"/>
            <w:tabs>
              <w:tab w:val="right" w:leader="dot" w:pos="9062"/>
            </w:tabs>
            <w:rPr>
              <w:rFonts w:ascii="Verdana" w:eastAsiaTheme="minorEastAsia" w:hAnsi="Verdana" w:cstheme="minorBidi"/>
              <w:noProof/>
              <w:color w:val="auto"/>
            </w:rPr>
          </w:pPr>
          <w:hyperlink w:anchor="_Toc525628757" w:history="1">
            <w:r w:rsidRPr="00233FCC">
              <w:rPr>
                <w:rStyle w:val="Hyperlink"/>
                <w:rFonts w:ascii="Verdana" w:hAnsi="Verdana"/>
                <w:b/>
                <w:noProof/>
              </w:rPr>
              <w:t>Fase 2 – Realisatie</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_Toc525628757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6</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58" w:history="1">
            <w:r w:rsidRPr="00233FCC">
              <w:rPr>
                <w:rStyle w:val="Hyperlink"/>
                <w:rFonts w:ascii="Verdana" w:hAnsi="Verdana"/>
                <w:noProof/>
              </w:rPr>
              <w:t>Doel van de fase</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_Toc525628758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6</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59" w:history="1">
            <w:r w:rsidRPr="00233FCC">
              <w:rPr>
                <w:rStyle w:val="Hyperlink"/>
                <w:rFonts w:ascii="Verdana" w:hAnsi="Verdana"/>
                <w:noProof/>
              </w:rPr>
              <w:t>Activiteiten</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_Toc525628759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6</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60" w:history="1">
            <w:r w:rsidRPr="00233FCC">
              <w:rPr>
                <w:rStyle w:val="Hyperlink"/>
                <w:rFonts w:ascii="Verdana" w:hAnsi="Verdana"/>
                <w:noProof/>
              </w:rPr>
              <w:t>Op te leveren resultaat</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_Toc525628760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6</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61" w:history="1">
            <w:r w:rsidRPr="00233FCC">
              <w:rPr>
                <w:rStyle w:val="Hyperlink"/>
                <w:rFonts w:ascii="Verdana" w:hAnsi="Verdana"/>
                <w:noProof/>
              </w:rPr>
              <w:t>Bronnen</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_Toc525628761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6</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62" w:history="1">
            <w:r w:rsidRPr="00233FCC">
              <w:rPr>
                <w:rStyle w:val="Hyperlink"/>
                <w:rFonts w:ascii="Verdana" w:hAnsi="Verdana"/>
                <w:noProof/>
              </w:rPr>
              <w:t>Evalueren en beoordelen</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_Toc525628762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6</w:t>
            </w:r>
            <w:r w:rsidRPr="00233FCC">
              <w:rPr>
                <w:rFonts w:ascii="Verdana" w:hAnsi="Verdana"/>
                <w:noProof/>
                <w:webHidden/>
              </w:rPr>
              <w:fldChar w:fldCharType="end"/>
            </w:r>
          </w:hyperlink>
        </w:p>
        <w:p w:rsidR="00B64E0D" w:rsidRPr="00233FCC" w:rsidRDefault="00B64E0D">
          <w:pPr>
            <w:pStyle w:val="Inhopg2"/>
            <w:tabs>
              <w:tab w:val="right" w:leader="dot" w:pos="9062"/>
            </w:tabs>
            <w:rPr>
              <w:rFonts w:ascii="Verdana" w:eastAsiaTheme="minorEastAsia" w:hAnsi="Verdana" w:cstheme="minorBidi"/>
              <w:noProof/>
              <w:color w:val="auto"/>
            </w:rPr>
          </w:pPr>
          <w:hyperlink w:anchor="_Toc525628763" w:history="1">
            <w:r w:rsidRPr="00233FCC">
              <w:rPr>
                <w:rStyle w:val="Hyperlink"/>
                <w:rFonts w:ascii="Verdana" w:hAnsi="Verdana"/>
                <w:b/>
                <w:noProof/>
              </w:rPr>
              <w:t>Fase 3 – Presentatie</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_Toc525628763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7</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64" w:history="1">
            <w:r w:rsidRPr="00233FCC">
              <w:rPr>
                <w:rStyle w:val="Hyperlink"/>
                <w:rFonts w:ascii="Verdana" w:hAnsi="Verdana"/>
                <w:noProof/>
              </w:rPr>
              <w:t>Doel van de fase</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_Toc525628764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7</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65" w:history="1">
            <w:r w:rsidRPr="00233FCC">
              <w:rPr>
                <w:rStyle w:val="Hyperlink"/>
                <w:rFonts w:ascii="Verdana" w:hAnsi="Verdana"/>
                <w:noProof/>
              </w:rPr>
              <w:t>Activiteiten</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_Toc525628765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7</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66" w:history="1">
            <w:r w:rsidRPr="00233FCC">
              <w:rPr>
                <w:rStyle w:val="Hyperlink"/>
                <w:rFonts w:ascii="Verdana" w:hAnsi="Verdana"/>
                <w:noProof/>
              </w:rPr>
              <w:t>Bronnen</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_Toc525628766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7</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67" w:history="1">
            <w:r w:rsidRPr="00233FCC">
              <w:rPr>
                <w:rStyle w:val="Hyperlink"/>
                <w:rFonts w:ascii="Verdana" w:hAnsi="Verdana"/>
                <w:noProof/>
              </w:rPr>
              <w:t>Op te leveren resultaat</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_Toc525628767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7</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68" w:history="1">
            <w:r w:rsidRPr="00233FCC">
              <w:rPr>
                <w:rStyle w:val="Hyperlink"/>
                <w:rFonts w:ascii="Verdana" w:hAnsi="Verdana"/>
                <w:noProof/>
              </w:rPr>
              <w:t>Evalueren en beoordelen</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_Toc525628768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7</w:t>
            </w:r>
            <w:r w:rsidRPr="00233FCC">
              <w:rPr>
                <w:rFonts w:ascii="Verdana" w:hAnsi="Verdana"/>
                <w:noProof/>
                <w:webHidden/>
              </w:rPr>
              <w:fldChar w:fldCharType="end"/>
            </w:r>
          </w:hyperlink>
        </w:p>
        <w:p w:rsidR="00B64E0D" w:rsidRPr="00233FCC" w:rsidRDefault="00B64E0D">
          <w:pPr>
            <w:pStyle w:val="Inhopg1"/>
            <w:tabs>
              <w:tab w:val="right" w:leader="dot" w:pos="9062"/>
            </w:tabs>
            <w:rPr>
              <w:rFonts w:ascii="Verdana" w:eastAsiaTheme="minorEastAsia" w:hAnsi="Verdana" w:cstheme="minorBidi"/>
              <w:noProof/>
              <w:color w:val="auto"/>
            </w:rPr>
          </w:pPr>
          <w:hyperlink w:anchor="_Toc525628769" w:history="1">
            <w:r w:rsidRPr="00233FCC">
              <w:rPr>
                <w:rStyle w:val="Hyperlink"/>
                <w:rFonts w:ascii="Verdana" w:hAnsi="Verdana"/>
                <w:b/>
                <w:noProof/>
              </w:rPr>
              <w:t>Beoordeling</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_Toc525628769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8</w:t>
            </w:r>
            <w:r w:rsidRPr="00233FCC">
              <w:rPr>
                <w:rFonts w:ascii="Verdana" w:hAnsi="Verdana"/>
                <w:noProof/>
                <w:webHidden/>
              </w:rPr>
              <w:fldChar w:fldCharType="end"/>
            </w:r>
          </w:hyperlink>
        </w:p>
        <w:p w:rsidR="00B64E0D" w:rsidRPr="00233FCC" w:rsidRDefault="00B64E0D">
          <w:pPr>
            <w:pStyle w:val="Inhopg2"/>
            <w:tabs>
              <w:tab w:val="right" w:leader="dot" w:pos="9062"/>
            </w:tabs>
            <w:rPr>
              <w:rFonts w:ascii="Verdana" w:eastAsiaTheme="minorEastAsia" w:hAnsi="Verdana" w:cstheme="minorBidi"/>
              <w:noProof/>
              <w:color w:val="auto"/>
            </w:rPr>
          </w:pPr>
          <w:hyperlink w:anchor="_Toc525628770" w:history="1">
            <w:r w:rsidRPr="00233FCC">
              <w:rPr>
                <w:rStyle w:val="Hyperlink"/>
                <w:rFonts w:ascii="Verdana" w:hAnsi="Verdana"/>
                <w:noProof/>
              </w:rPr>
              <w:t>Hoe word je beoordeeld?</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_Toc525628770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8</w:t>
            </w:r>
            <w:r w:rsidRPr="00233FCC">
              <w:rPr>
                <w:rFonts w:ascii="Verdana" w:hAnsi="Verdana"/>
                <w:noProof/>
                <w:webHidden/>
              </w:rPr>
              <w:fldChar w:fldCharType="end"/>
            </w:r>
          </w:hyperlink>
        </w:p>
        <w:p w:rsidR="00B64E0D" w:rsidRPr="00233FCC" w:rsidRDefault="00B64E0D">
          <w:pPr>
            <w:pStyle w:val="Inhopg3"/>
            <w:tabs>
              <w:tab w:val="right" w:leader="dot" w:pos="9062"/>
            </w:tabs>
            <w:rPr>
              <w:rFonts w:ascii="Verdana" w:eastAsiaTheme="minorEastAsia" w:hAnsi="Verdana" w:cstheme="minorBidi"/>
              <w:noProof/>
              <w:color w:val="auto"/>
            </w:rPr>
          </w:pPr>
          <w:hyperlink w:anchor="_Toc525628771" w:history="1">
            <w:r w:rsidRPr="00233FCC">
              <w:rPr>
                <w:rStyle w:val="Hyperlink"/>
                <w:rFonts w:ascii="Verdana" w:hAnsi="Verdana"/>
                <w:noProof/>
              </w:rPr>
              <w:t>De website</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_Toc525628771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8</w:t>
            </w:r>
            <w:r w:rsidRPr="00233FCC">
              <w:rPr>
                <w:rFonts w:ascii="Verdana" w:hAnsi="Verdana"/>
                <w:noProof/>
                <w:webHidden/>
              </w:rPr>
              <w:fldChar w:fldCharType="end"/>
            </w:r>
          </w:hyperlink>
        </w:p>
        <w:p w:rsidR="00B64E0D" w:rsidRPr="00233FCC" w:rsidRDefault="00B64E0D">
          <w:pPr>
            <w:pStyle w:val="Inhopg1"/>
            <w:tabs>
              <w:tab w:val="right" w:leader="dot" w:pos="9062"/>
            </w:tabs>
            <w:rPr>
              <w:rFonts w:ascii="Verdana" w:eastAsiaTheme="minorEastAsia" w:hAnsi="Verdana" w:cstheme="minorBidi"/>
              <w:noProof/>
              <w:color w:val="auto"/>
            </w:rPr>
          </w:pPr>
          <w:hyperlink w:anchor="_Toc525628772" w:history="1">
            <w:r w:rsidRPr="00233FCC">
              <w:rPr>
                <w:rStyle w:val="Hyperlink"/>
                <w:rFonts w:ascii="Verdana" w:eastAsia="Tahoma" w:hAnsi="Verdana"/>
                <w:b/>
                <w:noProof/>
              </w:rPr>
              <w:t>Werkbonnen</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_Toc525628772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9</w:t>
            </w:r>
            <w:r w:rsidRPr="00233FCC">
              <w:rPr>
                <w:rFonts w:ascii="Verdana" w:hAnsi="Verdana"/>
                <w:noProof/>
                <w:webHidden/>
              </w:rPr>
              <w:fldChar w:fldCharType="end"/>
            </w:r>
          </w:hyperlink>
        </w:p>
        <w:p w:rsidR="00B64E0D" w:rsidRPr="00233FCC" w:rsidRDefault="00B64E0D">
          <w:pPr>
            <w:pStyle w:val="Inhopg2"/>
            <w:tabs>
              <w:tab w:val="right" w:leader="dot" w:pos="9062"/>
            </w:tabs>
            <w:rPr>
              <w:rFonts w:ascii="Verdana" w:eastAsiaTheme="minorEastAsia" w:hAnsi="Verdana" w:cstheme="minorBidi"/>
              <w:noProof/>
              <w:color w:val="auto"/>
            </w:rPr>
          </w:pPr>
          <w:hyperlink w:anchor="_Toc525628773" w:history="1">
            <w:r w:rsidRPr="00233FCC">
              <w:rPr>
                <w:rStyle w:val="Hyperlink"/>
                <w:rFonts w:ascii="Verdana" w:hAnsi="Verdana"/>
                <w:noProof/>
              </w:rPr>
              <w:t>Werkbon 1 – Inrichten SCRUM bord</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_Toc525628773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10</w:t>
            </w:r>
            <w:r w:rsidRPr="00233FCC">
              <w:rPr>
                <w:rFonts w:ascii="Verdana" w:hAnsi="Verdana"/>
                <w:noProof/>
                <w:webHidden/>
              </w:rPr>
              <w:fldChar w:fldCharType="end"/>
            </w:r>
          </w:hyperlink>
        </w:p>
        <w:p w:rsidR="00B64E0D" w:rsidRPr="00233FCC" w:rsidRDefault="00B64E0D">
          <w:pPr>
            <w:pStyle w:val="Inhopg2"/>
            <w:tabs>
              <w:tab w:val="right" w:leader="dot" w:pos="9062"/>
            </w:tabs>
            <w:rPr>
              <w:rFonts w:ascii="Verdana" w:eastAsiaTheme="minorEastAsia" w:hAnsi="Verdana" w:cstheme="minorBidi"/>
              <w:noProof/>
              <w:color w:val="auto"/>
            </w:rPr>
          </w:pPr>
          <w:hyperlink w:anchor="_Toc525628774" w:history="1">
            <w:r w:rsidRPr="00233FCC">
              <w:rPr>
                <w:rStyle w:val="Hyperlink"/>
                <w:rFonts w:ascii="Verdana" w:hAnsi="Verdana"/>
                <w:noProof/>
              </w:rPr>
              <w:t>Werkbon 2 – Creëren video</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_Toc525628774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11</w:t>
            </w:r>
            <w:r w:rsidRPr="00233FCC">
              <w:rPr>
                <w:rFonts w:ascii="Verdana" w:hAnsi="Verdana"/>
                <w:noProof/>
                <w:webHidden/>
              </w:rPr>
              <w:fldChar w:fldCharType="end"/>
            </w:r>
          </w:hyperlink>
        </w:p>
        <w:p w:rsidR="00B64E0D" w:rsidRPr="00233FCC" w:rsidRDefault="00B64E0D">
          <w:pPr>
            <w:pStyle w:val="Inhopg2"/>
            <w:tabs>
              <w:tab w:val="right" w:leader="dot" w:pos="9062"/>
            </w:tabs>
            <w:rPr>
              <w:rFonts w:ascii="Verdana" w:eastAsiaTheme="minorEastAsia" w:hAnsi="Verdana" w:cstheme="minorBidi"/>
              <w:noProof/>
              <w:color w:val="auto"/>
            </w:rPr>
          </w:pPr>
          <w:hyperlink w:anchor="_Toc525628775" w:history="1">
            <w:r w:rsidRPr="00233FCC">
              <w:rPr>
                <w:rStyle w:val="Hyperlink"/>
                <w:rFonts w:ascii="Verdana" w:hAnsi="Verdana"/>
                <w:noProof/>
              </w:rPr>
              <w:t>Werkbon 3 – Terugkoppeling opdrachtgever</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_Toc525628775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12</w:t>
            </w:r>
            <w:r w:rsidRPr="00233FCC">
              <w:rPr>
                <w:rFonts w:ascii="Verdana" w:hAnsi="Verdana"/>
                <w:noProof/>
                <w:webHidden/>
              </w:rPr>
              <w:fldChar w:fldCharType="end"/>
            </w:r>
          </w:hyperlink>
        </w:p>
        <w:p w:rsidR="00B64E0D" w:rsidRPr="00233FCC" w:rsidRDefault="00B64E0D">
          <w:pPr>
            <w:pStyle w:val="Inhopg2"/>
            <w:tabs>
              <w:tab w:val="right" w:leader="dot" w:pos="9062"/>
            </w:tabs>
            <w:rPr>
              <w:rFonts w:ascii="Verdana" w:eastAsiaTheme="minorEastAsia" w:hAnsi="Verdana" w:cstheme="minorBidi"/>
              <w:noProof/>
              <w:color w:val="auto"/>
            </w:rPr>
          </w:pPr>
          <w:hyperlink w:anchor="_Toc525628776" w:history="1">
            <w:r w:rsidRPr="00233FCC">
              <w:rPr>
                <w:rStyle w:val="Hyperlink"/>
                <w:rFonts w:ascii="Verdana" w:hAnsi="Verdana"/>
                <w:noProof/>
              </w:rPr>
              <w:t>Werkbon 4 – Realiseren website</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_Toc525628776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13</w:t>
            </w:r>
            <w:r w:rsidRPr="00233FCC">
              <w:rPr>
                <w:rFonts w:ascii="Verdana" w:hAnsi="Verdana"/>
                <w:noProof/>
                <w:webHidden/>
              </w:rPr>
              <w:fldChar w:fldCharType="end"/>
            </w:r>
          </w:hyperlink>
        </w:p>
        <w:p w:rsidR="00B64E0D" w:rsidRPr="00233FCC" w:rsidRDefault="00B64E0D">
          <w:pPr>
            <w:pStyle w:val="Inhopg2"/>
            <w:tabs>
              <w:tab w:val="right" w:leader="dot" w:pos="9062"/>
            </w:tabs>
            <w:rPr>
              <w:rFonts w:ascii="Verdana" w:eastAsiaTheme="minorEastAsia" w:hAnsi="Verdana" w:cstheme="minorBidi"/>
              <w:noProof/>
              <w:color w:val="auto"/>
            </w:rPr>
          </w:pPr>
          <w:hyperlink w:anchor="_Toc525628777" w:history="1">
            <w:r w:rsidRPr="00233FCC">
              <w:rPr>
                <w:rStyle w:val="Hyperlink"/>
                <w:rFonts w:ascii="Verdana" w:hAnsi="Verdana"/>
                <w:noProof/>
              </w:rPr>
              <w:t>Werkbon 5 – Oplevering opdrachtgever</w:t>
            </w:r>
            <w:r w:rsidRPr="00233FCC">
              <w:rPr>
                <w:rFonts w:ascii="Verdana" w:hAnsi="Verdana"/>
                <w:noProof/>
                <w:webHidden/>
              </w:rPr>
              <w:tab/>
            </w:r>
            <w:r w:rsidRPr="00233FCC">
              <w:rPr>
                <w:rFonts w:ascii="Verdana" w:hAnsi="Verdana"/>
                <w:noProof/>
                <w:webHidden/>
              </w:rPr>
              <w:fldChar w:fldCharType="begin"/>
            </w:r>
            <w:r w:rsidRPr="00233FCC">
              <w:rPr>
                <w:rFonts w:ascii="Verdana" w:hAnsi="Verdana"/>
                <w:noProof/>
                <w:webHidden/>
              </w:rPr>
              <w:instrText xml:space="preserve"> PAGEREF _Toc525628777 \h </w:instrText>
            </w:r>
            <w:r w:rsidRPr="00233FCC">
              <w:rPr>
                <w:rFonts w:ascii="Verdana" w:hAnsi="Verdana"/>
                <w:noProof/>
                <w:webHidden/>
              </w:rPr>
            </w:r>
            <w:r w:rsidRPr="00233FCC">
              <w:rPr>
                <w:rFonts w:ascii="Verdana" w:hAnsi="Verdana"/>
                <w:noProof/>
                <w:webHidden/>
              </w:rPr>
              <w:fldChar w:fldCharType="separate"/>
            </w:r>
            <w:r w:rsidRPr="00233FCC">
              <w:rPr>
                <w:rFonts w:ascii="Verdana" w:hAnsi="Verdana"/>
                <w:noProof/>
                <w:webHidden/>
              </w:rPr>
              <w:t>14</w:t>
            </w:r>
            <w:r w:rsidRPr="00233FCC">
              <w:rPr>
                <w:rFonts w:ascii="Verdana" w:hAnsi="Verdana"/>
                <w:noProof/>
                <w:webHidden/>
              </w:rPr>
              <w:fldChar w:fldCharType="end"/>
            </w:r>
          </w:hyperlink>
        </w:p>
        <w:p w:rsidR="00E444E2" w:rsidRPr="00345E8D" w:rsidRDefault="00E444E2">
          <w:pPr>
            <w:rPr>
              <w:rFonts w:ascii="Verdana" w:hAnsi="Verdana"/>
            </w:rPr>
          </w:pPr>
          <w:r w:rsidRPr="00233FCC">
            <w:rPr>
              <w:rFonts w:ascii="Verdana" w:hAnsi="Verdana"/>
              <w:b/>
              <w:bCs/>
            </w:rPr>
            <w:fldChar w:fldCharType="end"/>
          </w:r>
        </w:p>
        <w:bookmarkEnd w:id="2" w:displacedByCustomXml="next"/>
      </w:sdtContent>
    </w:sdt>
    <w:p w:rsidR="00061433" w:rsidRPr="00345E8D" w:rsidRDefault="00061433">
      <w:pPr>
        <w:spacing w:before="0" w:after="160" w:line="259" w:lineRule="auto"/>
        <w:jc w:val="left"/>
        <w:rPr>
          <w:rFonts w:ascii="Verdana" w:hAnsi="Verdana"/>
        </w:rPr>
      </w:pPr>
      <w:r w:rsidRPr="00345E8D">
        <w:rPr>
          <w:rFonts w:ascii="Verdana" w:hAnsi="Verdana"/>
        </w:rPr>
        <w:br w:type="page"/>
      </w:r>
    </w:p>
    <w:p w:rsidR="002F7FB0" w:rsidRPr="00A535DD" w:rsidRDefault="002F7FB0" w:rsidP="00A535DD">
      <w:pPr>
        <w:pStyle w:val="Kop1"/>
        <w:rPr>
          <w:rFonts w:ascii="Verdana" w:hAnsi="Verdana"/>
          <w:b/>
          <w:sz w:val="72"/>
          <w:szCs w:val="72"/>
        </w:rPr>
      </w:pPr>
      <w:bookmarkStart w:id="3" w:name="_Toc525628750"/>
      <w:r w:rsidRPr="00A535DD">
        <w:rPr>
          <w:rFonts w:ascii="Verdana" w:hAnsi="Verdana"/>
          <w:b/>
          <w:sz w:val="72"/>
          <w:szCs w:val="72"/>
        </w:rPr>
        <w:lastRenderedPageBreak/>
        <w:t>Projectopdracht</w:t>
      </w:r>
      <w:bookmarkStart w:id="4" w:name="id.3dy6vkm"/>
      <w:bookmarkStart w:id="5" w:name="h.k5cohzvhe4jk"/>
      <w:bookmarkStart w:id="6" w:name="id.4d34og8"/>
      <w:bookmarkEnd w:id="3"/>
      <w:bookmarkEnd w:id="4"/>
      <w:bookmarkEnd w:id="5"/>
      <w:bookmarkEnd w:id="6"/>
    </w:p>
    <w:p w:rsidR="002F7FB0" w:rsidRPr="00345E8D" w:rsidRDefault="002F7FB0" w:rsidP="00386C94">
      <w:pPr>
        <w:pStyle w:val="Kop2"/>
        <w:spacing w:before="240" w:after="120"/>
        <w:ind w:hanging="851"/>
        <w:jc w:val="left"/>
        <w:rPr>
          <w:szCs w:val="28"/>
        </w:rPr>
      </w:pPr>
      <w:bookmarkStart w:id="7" w:name="h.2s8eyo1"/>
      <w:bookmarkStart w:id="8" w:name="_Toc338527942"/>
      <w:bookmarkStart w:id="9" w:name="_Toc524422344"/>
      <w:bookmarkEnd w:id="7"/>
      <w:r w:rsidRPr="00345E8D">
        <w:tab/>
      </w:r>
      <w:bookmarkStart w:id="10" w:name="_Toc525628751"/>
      <w:r w:rsidRPr="00345E8D">
        <w:rPr>
          <w:szCs w:val="28"/>
        </w:rPr>
        <w:t>Opdrachtformulering en context</w:t>
      </w:r>
      <w:bookmarkStart w:id="11" w:name="id.17dp8vu"/>
      <w:bookmarkEnd w:id="8"/>
      <w:bookmarkEnd w:id="9"/>
      <w:bookmarkEnd w:id="10"/>
      <w:bookmarkEnd w:id="11"/>
    </w:p>
    <w:p w:rsidR="002F7FB0" w:rsidRPr="00345E8D" w:rsidRDefault="002F7FB0" w:rsidP="00386C94">
      <w:pPr>
        <w:pBdr>
          <w:top w:val="nil"/>
          <w:left w:val="nil"/>
          <w:bottom w:val="nil"/>
          <w:right w:val="nil"/>
          <w:between w:val="nil"/>
          <w:bar w:val="nil"/>
        </w:pBdr>
        <w:jc w:val="left"/>
        <w:rPr>
          <w:rFonts w:ascii="Verdana" w:hAnsi="Verdana"/>
        </w:rPr>
      </w:pPr>
      <w:r w:rsidRPr="00345E8D">
        <w:rPr>
          <w:rFonts w:ascii="Verdana" w:hAnsi="Verdana"/>
        </w:rPr>
        <w:t xml:space="preserve">Je krijgt de opdracht om </w:t>
      </w:r>
      <w:r w:rsidR="00C575A2">
        <w:rPr>
          <w:rFonts w:ascii="Verdana" w:hAnsi="Verdana"/>
        </w:rPr>
        <w:t xml:space="preserve">een website over de opleiding en het Technovium te creëren en te presenteren, hierbij komt ook een video over de werkomgeving van de Applicatie- en mediaontwikkelaar kijken. </w:t>
      </w:r>
    </w:p>
    <w:p w:rsidR="002F7FB0" w:rsidRPr="00345E8D" w:rsidRDefault="002F7FB0" w:rsidP="00386C94">
      <w:pPr>
        <w:pBdr>
          <w:top w:val="nil"/>
          <w:left w:val="nil"/>
          <w:bottom w:val="nil"/>
          <w:right w:val="nil"/>
          <w:between w:val="nil"/>
          <w:bar w:val="nil"/>
        </w:pBdr>
        <w:jc w:val="left"/>
        <w:rPr>
          <w:rFonts w:ascii="Verdana" w:hAnsi="Verdana"/>
        </w:rPr>
      </w:pPr>
      <w:bookmarkStart w:id="12" w:name="id.3rdcrjn"/>
      <w:bookmarkEnd w:id="12"/>
    </w:p>
    <w:p w:rsidR="002F7FB0" w:rsidRPr="00345E8D" w:rsidRDefault="002F7FB0" w:rsidP="00386C94">
      <w:pPr>
        <w:pBdr>
          <w:top w:val="nil"/>
          <w:left w:val="nil"/>
          <w:bottom w:val="nil"/>
          <w:right w:val="nil"/>
          <w:between w:val="nil"/>
          <w:bar w:val="nil"/>
        </w:pBdr>
        <w:jc w:val="left"/>
        <w:rPr>
          <w:rFonts w:ascii="Verdana" w:hAnsi="Verdana"/>
        </w:rPr>
      </w:pPr>
      <w:r w:rsidRPr="00345E8D">
        <w:rPr>
          <w:rFonts w:ascii="Verdana" w:hAnsi="Verdana"/>
        </w:rPr>
        <w:t xml:space="preserve">In een groep van </w:t>
      </w:r>
      <w:r w:rsidR="00372268" w:rsidRPr="00345E8D">
        <w:rPr>
          <w:rFonts w:ascii="Verdana" w:hAnsi="Verdana"/>
        </w:rPr>
        <w:t>vier</w:t>
      </w:r>
      <w:r w:rsidRPr="00345E8D">
        <w:rPr>
          <w:rFonts w:ascii="Verdana" w:hAnsi="Verdana"/>
        </w:rPr>
        <w:t xml:space="preserve"> tot </w:t>
      </w:r>
      <w:r w:rsidR="00E360FD">
        <w:rPr>
          <w:rFonts w:ascii="Verdana" w:hAnsi="Verdana"/>
        </w:rPr>
        <w:t>vijf</w:t>
      </w:r>
      <w:r w:rsidRPr="00345E8D">
        <w:rPr>
          <w:rFonts w:ascii="Verdana" w:hAnsi="Verdana"/>
        </w:rPr>
        <w:t xml:space="preserve"> studenten ga je de opdracht uitvoeren. Zorg voor een goede taakverdeling, zodat iedereen evenveel werk heeft.</w:t>
      </w:r>
      <w:r w:rsidR="00210A48">
        <w:rPr>
          <w:rFonts w:ascii="Verdana" w:hAnsi="Verdana"/>
        </w:rPr>
        <w:t xml:space="preserve"> Deze taakverdeling zal uitgevoerd worden aan de hand van het SCRUM bord.</w:t>
      </w:r>
      <w:r w:rsidRPr="00345E8D">
        <w:rPr>
          <w:rFonts w:ascii="Verdana" w:hAnsi="Verdana"/>
        </w:rPr>
        <w:t xml:space="preserve"> </w:t>
      </w:r>
    </w:p>
    <w:p w:rsidR="002F7FB0" w:rsidRPr="00345E8D" w:rsidRDefault="002F7FB0" w:rsidP="00386C94">
      <w:pPr>
        <w:pBdr>
          <w:top w:val="nil"/>
          <w:left w:val="nil"/>
          <w:bottom w:val="nil"/>
          <w:right w:val="nil"/>
          <w:between w:val="nil"/>
          <w:bar w:val="nil"/>
        </w:pBdr>
        <w:jc w:val="left"/>
        <w:rPr>
          <w:rFonts w:ascii="Verdana" w:hAnsi="Verdana"/>
        </w:rPr>
      </w:pPr>
      <w:bookmarkStart w:id="13" w:name="id.26in1rg"/>
      <w:bookmarkEnd w:id="13"/>
    </w:p>
    <w:p w:rsidR="00E32115" w:rsidRPr="00345E8D" w:rsidRDefault="002F7FB0" w:rsidP="00386C94">
      <w:pPr>
        <w:pBdr>
          <w:top w:val="nil"/>
          <w:left w:val="nil"/>
          <w:bottom w:val="nil"/>
          <w:right w:val="nil"/>
          <w:between w:val="nil"/>
          <w:bar w:val="nil"/>
        </w:pBdr>
        <w:jc w:val="left"/>
        <w:rPr>
          <w:rFonts w:ascii="Verdana" w:hAnsi="Verdana"/>
          <w:b/>
          <w:bCs/>
        </w:rPr>
      </w:pPr>
      <w:r w:rsidRPr="00345E8D">
        <w:rPr>
          <w:rFonts w:ascii="Verdana" w:hAnsi="Verdana"/>
          <w:b/>
          <w:bCs/>
        </w:rPr>
        <w:t>OPDRACHTEN</w:t>
      </w:r>
    </w:p>
    <w:p w:rsidR="007D6E7B" w:rsidRPr="00345E8D" w:rsidRDefault="007D6E7B" w:rsidP="00386C94">
      <w:pPr>
        <w:pStyle w:val="Lijstalinea"/>
        <w:numPr>
          <w:ilvl w:val="0"/>
          <w:numId w:val="10"/>
        </w:numPr>
        <w:pBdr>
          <w:top w:val="nil"/>
          <w:left w:val="nil"/>
          <w:bottom w:val="nil"/>
          <w:right w:val="nil"/>
          <w:between w:val="nil"/>
          <w:bar w:val="nil"/>
        </w:pBdr>
        <w:jc w:val="left"/>
        <w:rPr>
          <w:rFonts w:ascii="Verdana" w:hAnsi="Verdana"/>
          <w:bCs/>
        </w:rPr>
      </w:pPr>
      <w:r w:rsidRPr="00345E8D">
        <w:rPr>
          <w:rFonts w:ascii="Verdana" w:hAnsi="Verdana"/>
          <w:bCs/>
        </w:rPr>
        <w:t>Maak een website waarop:</w:t>
      </w:r>
    </w:p>
    <w:p w:rsidR="007D6E7B" w:rsidRPr="00345E8D" w:rsidRDefault="007D6E7B" w:rsidP="00386C94">
      <w:pPr>
        <w:pStyle w:val="Lijstalinea"/>
        <w:numPr>
          <w:ilvl w:val="0"/>
          <w:numId w:val="9"/>
        </w:numPr>
        <w:pBdr>
          <w:top w:val="nil"/>
          <w:left w:val="nil"/>
          <w:bottom w:val="nil"/>
          <w:right w:val="nil"/>
          <w:between w:val="nil"/>
          <w:bar w:val="nil"/>
        </w:pBdr>
        <w:jc w:val="left"/>
        <w:rPr>
          <w:rFonts w:ascii="Verdana" w:hAnsi="Verdana"/>
          <w:bCs/>
        </w:rPr>
      </w:pPr>
      <w:r w:rsidRPr="00345E8D">
        <w:rPr>
          <w:rFonts w:ascii="Verdana" w:hAnsi="Verdana"/>
          <w:bCs/>
        </w:rPr>
        <w:t>Jouw ICT-opleiding wordt gepresenteerd.</w:t>
      </w:r>
    </w:p>
    <w:p w:rsidR="007D6E7B" w:rsidRPr="00345E8D" w:rsidRDefault="007D6E7B" w:rsidP="00386C94">
      <w:pPr>
        <w:pStyle w:val="Lijstalinea"/>
        <w:numPr>
          <w:ilvl w:val="0"/>
          <w:numId w:val="9"/>
        </w:numPr>
        <w:pBdr>
          <w:top w:val="nil"/>
          <w:left w:val="nil"/>
          <w:bottom w:val="nil"/>
          <w:right w:val="nil"/>
          <w:between w:val="nil"/>
          <w:bar w:val="nil"/>
        </w:pBdr>
        <w:jc w:val="left"/>
        <w:rPr>
          <w:rFonts w:ascii="Verdana" w:hAnsi="Verdana"/>
          <w:bCs/>
        </w:rPr>
      </w:pPr>
      <w:r w:rsidRPr="00345E8D">
        <w:rPr>
          <w:rFonts w:ascii="Verdana" w:hAnsi="Verdana"/>
          <w:bCs/>
        </w:rPr>
        <w:t>De werkomgeving van de Applicatie- en mediaontwikkelaar in de school wordt gepresenteerd.</w:t>
      </w:r>
    </w:p>
    <w:p w:rsidR="007D6E7B" w:rsidRPr="00345E8D" w:rsidRDefault="007D6E7B" w:rsidP="00386C94">
      <w:pPr>
        <w:pBdr>
          <w:top w:val="nil"/>
          <w:left w:val="nil"/>
          <w:bottom w:val="nil"/>
          <w:right w:val="nil"/>
          <w:between w:val="nil"/>
          <w:bar w:val="nil"/>
        </w:pBdr>
        <w:ind w:left="1065"/>
        <w:jc w:val="left"/>
        <w:rPr>
          <w:rFonts w:ascii="Verdana" w:hAnsi="Verdana"/>
          <w:bCs/>
        </w:rPr>
      </w:pPr>
      <w:r w:rsidRPr="00345E8D">
        <w:rPr>
          <w:rFonts w:ascii="Verdana" w:hAnsi="Verdana"/>
          <w:bCs/>
        </w:rPr>
        <w:t xml:space="preserve">Doe dit a.d.h.v. een aantal werkbonnen uit dit document en de bijlage ‘Bijlage </w:t>
      </w:r>
      <w:r w:rsidR="009C78A8" w:rsidRPr="00345E8D">
        <w:rPr>
          <w:rFonts w:ascii="Verdana" w:hAnsi="Verdana"/>
          <w:bCs/>
        </w:rPr>
        <w:t xml:space="preserve">1 </w:t>
      </w:r>
      <w:r w:rsidRPr="00345E8D">
        <w:rPr>
          <w:rFonts w:ascii="Verdana" w:hAnsi="Verdana"/>
          <w:bCs/>
        </w:rPr>
        <w:t>- Functioneel en Technisch ontwerp</w:t>
      </w:r>
      <w:r w:rsidR="005F1E1E" w:rsidRPr="00345E8D">
        <w:rPr>
          <w:rFonts w:ascii="Verdana" w:hAnsi="Verdana"/>
          <w:bCs/>
        </w:rPr>
        <w:t>’</w:t>
      </w:r>
      <w:r w:rsidRPr="00345E8D">
        <w:rPr>
          <w:rFonts w:ascii="Verdana" w:hAnsi="Verdana"/>
          <w:bCs/>
        </w:rPr>
        <w:t xml:space="preserve"> te vinden in de projectmap.</w:t>
      </w:r>
    </w:p>
    <w:p w:rsidR="003330AB" w:rsidRPr="00345E8D" w:rsidRDefault="003330AB" w:rsidP="00386C94">
      <w:pPr>
        <w:pBdr>
          <w:top w:val="nil"/>
          <w:left w:val="nil"/>
          <w:bottom w:val="nil"/>
          <w:right w:val="nil"/>
          <w:between w:val="nil"/>
          <w:bar w:val="nil"/>
        </w:pBdr>
        <w:ind w:left="1065"/>
        <w:jc w:val="left"/>
        <w:rPr>
          <w:rFonts w:ascii="Verdana" w:hAnsi="Verdana"/>
          <w:bCs/>
        </w:rPr>
      </w:pPr>
    </w:p>
    <w:p w:rsidR="004F34BD" w:rsidRPr="00345E8D" w:rsidRDefault="004F34BD" w:rsidP="00386C94">
      <w:pPr>
        <w:pStyle w:val="Lijstalinea"/>
        <w:numPr>
          <w:ilvl w:val="0"/>
          <w:numId w:val="10"/>
        </w:numPr>
        <w:pBdr>
          <w:top w:val="nil"/>
          <w:left w:val="nil"/>
          <w:bottom w:val="nil"/>
          <w:right w:val="nil"/>
          <w:between w:val="nil"/>
          <w:bar w:val="nil"/>
        </w:pBdr>
        <w:jc w:val="left"/>
        <w:rPr>
          <w:rFonts w:ascii="Verdana" w:hAnsi="Verdana"/>
          <w:bCs/>
        </w:rPr>
      </w:pPr>
      <w:r w:rsidRPr="00345E8D">
        <w:rPr>
          <w:rFonts w:ascii="Verdana" w:hAnsi="Verdana"/>
          <w:bCs/>
        </w:rPr>
        <w:t xml:space="preserve">Integreer videobeelden in de website om de werkomgeving van de Applicatie- en mediaontwikkelaar te tonen. De video mag in totaal maximaal 3 minuten duren en </w:t>
      </w:r>
      <w:r w:rsidRPr="00345E8D">
        <w:rPr>
          <w:rFonts w:ascii="Verdana" w:hAnsi="Verdana"/>
          <w:b/>
          <w:bCs/>
        </w:rPr>
        <w:t>mag niet worden gepubliceerd</w:t>
      </w:r>
      <w:r w:rsidRPr="00345E8D">
        <w:rPr>
          <w:rFonts w:ascii="Verdana" w:hAnsi="Verdana"/>
          <w:bCs/>
        </w:rPr>
        <w:t>.</w:t>
      </w:r>
    </w:p>
    <w:p w:rsidR="003330AB" w:rsidRPr="00345E8D" w:rsidRDefault="003330AB" w:rsidP="00386C94">
      <w:pPr>
        <w:pStyle w:val="Lijstalinea"/>
        <w:pBdr>
          <w:top w:val="nil"/>
          <w:left w:val="nil"/>
          <w:bottom w:val="nil"/>
          <w:right w:val="nil"/>
          <w:between w:val="nil"/>
          <w:bar w:val="nil"/>
        </w:pBdr>
        <w:jc w:val="left"/>
        <w:rPr>
          <w:rFonts w:ascii="Verdana" w:hAnsi="Verdana"/>
          <w:bCs/>
        </w:rPr>
      </w:pPr>
    </w:p>
    <w:p w:rsidR="004F34BD" w:rsidRPr="00345E8D" w:rsidRDefault="004F34BD" w:rsidP="00386C94">
      <w:pPr>
        <w:pStyle w:val="Lijstalinea"/>
        <w:numPr>
          <w:ilvl w:val="0"/>
          <w:numId w:val="10"/>
        </w:numPr>
        <w:pBdr>
          <w:top w:val="nil"/>
          <w:left w:val="nil"/>
          <w:bottom w:val="nil"/>
          <w:right w:val="nil"/>
          <w:between w:val="nil"/>
          <w:bar w:val="nil"/>
        </w:pBdr>
        <w:jc w:val="left"/>
        <w:rPr>
          <w:rFonts w:ascii="Verdana" w:hAnsi="Verdana"/>
          <w:bCs/>
        </w:rPr>
      </w:pPr>
      <w:r w:rsidRPr="00345E8D">
        <w:rPr>
          <w:rFonts w:ascii="Verdana" w:hAnsi="Verdana"/>
          <w:bCs/>
        </w:rPr>
        <w:t>Werk volgens de fasen-methode die toegelicht worden op de volgende pagina’s in dit document.</w:t>
      </w:r>
      <w:r w:rsidR="00542AEE">
        <w:rPr>
          <w:rFonts w:ascii="Verdana" w:hAnsi="Verdana"/>
          <w:bCs/>
        </w:rPr>
        <w:t xml:space="preserve"> Deze fasen-methode zijn uitgewerkt in een logische volgorde en </w:t>
      </w:r>
      <w:r w:rsidR="00DF359B">
        <w:rPr>
          <w:rFonts w:ascii="Verdana" w:hAnsi="Verdana"/>
          <w:bCs/>
        </w:rPr>
        <w:t>dient</w:t>
      </w:r>
      <w:r w:rsidR="00542AEE">
        <w:rPr>
          <w:rFonts w:ascii="Verdana" w:hAnsi="Verdana"/>
          <w:bCs/>
        </w:rPr>
        <w:t xml:space="preserve"> aangehouden te worden.</w:t>
      </w:r>
    </w:p>
    <w:p w:rsidR="003330AB" w:rsidRPr="00345E8D" w:rsidRDefault="003330AB" w:rsidP="00386C94">
      <w:pPr>
        <w:pBdr>
          <w:top w:val="nil"/>
          <w:left w:val="nil"/>
          <w:bottom w:val="nil"/>
          <w:right w:val="nil"/>
          <w:between w:val="nil"/>
          <w:bar w:val="nil"/>
        </w:pBdr>
        <w:jc w:val="left"/>
        <w:rPr>
          <w:rFonts w:ascii="Verdana" w:hAnsi="Verdana"/>
          <w:bCs/>
        </w:rPr>
      </w:pPr>
    </w:p>
    <w:p w:rsidR="004F34BD" w:rsidRPr="00345E8D" w:rsidRDefault="004F34BD" w:rsidP="00386C94">
      <w:pPr>
        <w:pStyle w:val="Lijstalinea"/>
        <w:numPr>
          <w:ilvl w:val="0"/>
          <w:numId w:val="10"/>
        </w:numPr>
        <w:pBdr>
          <w:top w:val="nil"/>
          <w:left w:val="nil"/>
          <w:bottom w:val="nil"/>
          <w:right w:val="nil"/>
          <w:between w:val="nil"/>
          <w:bar w:val="nil"/>
        </w:pBdr>
        <w:jc w:val="left"/>
        <w:rPr>
          <w:rFonts w:ascii="Verdana" w:hAnsi="Verdana"/>
          <w:bCs/>
        </w:rPr>
      </w:pPr>
      <w:r w:rsidRPr="00345E8D">
        <w:rPr>
          <w:rFonts w:ascii="Verdana" w:hAnsi="Verdana"/>
          <w:bCs/>
        </w:rPr>
        <w:t>Presenteer aan het einde van de projectweek hoe de samenwerking is verlopen en hoe je tot het eindproduct bent gekomen. Hiervoor wordt gebruik gemaakt van een presentatie</w:t>
      </w:r>
      <w:r w:rsidR="009C5F66">
        <w:rPr>
          <w:rFonts w:ascii="Verdana" w:hAnsi="Verdana"/>
          <w:bCs/>
        </w:rPr>
        <w:t xml:space="preserve"> waarin ook de eindproduct wordt gepresenteerd</w:t>
      </w:r>
      <w:r w:rsidRPr="00345E8D">
        <w:rPr>
          <w:rFonts w:ascii="Verdana" w:hAnsi="Verdana"/>
          <w:bCs/>
        </w:rPr>
        <w:t>.</w:t>
      </w:r>
    </w:p>
    <w:p w:rsidR="003330AB" w:rsidRPr="00345E8D" w:rsidRDefault="003330AB" w:rsidP="00386C94">
      <w:pPr>
        <w:pStyle w:val="Lijstalinea"/>
        <w:pBdr>
          <w:top w:val="nil"/>
          <w:left w:val="nil"/>
          <w:bottom w:val="nil"/>
          <w:right w:val="nil"/>
          <w:between w:val="nil"/>
          <w:bar w:val="nil"/>
        </w:pBdr>
        <w:jc w:val="left"/>
        <w:rPr>
          <w:rFonts w:ascii="Verdana" w:hAnsi="Verdana"/>
          <w:bCs/>
        </w:rPr>
      </w:pPr>
    </w:p>
    <w:p w:rsidR="00BA213B" w:rsidRPr="00345E8D" w:rsidRDefault="00BA213B" w:rsidP="00386C94">
      <w:pPr>
        <w:pStyle w:val="Lijstalinea"/>
        <w:numPr>
          <w:ilvl w:val="0"/>
          <w:numId w:val="10"/>
        </w:numPr>
        <w:pBdr>
          <w:top w:val="nil"/>
          <w:left w:val="nil"/>
          <w:bottom w:val="nil"/>
          <w:right w:val="nil"/>
          <w:between w:val="nil"/>
          <w:bar w:val="nil"/>
        </w:pBdr>
        <w:jc w:val="left"/>
        <w:rPr>
          <w:rFonts w:ascii="Verdana" w:hAnsi="Verdana"/>
          <w:bCs/>
        </w:rPr>
      </w:pPr>
      <w:r w:rsidRPr="00345E8D">
        <w:rPr>
          <w:rFonts w:ascii="Verdana" w:hAnsi="Verdana"/>
          <w:bCs/>
        </w:rPr>
        <w:t>Het laatste onderdeel van het project is het schrijven van een reflectieverslag met de STARR(t) methode</w:t>
      </w:r>
      <w:r w:rsidR="00FA242E" w:rsidRPr="00345E8D">
        <w:rPr>
          <w:rFonts w:ascii="Verdana" w:hAnsi="Verdana"/>
          <w:bCs/>
        </w:rPr>
        <w:t xml:space="preserve"> (Bijlage </w:t>
      </w:r>
      <w:r w:rsidR="00F6467D">
        <w:rPr>
          <w:rFonts w:ascii="Verdana" w:hAnsi="Verdana"/>
          <w:bCs/>
        </w:rPr>
        <w:t>3</w:t>
      </w:r>
      <w:r w:rsidR="00FA242E" w:rsidRPr="00345E8D">
        <w:rPr>
          <w:rFonts w:ascii="Verdana" w:hAnsi="Verdana"/>
          <w:bCs/>
        </w:rPr>
        <w:t xml:space="preserve"> – STARR(</w:t>
      </w:r>
      <w:r w:rsidR="00AB56E8" w:rsidRPr="00345E8D">
        <w:rPr>
          <w:rFonts w:ascii="Verdana" w:hAnsi="Verdana"/>
          <w:bCs/>
        </w:rPr>
        <w:t>t) r</w:t>
      </w:r>
      <w:r w:rsidR="00FA242E" w:rsidRPr="00345E8D">
        <w:rPr>
          <w:rFonts w:ascii="Verdana" w:hAnsi="Verdana"/>
          <w:bCs/>
        </w:rPr>
        <w:t>eflectie)</w:t>
      </w:r>
      <w:r w:rsidRPr="00345E8D">
        <w:rPr>
          <w:rFonts w:ascii="Verdana" w:hAnsi="Verdana"/>
          <w:bCs/>
        </w:rPr>
        <w:t>. Ook dit onderdeel heeft een bijdrage aan de persoonlijke eindbeoordeling.</w:t>
      </w:r>
    </w:p>
    <w:p w:rsidR="004F34BD" w:rsidRPr="00345E8D" w:rsidRDefault="004F34BD" w:rsidP="00386C94">
      <w:pPr>
        <w:pBdr>
          <w:top w:val="nil"/>
          <w:left w:val="nil"/>
          <w:bottom w:val="nil"/>
          <w:right w:val="nil"/>
          <w:between w:val="nil"/>
          <w:bar w:val="nil"/>
        </w:pBdr>
        <w:jc w:val="left"/>
        <w:rPr>
          <w:rFonts w:ascii="Verdana" w:hAnsi="Verdana"/>
          <w:bCs/>
        </w:rPr>
      </w:pPr>
    </w:p>
    <w:p w:rsidR="007D6E7B" w:rsidRPr="00345E8D" w:rsidRDefault="007D6E7B" w:rsidP="00386C94">
      <w:pPr>
        <w:pBdr>
          <w:top w:val="nil"/>
          <w:left w:val="nil"/>
          <w:bottom w:val="nil"/>
          <w:right w:val="nil"/>
          <w:between w:val="nil"/>
          <w:bar w:val="nil"/>
        </w:pBdr>
        <w:jc w:val="left"/>
        <w:rPr>
          <w:rFonts w:ascii="Verdana" w:hAnsi="Verdana"/>
          <w:b/>
          <w:bCs/>
        </w:rPr>
      </w:pPr>
    </w:p>
    <w:p w:rsidR="002F7FB0" w:rsidRPr="00345E8D" w:rsidRDefault="002F7FB0" w:rsidP="00386C94">
      <w:pPr>
        <w:pBdr>
          <w:top w:val="nil"/>
          <w:left w:val="nil"/>
          <w:bottom w:val="nil"/>
          <w:right w:val="nil"/>
          <w:between w:val="nil"/>
          <w:bar w:val="nil"/>
        </w:pBdr>
        <w:ind w:left="720"/>
        <w:jc w:val="left"/>
        <w:rPr>
          <w:rFonts w:ascii="Verdana" w:hAnsi="Verdana"/>
        </w:rPr>
      </w:pPr>
    </w:p>
    <w:p w:rsidR="002F7FB0" w:rsidRPr="00345E8D" w:rsidRDefault="002F7FB0" w:rsidP="00386C94">
      <w:pPr>
        <w:pBdr>
          <w:top w:val="nil"/>
          <w:left w:val="nil"/>
          <w:bottom w:val="nil"/>
          <w:right w:val="nil"/>
          <w:between w:val="nil"/>
          <w:bar w:val="nil"/>
        </w:pBdr>
        <w:tabs>
          <w:tab w:val="left" w:pos="720"/>
        </w:tabs>
        <w:spacing w:before="0" w:after="0"/>
        <w:ind w:left="720"/>
        <w:jc w:val="left"/>
        <w:rPr>
          <w:rFonts w:ascii="Verdana" w:hAnsi="Verdana"/>
        </w:rPr>
      </w:pPr>
    </w:p>
    <w:p w:rsidR="002F7FB0" w:rsidRPr="00345E8D" w:rsidRDefault="002F7FB0" w:rsidP="00386C94">
      <w:pPr>
        <w:pBdr>
          <w:top w:val="nil"/>
          <w:left w:val="nil"/>
          <w:bottom w:val="nil"/>
          <w:right w:val="nil"/>
          <w:between w:val="nil"/>
          <w:bar w:val="nil"/>
        </w:pBdr>
        <w:tabs>
          <w:tab w:val="left" w:pos="720"/>
        </w:tabs>
        <w:spacing w:before="0" w:after="0"/>
        <w:ind w:left="720"/>
        <w:jc w:val="left"/>
        <w:rPr>
          <w:rFonts w:ascii="Verdana" w:hAnsi="Verdana"/>
        </w:rPr>
      </w:pPr>
    </w:p>
    <w:p w:rsidR="002F7FB0" w:rsidRPr="00345E8D" w:rsidRDefault="002F7FB0" w:rsidP="00386C94">
      <w:pPr>
        <w:pBdr>
          <w:top w:val="nil"/>
          <w:left w:val="nil"/>
          <w:bottom w:val="nil"/>
          <w:right w:val="nil"/>
          <w:between w:val="nil"/>
          <w:bar w:val="nil"/>
        </w:pBdr>
        <w:tabs>
          <w:tab w:val="left" w:pos="720"/>
        </w:tabs>
        <w:spacing w:before="0" w:after="0"/>
        <w:ind w:left="720"/>
        <w:jc w:val="left"/>
        <w:rPr>
          <w:rFonts w:ascii="Verdana" w:hAnsi="Verdana"/>
        </w:rPr>
      </w:pPr>
    </w:p>
    <w:p w:rsidR="002F7FB0" w:rsidRPr="00345E8D" w:rsidRDefault="002F7FB0" w:rsidP="00386C94">
      <w:pPr>
        <w:pBdr>
          <w:top w:val="nil"/>
          <w:left w:val="nil"/>
          <w:bottom w:val="nil"/>
          <w:right w:val="nil"/>
          <w:between w:val="nil"/>
          <w:bar w:val="nil"/>
        </w:pBdr>
        <w:jc w:val="left"/>
        <w:rPr>
          <w:rFonts w:ascii="Verdana" w:hAnsi="Verdana"/>
        </w:rPr>
      </w:pPr>
    </w:p>
    <w:p w:rsidR="002F7FB0" w:rsidRPr="00345E8D" w:rsidRDefault="002F7FB0" w:rsidP="00386C94">
      <w:pPr>
        <w:pBdr>
          <w:top w:val="nil"/>
          <w:left w:val="nil"/>
          <w:bottom w:val="nil"/>
          <w:right w:val="nil"/>
          <w:between w:val="nil"/>
          <w:bar w:val="nil"/>
        </w:pBdr>
        <w:jc w:val="left"/>
        <w:rPr>
          <w:rFonts w:ascii="Verdana" w:hAnsi="Verdana"/>
        </w:rPr>
      </w:pPr>
    </w:p>
    <w:p w:rsidR="002F7FB0" w:rsidRPr="00345E8D" w:rsidRDefault="002F7FB0" w:rsidP="00386C94">
      <w:pPr>
        <w:pBdr>
          <w:top w:val="nil"/>
          <w:left w:val="nil"/>
          <w:bottom w:val="nil"/>
          <w:right w:val="nil"/>
          <w:between w:val="nil"/>
          <w:bar w:val="nil"/>
        </w:pBdr>
        <w:jc w:val="left"/>
        <w:rPr>
          <w:rFonts w:ascii="Verdana" w:hAnsi="Verdana"/>
        </w:rPr>
      </w:pPr>
    </w:p>
    <w:p w:rsidR="002F7FB0" w:rsidRPr="006D33DD" w:rsidRDefault="0004000C" w:rsidP="00386C94">
      <w:pPr>
        <w:pStyle w:val="Kop2"/>
        <w:pageBreakBefore/>
        <w:pBdr>
          <w:top w:val="nil"/>
          <w:left w:val="nil"/>
          <w:bottom w:val="nil"/>
          <w:right w:val="nil"/>
          <w:between w:val="nil"/>
          <w:bar w:val="nil"/>
        </w:pBdr>
        <w:jc w:val="left"/>
        <w:rPr>
          <w:b/>
        </w:rPr>
      </w:pPr>
      <w:bookmarkStart w:id="14" w:name="id.lnxbz9"/>
      <w:bookmarkStart w:id="15" w:name="id.35nkun2"/>
      <w:bookmarkStart w:id="16" w:name="h.1ksv4uv"/>
      <w:bookmarkStart w:id="17" w:name="_Toc338527943"/>
      <w:bookmarkStart w:id="18" w:name="_Toc524422345"/>
      <w:bookmarkStart w:id="19" w:name="_Toc525628752"/>
      <w:bookmarkEnd w:id="14"/>
      <w:bookmarkEnd w:id="15"/>
      <w:bookmarkEnd w:id="16"/>
      <w:r w:rsidRPr="006D33DD">
        <w:rPr>
          <w:b/>
          <w:sz w:val="32"/>
        </w:rPr>
        <w:lastRenderedPageBreak/>
        <w:t>F</w:t>
      </w:r>
      <w:r w:rsidR="002F7FB0" w:rsidRPr="006D33DD">
        <w:rPr>
          <w:b/>
          <w:sz w:val="32"/>
        </w:rPr>
        <w:t>ase 1 – Vooronderzoek en Werkvoorbereiding</w:t>
      </w:r>
      <w:bookmarkStart w:id="20" w:name="id.44sinio"/>
      <w:bookmarkEnd w:id="17"/>
      <w:bookmarkEnd w:id="18"/>
      <w:bookmarkEnd w:id="19"/>
      <w:bookmarkEnd w:id="20"/>
      <w:r w:rsidR="00D13442" w:rsidRPr="006D33DD">
        <w:rPr>
          <w:b/>
          <w:sz w:val="36"/>
        </w:rPr>
        <w:br/>
      </w:r>
    </w:p>
    <w:p w:rsidR="002F7FB0" w:rsidRPr="00345E8D" w:rsidRDefault="002F7FB0" w:rsidP="00386C94">
      <w:pPr>
        <w:pStyle w:val="Kop3"/>
        <w:pBdr>
          <w:top w:val="nil"/>
          <w:left w:val="nil"/>
          <w:bottom w:val="nil"/>
          <w:right w:val="nil"/>
          <w:between w:val="nil"/>
          <w:bar w:val="nil"/>
        </w:pBdr>
        <w:jc w:val="left"/>
        <w:rPr>
          <w:rFonts w:ascii="Verdana" w:hAnsi="Verdana"/>
        </w:rPr>
      </w:pPr>
      <w:bookmarkStart w:id="21" w:name="h.2jxsxqh"/>
      <w:bookmarkStart w:id="22" w:name="_Toc338527944"/>
      <w:bookmarkStart w:id="23" w:name="_Toc524422346"/>
      <w:bookmarkStart w:id="24" w:name="_Toc525628753"/>
      <w:bookmarkEnd w:id="21"/>
      <w:r w:rsidRPr="00345E8D">
        <w:rPr>
          <w:rFonts w:ascii="Verdana" w:hAnsi="Verdana"/>
        </w:rPr>
        <w:t>Doel van de eerste fase</w:t>
      </w:r>
      <w:bookmarkEnd w:id="22"/>
      <w:bookmarkEnd w:id="23"/>
      <w:bookmarkEnd w:id="24"/>
    </w:p>
    <w:p w:rsidR="002F7FB0" w:rsidRPr="00345E8D" w:rsidRDefault="002F7FB0" w:rsidP="00386C94">
      <w:pPr>
        <w:pBdr>
          <w:top w:val="nil"/>
          <w:left w:val="nil"/>
          <w:bottom w:val="nil"/>
          <w:right w:val="nil"/>
          <w:between w:val="nil"/>
          <w:bar w:val="nil"/>
        </w:pBdr>
        <w:jc w:val="left"/>
        <w:rPr>
          <w:rFonts w:ascii="Verdana" w:hAnsi="Verdana"/>
        </w:rPr>
      </w:pPr>
      <w:r w:rsidRPr="00345E8D">
        <w:rPr>
          <w:rFonts w:ascii="Verdana" w:hAnsi="Verdana"/>
        </w:rPr>
        <w:t>Het doel van de fase is duidelijk in beeld te krijgen wat je nodig hebt in kennis en materialen om het eindproduct te kunnen opleveren. Het resultaat is een lijst met benodigdheden.</w:t>
      </w:r>
      <w:bookmarkStart w:id="25" w:name="id.z337ya"/>
      <w:bookmarkEnd w:id="25"/>
    </w:p>
    <w:p w:rsidR="002F7FB0" w:rsidRPr="00345E8D" w:rsidRDefault="002F7FB0" w:rsidP="007C21A4">
      <w:pPr>
        <w:pBdr>
          <w:top w:val="nil"/>
          <w:left w:val="nil"/>
          <w:bottom w:val="nil"/>
          <w:right w:val="nil"/>
          <w:between w:val="nil"/>
          <w:bar w:val="nil"/>
        </w:pBdr>
        <w:spacing w:before="400" w:after="120"/>
        <w:jc w:val="left"/>
        <w:rPr>
          <w:rFonts w:ascii="Verdana" w:hAnsi="Verdana"/>
        </w:rPr>
      </w:pPr>
      <w:r w:rsidRPr="00345E8D">
        <w:rPr>
          <w:rFonts w:ascii="Verdana" w:hAnsi="Verdana"/>
          <w:b/>
        </w:rPr>
        <w:t>Activiteiten</w:t>
      </w:r>
      <w:r w:rsidR="00092C15" w:rsidRPr="00345E8D">
        <w:rPr>
          <w:rFonts w:ascii="Verdana" w:hAnsi="Verdana"/>
          <w:b/>
        </w:rPr>
        <w:br/>
      </w:r>
      <w:r w:rsidRPr="00345E8D">
        <w:rPr>
          <w:rFonts w:ascii="Verdana" w:eastAsia="Arial" w:hAnsi="Verdana" w:cs="Arial"/>
          <w:bCs/>
        </w:rPr>
        <w:t>I</w:t>
      </w:r>
      <w:r w:rsidRPr="00345E8D">
        <w:rPr>
          <w:rFonts w:ascii="Verdana" w:hAnsi="Verdana"/>
        </w:rPr>
        <w:t>n deze fase bepaal je welke werkzaamheden je gaat uitvoeren in de fase Realisatie. Je gaat uitzoeken wat er precies gemaakt moet worden. Als je materialen nodig hebt, zoals gereedschap, installatie-cd’s en dergelijke, dan moet je die opzoeken en klaarleggen.</w:t>
      </w:r>
      <w:r w:rsidR="00BA3AEC" w:rsidRPr="00345E8D">
        <w:rPr>
          <w:rFonts w:ascii="Verdana" w:hAnsi="Verdana"/>
        </w:rPr>
        <w:br/>
      </w:r>
      <w:r w:rsidR="00BA3AEC" w:rsidRPr="00345E8D">
        <w:rPr>
          <w:rFonts w:ascii="Verdana" w:hAnsi="Verdana"/>
        </w:rPr>
        <w:br/>
      </w:r>
      <w:r w:rsidRPr="00345E8D">
        <w:rPr>
          <w:rFonts w:ascii="Verdana" w:hAnsi="Verdana"/>
        </w:rPr>
        <w:t>Maak op basis van de opdrachtformulering en context een lijst met materialen en middelen die je nodig hebt voor de uitvoering van de opdrachten. Bespreek het concept met je opdrachtgever (vakdocent) voordat je het definitieve overzicht inlevert.</w:t>
      </w:r>
      <w:r w:rsidR="007C21A4" w:rsidRPr="00345E8D">
        <w:rPr>
          <w:rFonts w:ascii="Verdana" w:hAnsi="Verdana"/>
        </w:rPr>
        <w:br/>
      </w:r>
      <w:r w:rsidR="007C21A4" w:rsidRPr="00345E8D">
        <w:rPr>
          <w:rFonts w:ascii="Verdana" w:hAnsi="Verdana"/>
        </w:rPr>
        <w:br/>
      </w:r>
      <w:r w:rsidRPr="00345E8D">
        <w:rPr>
          <w:rFonts w:ascii="Verdana" w:hAnsi="Verdana"/>
        </w:rPr>
        <w:t>Verder is het maken van een plan voor dit project noodzakelijk. Beschrijf hierin het volgende:</w:t>
      </w:r>
    </w:p>
    <w:p w:rsidR="002F7FB0" w:rsidRPr="00345E8D" w:rsidRDefault="002F7FB0" w:rsidP="00386C94">
      <w:pPr>
        <w:numPr>
          <w:ilvl w:val="0"/>
          <w:numId w:val="2"/>
        </w:numPr>
        <w:pBdr>
          <w:top w:val="nil"/>
          <w:left w:val="nil"/>
          <w:bottom w:val="nil"/>
          <w:right w:val="nil"/>
          <w:between w:val="nil"/>
          <w:bar w:val="nil"/>
        </w:pBdr>
        <w:tabs>
          <w:tab w:val="num" w:pos="714"/>
        </w:tabs>
        <w:spacing w:before="0" w:after="0"/>
        <w:ind w:left="714" w:hanging="357"/>
        <w:jc w:val="left"/>
        <w:rPr>
          <w:rFonts w:ascii="Verdana" w:hAnsi="Verdana"/>
        </w:rPr>
      </w:pPr>
      <w:r w:rsidRPr="00345E8D">
        <w:rPr>
          <w:rFonts w:ascii="Verdana" w:hAnsi="Verdana"/>
        </w:rPr>
        <w:t>Het tijdschema van de projectweek (plannen)</w:t>
      </w:r>
    </w:p>
    <w:p w:rsidR="002F7FB0" w:rsidRPr="00345E8D" w:rsidRDefault="002F7FB0" w:rsidP="00386C94">
      <w:pPr>
        <w:numPr>
          <w:ilvl w:val="0"/>
          <w:numId w:val="2"/>
        </w:numPr>
        <w:pBdr>
          <w:top w:val="nil"/>
          <w:left w:val="nil"/>
          <w:bottom w:val="nil"/>
          <w:right w:val="nil"/>
          <w:between w:val="nil"/>
          <w:bar w:val="nil"/>
        </w:pBdr>
        <w:tabs>
          <w:tab w:val="num" w:pos="714"/>
        </w:tabs>
        <w:spacing w:before="0" w:after="0"/>
        <w:ind w:left="714" w:hanging="357"/>
        <w:jc w:val="left"/>
        <w:rPr>
          <w:rFonts w:ascii="Verdana" w:hAnsi="Verdana"/>
        </w:rPr>
      </w:pPr>
      <w:r w:rsidRPr="00345E8D">
        <w:rPr>
          <w:rFonts w:ascii="Verdana" w:hAnsi="Verdana"/>
        </w:rPr>
        <w:t>Ontwerp website, kleuren, lettertypen, etc. (ontwerpen)</w:t>
      </w:r>
    </w:p>
    <w:p w:rsidR="002F7FB0" w:rsidRPr="00345E8D" w:rsidRDefault="002F7FB0" w:rsidP="00386C94">
      <w:pPr>
        <w:numPr>
          <w:ilvl w:val="0"/>
          <w:numId w:val="2"/>
        </w:numPr>
        <w:pBdr>
          <w:top w:val="nil"/>
          <w:left w:val="nil"/>
          <w:bottom w:val="nil"/>
          <w:right w:val="nil"/>
          <w:between w:val="nil"/>
          <w:bar w:val="nil"/>
        </w:pBdr>
        <w:tabs>
          <w:tab w:val="num" w:pos="714"/>
        </w:tabs>
        <w:spacing w:before="0" w:after="0"/>
        <w:ind w:left="714" w:hanging="357"/>
        <w:jc w:val="left"/>
        <w:rPr>
          <w:rFonts w:ascii="Verdana" w:hAnsi="Verdana"/>
        </w:rPr>
      </w:pPr>
      <w:r w:rsidRPr="00345E8D">
        <w:rPr>
          <w:rFonts w:ascii="Verdana" w:hAnsi="Verdana"/>
        </w:rPr>
        <w:t xml:space="preserve">Uitvoeren van de werkbonnen, maken van de website / opensource webserver </w:t>
      </w:r>
    </w:p>
    <w:p w:rsidR="002F7FB0" w:rsidRPr="00345E8D" w:rsidRDefault="002F7FB0" w:rsidP="00386C94">
      <w:pPr>
        <w:numPr>
          <w:ilvl w:val="0"/>
          <w:numId w:val="2"/>
        </w:numPr>
        <w:pBdr>
          <w:top w:val="nil"/>
          <w:left w:val="nil"/>
          <w:bottom w:val="nil"/>
          <w:right w:val="nil"/>
          <w:between w:val="nil"/>
          <w:bar w:val="nil"/>
        </w:pBdr>
        <w:tabs>
          <w:tab w:val="num" w:pos="714"/>
          <w:tab w:val="left" w:pos="720"/>
        </w:tabs>
        <w:spacing w:before="0" w:after="0"/>
        <w:ind w:left="714" w:hanging="357"/>
        <w:jc w:val="left"/>
        <w:rPr>
          <w:rFonts w:ascii="Verdana" w:hAnsi="Verdana"/>
        </w:rPr>
      </w:pPr>
      <w:r w:rsidRPr="00345E8D">
        <w:rPr>
          <w:rFonts w:ascii="Verdana" w:hAnsi="Verdana"/>
        </w:rPr>
        <w:t>De taakverdeling (wie doet wat)</w:t>
      </w:r>
    </w:p>
    <w:p w:rsidR="002F7FB0" w:rsidRPr="00345E8D" w:rsidRDefault="002F7FB0" w:rsidP="00386C94">
      <w:pPr>
        <w:numPr>
          <w:ilvl w:val="0"/>
          <w:numId w:val="2"/>
        </w:numPr>
        <w:pBdr>
          <w:top w:val="nil"/>
          <w:left w:val="nil"/>
          <w:bottom w:val="nil"/>
          <w:right w:val="nil"/>
          <w:between w:val="nil"/>
          <w:bar w:val="nil"/>
        </w:pBdr>
        <w:tabs>
          <w:tab w:val="num" w:pos="714"/>
          <w:tab w:val="left" w:pos="720"/>
        </w:tabs>
        <w:spacing w:before="0" w:after="0"/>
        <w:ind w:left="714" w:hanging="357"/>
        <w:jc w:val="left"/>
        <w:rPr>
          <w:rFonts w:ascii="Verdana" w:hAnsi="Verdana"/>
        </w:rPr>
      </w:pPr>
      <w:r w:rsidRPr="00345E8D">
        <w:rPr>
          <w:rFonts w:ascii="Verdana" w:hAnsi="Verdana"/>
        </w:rPr>
        <w:t>Welke informatie komt op de website en de film (doelgroep zijn nieuwe studenten van het VMBO)</w:t>
      </w:r>
    </w:p>
    <w:p w:rsidR="002F7FB0" w:rsidRPr="00345E8D" w:rsidRDefault="002F7FB0" w:rsidP="00386C94">
      <w:pPr>
        <w:numPr>
          <w:ilvl w:val="0"/>
          <w:numId w:val="2"/>
        </w:numPr>
        <w:pBdr>
          <w:top w:val="nil"/>
          <w:left w:val="nil"/>
          <w:bottom w:val="nil"/>
          <w:right w:val="nil"/>
          <w:between w:val="nil"/>
          <w:bar w:val="nil"/>
        </w:pBdr>
        <w:tabs>
          <w:tab w:val="num" w:pos="714"/>
          <w:tab w:val="left" w:pos="720"/>
        </w:tabs>
        <w:spacing w:before="0" w:after="0"/>
        <w:ind w:left="714" w:hanging="357"/>
        <w:jc w:val="left"/>
        <w:rPr>
          <w:rFonts w:ascii="Verdana" w:hAnsi="Verdana"/>
        </w:rPr>
      </w:pPr>
      <w:r w:rsidRPr="00345E8D">
        <w:rPr>
          <w:rFonts w:ascii="Verdana" w:hAnsi="Verdana"/>
        </w:rPr>
        <w:t>Hoe ga je om met het bijvoorbeeld niet nakomen van afspraken</w:t>
      </w:r>
    </w:p>
    <w:p w:rsidR="002F7FB0" w:rsidRPr="00345E8D" w:rsidRDefault="00B26CFE" w:rsidP="00386C94">
      <w:pPr>
        <w:pBdr>
          <w:top w:val="nil"/>
          <w:left w:val="nil"/>
          <w:bottom w:val="nil"/>
          <w:right w:val="nil"/>
          <w:between w:val="nil"/>
          <w:bar w:val="nil"/>
        </w:pBdr>
        <w:jc w:val="left"/>
        <w:rPr>
          <w:rFonts w:ascii="Verdana" w:hAnsi="Verdana"/>
          <w:b/>
        </w:rPr>
      </w:pPr>
      <w:r w:rsidRPr="00345E8D">
        <w:rPr>
          <w:rFonts w:ascii="Verdana" w:hAnsi="Verdana"/>
          <w:b/>
        </w:rPr>
        <w:t xml:space="preserve">Maak hierbij gebruik van de </w:t>
      </w:r>
      <w:r w:rsidR="006F267B" w:rsidRPr="00345E8D">
        <w:rPr>
          <w:rFonts w:ascii="Verdana" w:hAnsi="Verdana"/>
          <w:b/>
        </w:rPr>
        <w:t>SCRUM methode</w:t>
      </w:r>
      <w:r w:rsidR="002F7FB0" w:rsidRPr="00345E8D">
        <w:rPr>
          <w:rFonts w:ascii="Verdana" w:hAnsi="Verdana"/>
          <w:b/>
        </w:rPr>
        <w:t xml:space="preserve"> met een </w:t>
      </w:r>
      <w:r w:rsidR="006F267B" w:rsidRPr="00345E8D">
        <w:rPr>
          <w:rFonts w:ascii="Verdana" w:hAnsi="Verdana"/>
          <w:b/>
        </w:rPr>
        <w:t>SCRUM bord</w:t>
      </w:r>
      <w:r w:rsidR="002F7FB0" w:rsidRPr="00345E8D">
        <w:rPr>
          <w:rFonts w:ascii="Verdana" w:hAnsi="Verdana"/>
          <w:b/>
        </w:rPr>
        <w:t>.</w:t>
      </w:r>
    </w:p>
    <w:p w:rsidR="002F7FB0" w:rsidRPr="00345E8D" w:rsidRDefault="002F7FB0" w:rsidP="00386C94">
      <w:pPr>
        <w:pBdr>
          <w:top w:val="nil"/>
          <w:left w:val="nil"/>
          <w:bottom w:val="nil"/>
          <w:right w:val="nil"/>
          <w:between w:val="nil"/>
          <w:bar w:val="nil"/>
        </w:pBdr>
        <w:jc w:val="left"/>
        <w:rPr>
          <w:rFonts w:ascii="Verdana" w:hAnsi="Verdana"/>
        </w:rPr>
      </w:pPr>
    </w:p>
    <w:p w:rsidR="002F7FB0" w:rsidRPr="00345E8D" w:rsidRDefault="002F7FB0" w:rsidP="00386C94">
      <w:pPr>
        <w:pBdr>
          <w:top w:val="nil"/>
          <w:left w:val="nil"/>
          <w:bottom w:val="nil"/>
          <w:right w:val="nil"/>
          <w:between w:val="nil"/>
          <w:bar w:val="nil"/>
        </w:pBdr>
        <w:jc w:val="left"/>
        <w:rPr>
          <w:rFonts w:ascii="Verdana" w:hAnsi="Verdana"/>
        </w:rPr>
      </w:pPr>
      <w:r w:rsidRPr="00345E8D">
        <w:rPr>
          <w:rFonts w:ascii="Verdana" w:hAnsi="Verdana"/>
        </w:rPr>
        <w:t>Bij elk project of opdracht is plannen heel belangrijk. Daarnaast is het minstens zo belangrijk dat je leert hoe je je aan de planning houdt. De opdrachtgever zal daar dan ook vooral op letten. Ook is een planningsprogramma nuttig. Er zijn gratis planningsprogramma’s te downloaden van het internet, maar we raden je aan om gewoon een ‘strokenplanning’ in Excel te maken.</w:t>
      </w:r>
    </w:p>
    <w:p w:rsidR="001C434C" w:rsidRPr="00345E8D" w:rsidRDefault="001C434C" w:rsidP="00386C94">
      <w:pPr>
        <w:pBdr>
          <w:top w:val="nil"/>
          <w:left w:val="nil"/>
          <w:bottom w:val="nil"/>
          <w:right w:val="nil"/>
          <w:between w:val="nil"/>
          <w:bar w:val="nil"/>
        </w:pBdr>
        <w:jc w:val="left"/>
        <w:rPr>
          <w:rFonts w:ascii="Verdana" w:hAnsi="Verdana"/>
        </w:rPr>
      </w:pPr>
    </w:p>
    <w:p w:rsidR="002F7FB0" w:rsidRPr="00345E8D" w:rsidRDefault="002F7FB0" w:rsidP="00386C94">
      <w:pPr>
        <w:pBdr>
          <w:top w:val="nil"/>
          <w:left w:val="nil"/>
          <w:bottom w:val="nil"/>
          <w:right w:val="nil"/>
          <w:between w:val="nil"/>
          <w:bar w:val="nil"/>
        </w:pBdr>
        <w:jc w:val="left"/>
        <w:rPr>
          <w:rFonts w:ascii="Verdana" w:hAnsi="Verdana"/>
        </w:rPr>
      </w:pPr>
      <w:r w:rsidRPr="00345E8D">
        <w:rPr>
          <w:rFonts w:ascii="Verdana" w:hAnsi="Verdana"/>
        </w:rPr>
        <w:t>Als projectteam ga je gezamenlijk de opdracht tot een goed eind brengen. Daarvoor moet je regelmatig – minimaal eenmaal per dag – vergaderen. Normaal gesproken zou je dat doen met agenda’s en notulen, maar voor dit eerste project lever je alleen een besluitenlijst per vergadering op.</w:t>
      </w:r>
    </w:p>
    <w:p w:rsidR="002F7FB0" w:rsidRPr="00345E8D" w:rsidRDefault="002F7FB0" w:rsidP="00386C94">
      <w:pPr>
        <w:pBdr>
          <w:top w:val="nil"/>
          <w:left w:val="nil"/>
          <w:bottom w:val="nil"/>
          <w:right w:val="nil"/>
          <w:between w:val="nil"/>
          <w:bar w:val="nil"/>
        </w:pBdr>
        <w:jc w:val="left"/>
        <w:rPr>
          <w:rFonts w:ascii="Verdana" w:hAnsi="Verdana"/>
        </w:rPr>
      </w:pPr>
      <w:r w:rsidRPr="00345E8D">
        <w:rPr>
          <w:rFonts w:ascii="Verdana" w:hAnsi="Verdana"/>
        </w:rPr>
        <w:t>Je verdiept je verder in de techniek van het filmen en het maken van een website. Maak gebruik van het materiaal en de middelen van de Open Source lessen uit deze periode.</w:t>
      </w:r>
    </w:p>
    <w:p w:rsidR="001C434C" w:rsidRPr="00345E8D" w:rsidRDefault="001C434C" w:rsidP="00386C94">
      <w:pPr>
        <w:pBdr>
          <w:top w:val="nil"/>
          <w:left w:val="nil"/>
          <w:bottom w:val="nil"/>
          <w:right w:val="nil"/>
          <w:between w:val="nil"/>
          <w:bar w:val="nil"/>
        </w:pBdr>
        <w:jc w:val="left"/>
        <w:rPr>
          <w:rFonts w:ascii="Verdana" w:hAnsi="Verdana"/>
        </w:rPr>
      </w:pPr>
    </w:p>
    <w:p w:rsidR="002F7FB0" w:rsidRPr="00345E8D" w:rsidRDefault="002F7FB0" w:rsidP="00386C94">
      <w:pPr>
        <w:pBdr>
          <w:top w:val="nil"/>
          <w:left w:val="nil"/>
          <w:bottom w:val="nil"/>
          <w:right w:val="nil"/>
          <w:between w:val="nil"/>
          <w:bar w:val="nil"/>
        </w:pBdr>
        <w:jc w:val="left"/>
        <w:rPr>
          <w:rFonts w:ascii="Verdana" w:hAnsi="Verdana"/>
        </w:rPr>
      </w:pPr>
      <w:r w:rsidRPr="00345E8D">
        <w:rPr>
          <w:rFonts w:ascii="Verdana" w:hAnsi="Verdana"/>
        </w:rPr>
        <w:t xml:space="preserve">Je opdrachtgever vraagt jullie om overzichtelijk te beschrijven wat je gedaan hebt. We noemen dit documenteren. De opslag van projectdocumenten moet overzichtelijk in een mappenstructuur op Dropbox. De naamgeving op Dropxbox </w:t>
      </w:r>
      <w:r w:rsidRPr="00345E8D">
        <w:rPr>
          <w:rFonts w:ascii="Verdana" w:hAnsi="Verdana"/>
        </w:rPr>
        <w:lastRenderedPageBreak/>
        <w:t>is als volgt: 2017-PR1-TIA4v1(</w:t>
      </w:r>
      <w:r w:rsidRPr="00345E8D">
        <w:rPr>
          <w:rFonts w:ascii="Verdana" w:hAnsi="Verdana"/>
          <w:b/>
        </w:rPr>
        <w:t>y</w:t>
      </w:r>
      <w:r w:rsidRPr="00345E8D">
        <w:rPr>
          <w:rFonts w:ascii="Verdana" w:hAnsi="Verdana"/>
        </w:rPr>
        <w:t>)-groep-(</w:t>
      </w:r>
      <w:r w:rsidRPr="00345E8D">
        <w:rPr>
          <w:rFonts w:ascii="Verdana" w:hAnsi="Verdana"/>
          <w:b/>
        </w:rPr>
        <w:t>x</w:t>
      </w:r>
      <w:r w:rsidRPr="00345E8D">
        <w:rPr>
          <w:rFonts w:ascii="Verdana" w:hAnsi="Verdana"/>
        </w:rPr>
        <w:t xml:space="preserve">). Hierbij is </w:t>
      </w:r>
      <w:r w:rsidRPr="00345E8D">
        <w:rPr>
          <w:rFonts w:ascii="Verdana" w:hAnsi="Verdana"/>
          <w:b/>
        </w:rPr>
        <w:t>y</w:t>
      </w:r>
      <w:r w:rsidRPr="00345E8D">
        <w:rPr>
          <w:rFonts w:ascii="Verdana" w:hAnsi="Verdana"/>
        </w:rPr>
        <w:t xml:space="preserve"> je klas en </w:t>
      </w:r>
      <w:r w:rsidRPr="00345E8D">
        <w:rPr>
          <w:rFonts w:ascii="Verdana" w:hAnsi="Verdana"/>
          <w:b/>
        </w:rPr>
        <w:t>x</w:t>
      </w:r>
      <w:r w:rsidRPr="00345E8D">
        <w:rPr>
          <w:rFonts w:ascii="Verdana" w:hAnsi="Verdana"/>
        </w:rPr>
        <w:t xml:space="preserve">  je groepsnummer.</w:t>
      </w:r>
    </w:p>
    <w:p w:rsidR="002F7FB0" w:rsidRPr="00345E8D" w:rsidRDefault="002F7FB0" w:rsidP="00386C94">
      <w:pPr>
        <w:pBdr>
          <w:top w:val="nil"/>
          <w:left w:val="nil"/>
          <w:bottom w:val="nil"/>
          <w:right w:val="nil"/>
          <w:between w:val="nil"/>
          <w:bar w:val="nil"/>
        </w:pBdr>
        <w:jc w:val="left"/>
        <w:rPr>
          <w:rFonts w:ascii="Verdana" w:hAnsi="Verdana"/>
        </w:rPr>
      </w:pPr>
      <w:r w:rsidRPr="00345E8D">
        <w:rPr>
          <w:rFonts w:ascii="Verdana" w:hAnsi="Verdana"/>
        </w:rPr>
        <w:t xml:space="preserve">De projectdocumenten moeten toegankelijk zijn voor alle projectleden en voor de opdrachtgever. Dit toegankelijk maken is in Dropbox eenvoudig te regelen. Meld je daarvoor op </w:t>
      </w:r>
      <w:hyperlink r:id="rId9" w:history="1">
        <w:r w:rsidRPr="00345E8D">
          <w:rPr>
            <w:rStyle w:val="Hyperlink"/>
            <w:rFonts w:ascii="Verdana" w:hAnsi="Verdana"/>
          </w:rPr>
          <w:t>www.dropbox.com</w:t>
        </w:r>
      </w:hyperlink>
      <w:r w:rsidRPr="00345E8D">
        <w:rPr>
          <w:rFonts w:ascii="Verdana" w:hAnsi="Verdana"/>
        </w:rPr>
        <w:t xml:space="preserve">  aan, maak daarin een map voor het project en deel die map met</w:t>
      </w:r>
      <w:r w:rsidR="002678DF">
        <w:rPr>
          <w:rFonts w:ascii="Verdana" w:hAnsi="Verdana"/>
        </w:rPr>
        <w:t xml:space="preserve"> je projectgroep en de docent.</w:t>
      </w:r>
    </w:p>
    <w:p w:rsidR="002F7FB0" w:rsidRPr="00345E8D" w:rsidRDefault="002F7FB0" w:rsidP="00386C94">
      <w:pPr>
        <w:pBdr>
          <w:top w:val="nil"/>
          <w:left w:val="nil"/>
          <w:bottom w:val="nil"/>
          <w:right w:val="nil"/>
          <w:between w:val="nil"/>
          <w:bar w:val="nil"/>
        </w:pBdr>
        <w:jc w:val="left"/>
        <w:rPr>
          <w:rFonts w:ascii="Verdana" w:hAnsi="Verdana"/>
        </w:rPr>
      </w:pPr>
    </w:p>
    <w:p w:rsidR="002F7FB0" w:rsidRPr="00345E8D" w:rsidRDefault="002F7FB0" w:rsidP="00386C94">
      <w:pPr>
        <w:pStyle w:val="Kop3"/>
        <w:pBdr>
          <w:top w:val="nil"/>
          <w:left w:val="nil"/>
          <w:bottom w:val="nil"/>
          <w:right w:val="nil"/>
          <w:between w:val="nil"/>
          <w:bar w:val="nil"/>
        </w:pBdr>
        <w:jc w:val="left"/>
        <w:rPr>
          <w:rFonts w:ascii="Verdana" w:hAnsi="Verdana"/>
        </w:rPr>
      </w:pPr>
      <w:bookmarkStart w:id="26" w:name="id.1y810tw"/>
      <w:bookmarkStart w:id="27" w:name="h.4i7ojhp"/>
      <w:bookmarkStart w:id="28" w:name="_Toc338527945"/>
      <w:bookmarkStart w:id="29" w:name="_Toc524422347"/>
      <w:bookmarkStart w:id="30" w:name="_Toc525628754"/>
      <w:bookmarkEnd w:id="26"/>
      <w:bookmarkEnd w:id="27"/>
      <w:r w:rsidRPr="00345E8D">
        <w:rPr>
          <w:rFonts w:ascii="Verdana" w:hAnsi="Verdana"/>
        </w:rPr>
        <w:t>Op te leveren resultaat</w:t>
      </w:r>
      <w:bookmarkEnd w:id="28"/>
      <w:bookmarkEnd w:id="29"/>
      <w:bookmarkEnd w:id="30"/>
      <w:r w:rsidRPr="00345E8D">
        <w:rPr>
          <w:rFonts w:ascii="Verdana" w:hAnsi="Verdana"/>
        </w:rPr>
        <w:t xml:space="preserve"> </w:t>
      </w:r>
    </w:p>
    <w:p w:rsidR="002F7FB0" w:rsidRPr="00345E8D" w:rsidRDefault="002F7FB0" w:rsidP="00386C94">
      <w:pPr>
        <w:pBdr>
          <w:top w:val="nil"/>
          <w:left w:val="nil"/>
          <w:bottom w:val="nil"/>
          <w:right w:val="nil"/>
          <w:between w:val="nil"/>
          <w:bar w:val="nil"/>
        </w:pBdr>
        <w:jc w:val="left"/>
        <w:rPr>
          <w:rFonts w:ascii="Verdana" w:hAnsi="Verdana"/>
        </w:rPr>
      </w:pPr>
      <w:r w:rsidRPr="00345E8D">
        <w:rPr>
          <w:rFonts w:ascii="Verdana" w:hAnsi="Verdana"/>
        </w:rPr>
        <w:t>Het resultaat van deze fase is:</w:t>
      </w:r>
    </w:p>
    <w:p w:rsidR="002F7FB0" w:rsidRPr="00345E8D" w:rsidRDefault="002F7FB0"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Lijst met uit te voeren werkzaamheden en daarvoor verantwoordelijke projectleden. Elk projectlid moet minimaal 2 pagina’s van de website maken.</w:t>
      </w:r>
    </w:p>
    <w:p w:rsidR="002F7FB0" w:rsidRPr="00345E8D" w:rsidRDefault="002F7FB0"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Verdeling van werkbonnen voor het maken van de website en webserver</w:t>
      </w:r>
    </w:p>
    <w:p w:rsidR="002F7FB0" w:rsidRPr="00345E8D" w:rsidRDefault="002F7FB0"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Lijst met benodigdheden en middelen voor de realisatie van je opdrachten.</w:t>
      </w:r>
    </w:p>
    <w:p w:rsidR="002F7FB0" w:rsidRPr="00345E8D" w:rsidRDefault="002F7FB0"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Overzichtelijk opgeslagen projectafspraken in Word, denk o.a. aan duidelijke naamgeving. Het Word-document moet je op Dropbox opslaan en ook delen met de projectleden en begeleiders.</w:t>
      </w:r>
    </w:p>
    <w:p w:rsidR="002F7FB0" w:rsidRPr="00345E8D" w:rsidRDefault="002F7FB0"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Een correcte planning op basis van een SCRUMbord</w:t>
      </w:r>
    </w:p>
    <w:p w:rsidR="002F7FB0" w:rsidRDefault="002F7FB0"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De film (maximaal 3 minuten), de website en andere producten die niet in Word kunnen worden opgeslagen, worden opgeslagen in een overzichtelijke gedeelde mappenstructuur</w:t>
      </w:r>
      <w:bookmarkStart w:id="31" w:name="id.2xcytpi"/>
      <w:bookmarkEnd w:id="31"/>
      <w:r w:rsidRPr="00345E8D">
        <w:rPr>
          <w:rFonts w:ascii="Verdana" w:hAnsi="Verdana"/>
        </w:rPr>
        <w:t xml:space="preserve"> op Dropbox. </w:t>
      </w:r>
    </w:p>
    <w:p w:rsidR="004324E3" w:rsidRPr="00345E8D" w:rsidRDefault="004324E3" w:rsidP="004324E3">
      <w:pPr>
        <w:pBdr>
          <w:top w:val="nil"/>
          <w:left w:val="nil"/>
          <w:bottom w:val="nil"/>
          <w:right w:val="nil"/>
          <w:between w:val="nil"/>
          <w:bar w:val="nil"/>
        </w:pBdr>
        <w:tabs>
          <w:tab w:val="num" w:pos="720"/>
        </w:tabs>
        <w:spacing w:before="0" w:after="0" w:line="276" w:lineRule="auto"/>
        <w:ind w:left="720"/>
        <w:jc w:val="left"/>
        <w:rPr>
          <w:rFonts w:ascii="Verdana" w:hAnsi="Verdana"/>
        </w:rPr>
      </w:pPr>
    </w:p>
    <w:p w:rsidR="002F7FB0" w:rsidRPr="00345E8D" w:rsidRDefault="002F7FB0" w:rsidP="00386C94">
      <w:pPr>
        <w:pStyle w:val="Kop3"/>
        <w:pBdr>
          <w:top w:val="nil"/>
          <w:left w:val="nil"/>
          <w:bottom w:val="nil"/>
          <w:right w:val="nil"/>
          <w:between w:val="nil"/>
          <w:bar w:val="nil"/>
        </w:pBdr>
        <w:jc w:val="left"/>
        <w:rPr>
          <w:rFonts w:ascii="Verdana" w:hAnsi="Verdana"/>
        </w:rPr>
      </w:pPr>
      <w:bookmarkStart w:id="32" w:name="h.1ci93xb"/>
      <w:bookmarkStart w:id="33" w:name="_Toc338527946"/>
      <w:bookmarkStart w:id="34" w:name="_Toc524422348"/>
      <w:bookmarkStart w:id="35" w:name="_Toc525628755"/>
      <w:bookmarkEnd w:id="32"/>
      <w:r w:rsidRPr="00345E8D">
        <w:rPr>
          <w:rFonts w:ascii="Verdana" w:hAnsi="Verdana"/>
        </w:rPr>
        <w:t>Bronnen</w:t>
      </w:r>
      <w:bookmarkEnd w:id="33"/>
      <w:bookmarkEnd w:id="34"/>
      <w:bookmarkEnd w:id="35"/>
    </w:p>
    <w:p w:rsidR="002F7FB0" w:rsidRPr="00345E8D" w:rsidRDefault="002F7FB0" w:rsidP="00386C94">
      <w:pPr>
        <w:pBdr>
          <w:top w:val="nil"/>
          <w:left w:val="nil"/>
          <w:bottom w:val="nil"/>
          <w:right w:val="nil"/>
          <w:between w:val="nil"/>
          <w:bar w:val="nil"/>
        </w:pBdr>
        <w:spacing w:line="276" w:lineRule="auto"/>
        <w:jc w:val="left"/>
        <w:rPr>
          <w:rFonts w:ascii="Verdana" w:hAnsi="Verdana"/>
        </w:rPr>
      </w:pPr>
      <w:r w:rsidRPr="00345E8D">
        <w:rPr>
          <w:rFonts w:ascii="Verdana" w:hAnsi="Verdana"/>
        </w:rPr>
        <w:t>De bronnen die je bij deze fase kunt gebruiken zijn:</w:t>
      </w:r>
    </w:p>
    <w:p w:rsidR="002F7FB0" w:rsidRPr="00345E8D" w:rsidRDefault="002F7FB0"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Introductie projectw</w:t>
      </w:r>
      <w:r w:rsidR="00DF2A82">
        <w:rPr>
          <w:rFonts w:ascii="Verdana" w:hAnsi="Verdana"/>
        </w:rPr>
        <w:t>eek (presentatie door docenten);</w:t>
      </w:r>
    </w:p>
    <w:p w:rsidR="002F7FB0" w:rsidRPr="00345E8D" w:rsidRDefault="00DF2A82"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Pr>
          <w:rFonts w:ascii="Verdana" w:hAnsi="Verdana"/>
        </w:rPr>
        <w:t>Internet;</w:t>
      </w:r>
    </w:p>
    <w:p w:rsidR="002F7FB0" w:rsidRDefault="00DF2A82"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Pr>
          <w:rFonts w:ascii="Verdana" w:hAnsi="Verdana"/>
        </w:rPr>
        <w:t>Boek HTML.</w:t>
      </w:r>
    </w:p>
    <w:p w:rsidR="004324E3" w:rsidRPr="00345E8D" w:rsidRDefault="004324E3" w:rsidP="004324E3">
      <w:pPr>
        <w:pBdr>
          <w:top w:val="nil"/>
          <w:left w:val="nil"/>
          <w:bottom w:val="nil"/>
          <w:right w:val="nil"/>
          <w:between w:val="nil"/>
          <w:bar w:val="nil"/>
        </w:pBdr>
        <w:tabs>
          <w:tab w:val="num" w:pos="720"/>
        </w:tabs>
        <w:spacing w:before="0" w:after="0" w:line="276" w:lineRule="auto"/>
        <w:ind w:left="720"/>
        <w:jc w:val="left"/>
        <w:rPr>
          <w:rFonts w:ascii="Verdana" w:hAnsi="Verdana"/>
        </w:rPr>
      </w:pPr>
    </w:p>
    <w:p w:rsidR="002F7FB0" w:rsidRPr="00345E8D" w:rsidRDefault="002F7FB0" w:rsidP="00386C94">
      <w:pPr>
        <w:pStyle w:val="Kop3"/>
        <w:pBdr>
          <w:top w:val="nil"/>
          <w:left w:val="nil"/>
          <w:bottom w:val="nil"/>
          <w:right w:val="nil"/>
          <w:between w:val="nil"/>
          <w:bar w:val="nil"/>
        </w:pBdr>
        <w:jc w:val="left"/>
        <w:rPr>
          <w:rFonts w:ascii="Verdana" w:hAnsi="Verdana"/>
        </w:rPr>
      </w:pPr>
      <w:bookmarkStart w:id="36" w:name="h.2bn6wsx"/>
      <w:bookmarkStart w:id="37" w:name="_Toc338527947"/>
      <w:bookmarkStart w:id="38" w:name="_Toc524422349"/>
      <w:bookmarkStart w:id="39" w:name="_Toc525628756"/>
      <w:bookmarkEnd w:id="36"/>
      <w:r w:rsidRPr="00345E8D">
        <w:rPr>
          <w:rFonts w:ascii="Verdana" w:hAnsi="Verdana"/>
        </w:rPr>
        <w:t>Evalueren en beoordelen</w:t>
      </w:r>
      <w:bookmarkEnd w:id="37"/>
      <w:bookmarkEnd w:id="38"/>
      <w:bookmarkEnd w:id="39"/>
    </w:p>
    <w:p w:rsidR="002F7FB0" w:rsidRPr="00345E8D" w:rsidRDefault="002F7FB0" w:rsidP="00386C94">
      <w:pPr>
        <w:pBdr>
          <w:top w:val="nil"/>
          <w:left w:val="nil"/>
          <w:bottom w:val="nil"/>
          <w:right w:val="nil"/>
          <w:between w:val="nil"/>
          <w:bar w:val="nil"/>
        </w:pBdr>
        <w:spacing w:line="276" w:lineRule="auto"/>
        <w:jc w:val="left"/>
        <w:rPr>
          <w:rFonts w:ascii="Verdana" w:hAnsi="Verdana"/>
        </w:rPr>
      </w:pPr>
      <w:r w:rsidRPr="00345E8D">
        <w:rPr>
          <w:rFonts w:ascii="Verdana" w:hAnsi="Verdana"/>
        </w:rPr>
        <w:t>De begeleider controleert en beoordeelt het volgende:</w:t>
      </w:r>
    </w:p>
    <w:p w:rsidR="002F7FB0" w:rsidRPr="00345E8D" w:rsidRDefault="002F7FB0"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 xml:space="preserve">Is Dropbox overzichtelijk en correct ingedeeld? </w:t>
      </w:r>
    </w:p>
    <w:p w:rsidR="002F7FB0" w:rsidRPr="00345E8D" w:rsidRDefault="002F7FB0"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Is de materialen- of middelenlijst correct?</w:t>
      </w:r>
    </w:p>
    <w:p w:rsidR="002F7FB0" w:rsidRPr="00345E8D" w:rsidRDefault="002F7FB0" w:rsidP="0090761A">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Is de planning op het SCRUMbord realistisch?</w:t>
      </w:r>
      <w:bookmarkStart w:id="40" w:name="id.qsh70q"/>
      <w:bookmarkEnd w:id="40"/>
      <w:r w:rsidR="0090761A" w:rsidRPr="00345E8D">
        <w:rPr>
          <w:rFonts w:ascii="Verdana" w:hAnsi="Verdana"/>
        </w:rPr>
        <w:t xml:space="preserve"> </w:t>
      </w:r>
    </w:p>
    <w:p w:rsidR="002F7FB0" w:rsidRPr="00FD06A9" w:rsidRDefault="002F7FB0" w:rsidP="00386C94">
      <w:pPr>
        <w:pStyle w:val="Kop2"/>
        <w:pageBreakBefore/>
        <w:pBdr>
          <w:top w:val="nil"/>
          <w:left w:val="nil"/>
          <w:bottom w:val="nil"/>
          <w:right w:val="nil"/>
          <w:between w:val="nil"/>
          <w:bar w:val="nil"/>
        </w:pBdr>
        <w:jc w:val="left"/>
        <w:rPr>
          <w:b/>
          <w:sz w:val="32"/>
        </w:rPr>
      </w:pPr>
      <w:bookmarkStart w:id="41" w:name="id.3as4poj"/>
      <w:bookmarkStart w:id="42" w:name="h.1pxezwc"/>
      <w:bookmarkStart w:id="43" w:name="_Toc338527948"/>
      <w:bookmarkStart w:id="44" w:name="_Toc524422350"/>
      <w:bookmarkStart w:id="45" w:name="_Toc525628757"/>
      <w:bookmarkEnd w:id="41"/>
      <w:bookmarkEnd w:id="42"/>
      <w:r w:rsidRPr="00FD06A9">
        <w:rPr>
          <w:b/>
          <w:sz w:val="32"/>
        </w:rPr>
        <w:lastRenderedPageBreak/>
        <w:t>Fase 2 – Realisatie</w:t>
      </w:r>
      <w:bookmarkStart w:id="46" w:name="id.49x2ik5"/>
      <w:bookmarkEnd w:id="43"/>
      <w:bookmarkEnd w:id="44"/>
      <w:bookmarkEnd w:id="45"/>
      <w:bookmarkEnd w:id="46"/>
    </w:p>
    <w:p w:rsidR="002F7FB0" w:rsidRPr="00345E8D" w:rsidRDefault="002F7FB0" w:rsidP="00386C94">
      <w:pPr>
        <w:pStyle w:val="Kop3"/>
        <w:pBdr>
          <w:top w:val="nil"/>
          <w:left w:val="nil"/>
          <w:bottom w:val="nil"/>
          <w:right w:val="nil"/>
          <w:between w:val="nil"/>
          <w:bar w:val="nil"/>
        </w:pBdr>
        <w:spacing w:before="280" w:after="80" w:line="276" w:lineRule="auto"/>
        <w:jc w:val="left"/>
        <w:rPr>
          <w:rFonts w:ascii="Verdana" w:hAnsi="Verdana"/>
        </w:rPr>
      </w:pPr>
      <w:bookmarkStart w:id="47" w:name="h.2p2csry"/>
      <w:bookmarkStart w:id="48" w:name="_Toc338527949"/>
      <w:bookmarkStart w:id="49" w:name="_Toc524422351"/>
      <w:bookmarkStart w:id="50" w:name="_Toc525628758"/>
      <w:bookmarkEnd w:id="47"/>
      <w:r w:rsidRPr="00345E8D">
        <w:rPr>
          <w:rFonts w:ascii="Verdana" w:hAnsi="Verdana"/>
        </w:rPr>
        <w:t>Doel van de fase</w:t>
      </w:r>
      <w:bookmarkEnd w:id="48"/>
      <w:bookmarkEnd w:id="49"/>
      <w:bookmarkEnd w:id="50"/>
    </w:p>
    <w:p w:rsidR="002F7FB0" w:rsidRPr="00345E8D" w:rsidRDefault="002F7FB0" w:rsidP="00386C94">
      <w:pPr>
        <w:pBdr>
          <w:top w:val="nil"/>
          <w:left w:val="nil"/>
          <w:bottom w:val="nil"/>
          <w:right w:val="nil"/>
          <w:between w:val="nil"/>
          <w:bar w:val="nil"/>
        </w:pBdr>
        <w:spacing w:line="276" w:lineRule="auto"/>
        <w:jc w:val="left"/>
        <w:rPr>
          <w:rFonts w:ascii="Verdana" w:hAnsi="Verdana"/>
        </w:rPr>
      </w:pPr>
      <w:r w:rsidRPr="00345E8D">
        <w:rPr>
          <w:rFonts w:ascii="Verdana" w:hAnsi="Verdana"/>
        </w:rPr>
        <w:t>Het doel van deze tweede fase is het maken en (technisch) testen van de opdracht. Voor, na en ook tijdens de uitvoering ga je je werk controleren en eventueel herstellen.</w:t>
      </w:r>
      <w:bookmarkStart w:id="51" w:name="id.147n2zr"/>
      <w:bookmarkEnd w:id="51"/>
      <w:r w:rsidRPr="00345E8D">
        <w:rPr>
          <w:rFonts w:ascii="Verdana" w:hAnsi="Verdana"/>
        </w:rPr>
        <w:t xml:space="preserve"> </w:t>
      </w:r>
    </w:p>
    <w:p w:rsidR="002F7FB0" w:rsidRPr="00345E8D" w:rsidRDefault="002F7FB0" w:rsidP="00386C94">
      <w:pPr>
        <w:pStyle w:val="Kop3"/>
        <w:pBdr>
          <w:top w:val="nil"/>
          <w:left w:val="nil"/>
          <w:bottom w:val="nil"/>
          <w:right w:val="nil"/>
          <w:between w:val="nil"/>
          <w:bar w:val="nil"/>
        </w:pBdr>
        <w:jc w:val="left"/>
        <w:rPr>
          <w:rFonts w:ascii="Verdana" w:hAnsi="Verdana"/>
        </w:rPr>
      </w:pPr>
      <w:bookmarkStart w:id="52" w:name="h.3o7alnk"/>
      <w:bookmarkStart w:id="53" w:name="_Toc338527950"/>
      <w:bookmarkStart w:id="54" w:name="_Toc524422352"/>
      <w:bookmarkStart w:id="55" w:name="_Toc525628759"/>
      <w:bookmarkEnd w:id="52"/>
      <w:r w:rsidRPr="00345E8D">
        <w:rPr>
          <w:rFonts w:ascii="Verdana" w:hAnsi="Verdana"/>
        </w:rPr>
        <w:t>Activiteiten</w:t>
      </w:r>
      <w:bookmarkEnd w:id="53"/>
      <w:bookmarkEnd w:id="54"/>
      <w:bookmarkEnd w:id="55"/>
    </w:p>
    <w:p w:rsidR="002F7FB0" w:rsidRPr="00345E8D" w:rsidRDefault="002F7FB0" w:rsidP="00386C94">
      <w:pPr>
        <w:pBdr>
          <w:top w:val="nil"/>
          <w:left w:val="nil"/>
          <w:bottom w:val="nil"/>
          <w:right w:val="nil"/>
          <w:between w:val="nil"/>
          <w:bar w:val="nil"/>
        </w:pBdr>
        <w:spacing w:line="276" w:lineRule="auto"/>
        <w:jc w:val="left"/>
        <w:rPr>
          <w:rFonts w:ascii="Verdana" w:hAnsi="Verdana"/>
        </w:rPr>
      </w:pPr>
      <w:r w:rsidRPr="00345E8D">
        <w:rPr>
          <w:rFonts w:ascii="Verdana" w:hAnsi="Verdana"/>
        </w:rPr>
        <w:t xml:space="preserve">Maak gebruik van de planning die je in fase 1 hebt opgesteld. Hierin staat ook wie welke taak gaat uitvoeren en wie wat gaat presenteren. Een belangrijk onderdeel van de realisatie is het testen van je product (website en film). </w:t>
      </w:r>
    </w:p>
    <w:p w:rsidR="002F7FB0" w:rsidRPr="00345E8D" w:rsidRDefault="002F7FB0" w:rsidP="00386C94">
      <w:pPr>
        <w:pBdr>
          <w:top w:val="nil"/>
          <w:left w:val="nil"/>
          <w:bottom w:val="nil"/>
          <w:right w:val="nil"/>
          <w:between w:val="nil"/>
          <w:bar w:val="nil"/>
        </w:pBdr>
        <w:spacing w:line="276" w:lineRule="auto"/>
        <w:jc w:val="left"/>
        <w:rPr>
          <w:rFonts w:ascii="Verdana" w:hAnsi="Verdana"/>
        </w:rPr>
      </w:pPr>
    </w:p>
    <w:p w:rsidR="002F7FB0" w:rsidRPr="00345E8D" w:rsidRDefault="002F7FB0" w:rsidP="00386C94">
      <w:pPr>
        <w:pBdr>
          <w:top w:val="nil"/>
          <w:left w:val="nil"/>
          <w:bottom w:val="nil"/>
          <w:right w:val="nil"/>
          <w:between w:val="nil"/>
          <w:bar w:val="nil"/>
        </w:pBdr>
        <w:spacing w:line="276" w:lineRule="auto"/>
        <w:jc w:val="left"/>
        <w:rPr>
          <w:rFonts w:ascii="Verdana" w:hAnsi="Verdana"/>
        </w:rPr>
      </w:pPr>
      <w:r w:rsidRPr="00345E8D">
        <w:rPr>
          <w:rFonts w:ascii="Verdana" w:hAnsi="Verdana"/>
        </w:rPr>
        <w:t xml:space="preserve">Voer de hiervoor genoemde opdrachten uit. </w:t>
      </w:r>
    </w:p>
    <w:p w:rsidR="002F7FB0" w:rsidRPr="00345E8D" w:rsidRDefault="002F7FB0" w:rsidP="00386C94">
      <w:pPr>
        <w:pBdr>
          <w:top w:val="nil"/>
          <w:left w:val="nil"/>
          <w:bottom w:val="nil"/>
          <w:right w:val="nil"/>
          <w:between w:val="nil"/>
          <w:bar w:val="nil"/>
        </w:pBdr>
        <w:jc w:val="left"/>
        <w:rPr>
          <w:rFonts w:ascii="Verdana" w:hAnsi="Verdana"/>
        </w:rPr>
      </w:pPr>
    </w:p>
    <w:p w:rsidR="002F7FB0" w:rsidRPr="00345E8D" w:rsidRDefault="002F7FB0" w:rsidP="00386C94">
      <w:pPr>
        <w:pStyle w:val="Kop3"/>
        <w:pBdr>
          <w:top w:val="nil"/>
          <w:left w:val="nil"/>
          <w:bottom w:val="nil"/>
          <w:right w:val="nil"/>
          <w:between w:val="nil"/>
          <w:bar w:val="nil"/>
        </w:pBdr>
        <w:jc w:val="left"/>
        <w:rPr>
          <w:rFonts w:ascii="Verdana" w:hAnsi="Verdana"/>
        </w:rPr>
      </w:pPr>
      <w:bookmarkStart w:id="56" w:name="h.ihv636"/>
      <w:bookmarkStart w:id="57" w:name="id.23ckvvd"/>
      <w:bookmarkStart w:id="58" w:name="_Toc338527951"/>
      <w:bookmarkStart w:id="59" w:name="_Toc524422353"/>
      <w:bookmarkStart w:id="60" w:name="_Toc525628760"/>
      <w:bookmarkEnd w:id="56"/>
      <w:bookmarkEnd w:id="57"/>
      <w:r w:rsidRPr="00345E8D">
        <w:rPr>
          <w:rFonts w:ascii="Verdana" w:hAnsi="Verdana"/>
        </w:rPr>
        <w:t>Op te leveren resultaat</w:t>
      </w:r>
      <w:bookmarkEnd w:id="58"/>
      <w:bookmarkEnd w:id="59"/>
      <w:bookmarkEnd w:id="60"/>
    </w:p>
    <w:p w:rsidR="002F7FB0" w:rsidRPr="00345E8D" w:rsidRDefault="002F7FB0" w:rsidP="00386C94">
      <w:pPr>
        <w:pBdr>
          <w:top w:val="nil"/>
          <w:left w:val="nil"/>
          <w:bottom w:val="nil"/>
          <w:right w:val="nil"/>
          <w:between w:val="nil"/>
          <w:bar w:val="nil"/>
        </w:pBdr>
        <w:jc w:val="left"/>
        <w:rPr>
          <w:rFonts w:ascii="Verdana" w:hAnsi="Verdana"/>
        </w:rPr>
      </w:pPr>
      <w:r w:rsidRPr="00345E8D">
        <w:rPr>
          <w:rFonts w:ascii="Verdana" w:hAnsi="Verdana"/>
        </w:rPr>
        <w:t>Het resultaat van deze fase is:</w:t>
      </w:r>
    </w:p>
    <w:p w:rsidR="002F7FB0" w:rsidRPr="00345E8D" w:rsidRDefault="002F7FB0" w:rsidP="00386C94">
      <w:pPr>
        <w:numPr>
          <w:ilvl w:val="0"/>
          <w:numId w:val="4"/>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Uitvoeren geplande taken</w:t>
      </w:r>
      <w:bookmarkStart w:id="61" w:name="id.32hioqz"/>
      <w:bookmarkEnd w:id="61"/>
      <w:r w:rsidRPr="00345E8D">
        <w:rPr>
          <w:rFonts w:ascii="Verdana" w:hAnsi="Verdana"/>
        </w:rPr>
        <w:t>:</w:t>
      </w:r>
    </w:p>
    <w:p w:rsidR="002F7FB0" w:rsidRDefault="002F7FB0" w:rsidP="00386C94">
      <w:pPr>
        <w:numPr>
          <w:ilvl w:val="0"/>
          <w:numId w:val="4"/>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Werkende website</w:t>
      </w:r>
    </w:p>
    <w:p w:rsidR="003142D7" w:rsidRPr="00345E8D" w:rsidRDefault="003142D7" w:rsidP="003142D7">
      <w:pPr>
        <w:pBdr>
          <w:top w:val="nil"/>
          <w:left w:val="nil"/>
          <w:bottom w:val="nil"/>
          <w:right w:val="nil"/>
          <w:between w:val="nil"/>
          <w:bar w:val="nil"/>
        </w:pBdr>
        <w:tabs>
          <w:tab w:val="num" w:pos="720"/>
        </w:tabs>
        <w:spacing w:before="0" w:after="0" w:line="276" w:lineRule="auto"/>
        <w:ind w:left="720"/>
        <w:jc w:val="left"/>
        <w:rPr>
          <w:rFonts w:ascii="Verdana" w:hAnsi="Verdana"/>
        </w:rPr>
      </w:pPr>
    </w:p>
    <w:p w:rsidR="002F7FB0" w:rsidRPr="00345E8D" w:rsidRDefault="002F7FB0" w:rsidP="00386C94">
      <w:pPr>
        <w:pStyle w:val="Kop3"/>
        <w:pBdr>
          <w:top w:val="nil"/>
          <w:left w:val="nil"/>
          <w:bottom w:val="nil"/>
          <w:right w:val="nil"/>
          <w:between w:val="nil"/>
          <w:bar w:val="nil"/>
        </w:pBdr>
        <w:jc w:val="left"/>
        <w:rPr>
          <w:rFonts w:ascii="Verdana" w:hAnsi="Verdana"/>
        </w:rPr>
      </w:pPr>
      <w:bookmarkStart w:id="62" w:name="h.1hmsyys"/>
      <w:bookmarkStart w:id="63" w:name="_Toc338527952"/>
      <w:bookmarkStart w:id="64" w:name="_Toc524422354"/>
      <w:bookmarkStart w:id="65" w:name="_Toc525628761"/>
      <w:bookmarkEnd w:id="62"/>
      <w:r w:rsidRPr="00345E8D">
        <w:rPr>
          <w:rFonts w:ascii="Verdana" w:hAnsi="Verdana"/>
        </w:rPr>
        <w:t>Bronnen</w:t>
      </w:r>
      <w:bookmarkEnd w:id="63"/>
      <w:bookmarkEnd w:id="64"/>
      <w:bookmarkEnd w:id="65"/>
    </w:p>
    <w:p w:rsidR="002F7FB0" w:rsidRPr="00345E8D" w:rsidRDefault="002F7FB0" w:rsidP="00386C94">
      <w:pPr>
        <w:pBdr>
          <w:top w:val="nil"/>
          <w:left w:val="nil"/>
          <w:bottom w:val="nil"/>
          <w:right w:val="nil"/>
          <w:between w:val="nil"/>
          <w:bar w:val="nil"/>
        </w:pBdr>
        <w:spacing w:line="276" w:lineRule="auto"/>
        <w:jc w:val="left"/>
        <w:rPr>
          <w:rFonts w:ascii="Verdana" w:hAnsi="Verdana"/>
        </w:rPr>
      </w:pPr>
      <w:r w:rsidRPr="00345E8D">
        <w:rPr>
          <w:rFonts w:ascii="Verdana" w:hAnsi="Verdana"/>
        </w:rPr>
        <w:t>De bronnen die je bij deze fase kunt gebruiken zijn:</w:t>
      </w:r>
    </w:p>
    <w:p w:rsidR="002F7FB0" w:rsidRPr="00345E8D" w:rsidRDefault="002F7FB0" w:rsidP="00386C94">
      <w:pPr>
        <w:numPr>
          <w:ilvl w:val="0"/>
          <w:numId w:val="5"/>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Documenten uit de Oriëntatie- en Planningsfase</w:t>
      </w:r>
    </w:p>
    <w:p w:rsidR="002F7FB0" w:rsidRPr="00345E8D" w:rsidRDefault="002F7FB0" w:rsidP="00386C94">
      <w:pPr>
        <w:numPr>
          <w:ilvl w:val="0"/>
          <w:numId w:val="5"/>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Lessen HTML en Wordpress</w:t>
      </w:r>
    </w:p>
    <w:p w:rsidR="002F7FB0" w:rsidRDefault="002F7FB0" w:rsidP="00386C94">
      <w:pPr>
        <w:numPr>
          <w:ilvl w:val="0"/>
          <w:numId w:val="5"/>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Internet</w:t>
      </w:r>
      <w:bookmarkStart w:id="66" w:name="id.41mghml"/>
      <w:bookmarkEnd w:id="66"/>
      <w:r w:rsidRPr="00345E8D">
        <w:rPr>
          <w:rFonts w:ascii="Verdana" w:hAnsi="Verdana"/>
        </w:rPr>
        <w:t xml:space="preserve"> en lesboek(en)</w:t>
      </w:r>
    </w:p>
    <w:p w:rsidR="003142D7" w:rsidRPr="00345E8D" w:rsidRDefault="003142D7" w:rsidP="003142D7">
      <w:pPr>
        <w:pBdr>
          <w:top w:val="nil"/>
          <w:left w:val="nil"/>
          <w:bottom w:val="nil"/>
          <w:right w:val="nil"/>
          <w:between w:val="nil"/>
          <w:bar w:val="nil"/>
        </w:pBdr>
        <w:tabs>
          <w:tab w:val="num" w:pos="720"/>
        </w:tabs>
        <w:spacing w:before="0" w:after="0" w:line="276" w:lineRule="auto"/>
        <w:ind w:left="720"/>
        <w:jc w:val="left"/>
        <w:rPr>
          <w:rFonts w:ascii="Verdana" w:hAnsi="Verdana"/>
        </w:rPr>
      </w:pPr>
    </w:p>
    <w:p w:rsidR="002F7FB0" w:rsidRPr="00345E8D" w:rsidRDefault="002F7FB0" w:rsidP="00386C94">
      <w:pPr>
        <w:pStyle w:val="Kop3"/>
        <w:pBdr>
          <w:top w:val="nil"/>
          <w:left w:val="nil"/>
          <w:bottom w:val="nil"/>
          <w:right w:val="nil"/>
          <w:between w:val="nil"/>
          <w:bar w:val="nil"/>
        </w:pBdr>
        <w:jc w:val="left"/>
        <w:rPr>
          <w:rFonts w:ascii="Verdana" w:hAnsi="Verdana"/>
        </w:rPr>
      </w:pPr>
      <w:bookmarkStart w:id="67" w:name="h.2grqrue"/>
      <w:bookmarkStart w:id="68" w:name="_Toc338527953"/>
      <w:bookmarkStart w:id="69" w:name="_Toc524422355"/>
      <w:bookmarkStart w:id="70" w:name="_Toc525628762"/>
      <w:bookmarkEnd w:id="67"/>
      <w:r w:rsidRPr="00345E8D">
        <w:rPr>
          <w:rFonts w:ascii="Verdana" w:hAnsi="Verdana"/>
        </w:rPr>
        <w:t>Evalueren en beoordelen</w:t>
      </w:r>
      <w:bookmarkEnd w:id="68"/>
      <w:bookmarkEnd w:id="69"/>
      <w:bookmarkEnd w:id="70"/>
    </w:p>
    <w:p w:rsidR="002F7FB0" w:rsidRPr="00345E8D" w:rsidRDefault="002F7FB0" w:rsidP="00386C94">
      <w:pPr>
        <w:pBdr>
          <w:top w:val="nil"/>
          <w:left w:val="nil"/>
          <w:bottom w:val="nil"/>
          <w:right w:val="nil"/>
          <w:between w:val="nil"/>
          <w:bar w:val="nil"/>
        </w:pBdr>
        <w:spacing w:line="276" w:lineRule="auto"/>
        <w:jc w:val="left"/>
        <w:rPr>
          <w:rFonts w:ascii="Verdana" w:hAnsi="Verdana"/>
        </w:rPr>
      </w:pPr>
      <w:r w:rsidRPr="00345E8D">
        <w:rPr>
          <w:rFonts w:ascii="Verdana" w:hAnsi="Verdana"/>
        </w:rPr>
        <w:t>In deze fase worden de volgende zaken geëvalueerd:</w:t>
      </w:r>
    </w:p>
    <w:p w:rsidR="002F7FB0" w:rsidRPr="00345E8D" w:rsidRDefault="002F7FB0" w:rsidP="00386C94">
      <w:pPr>
        <w:numPr>
          <w:ilvl w:val="0"/>
          <w:numId w:val="6"/>
        </w:numPr>
        <w:pBdr>
          <w:top w:val="nil"/>
          <w:left w:val="nil"/>
          <w:bottom w:val="nil"/>
          <w:right w:val="nil"/>
          <w:between w:val="nil"/>
          <w:bar w:val="nil"/>
        </w:pBdr>
        <w:spacing w:before="0" w:after="0" w:line="276" w:lineRule="auto"/>
        <w:jc w:val="left"/>
        <w:rPr>
          <w:rFonts w:ascii="Verdana" w:hAnsi="Verdana"/>
        </w:rPr>
      </w:pPr>
      <w:r w:rsidRPr="00345E8D">
        <w:rPr>
          <w:rFonts w:ascii="Verdana" w:hAnsi="Verdana"/>
        </w:rPr>
        <w:t>Is de informatie van de film (max 3 min) en website voldoende uitgebreid en op voldoende niveau?</w:t>
      </w:r>
    </w:p>
    <w:p w:rsidR="002F7FB0" w:rsidRPr="00345E8D" w:rsidRDefault="002F7FB0"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Is de inhoud van de film geschikt voor de doelgroep?</w:t>
      </w:r>
    </w:p>
    <w:p w:rsidR="002F7FB0" w:rsidRPr="00345E8D" w:rsidRDefault="002F7FB0"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Is er creatief en innovatief met de problemen omgegaan?</w:t>
      </w:r>
    </w:p>
    <w:p w:rsidR="002F7FB0" w:rsidRPr="00345E8D" w:rsidRDefault="002F7FB0"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Hoe was de samenwerking?</w:t>
      </w:r>
    </w:p>
    <w:p w:rsidR="002F7FB0" w:rsidRPr="00345E8D" w:rsidRDefault="002F7FB0" w:rsidP="00386C94">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Is de planning gevolgd?</w:t>
      </w:r>
    </w:p>
    <w:p w:rsidR="00465E81" w:rsidRPr="00345E8D" w:rsidRDefault="002F7FB0" w:rsidP="00465E81">
      <w:pPr>
        <w:numPr>
          <w:ilvl w:val="0"/>
          <w:numId w:val="3"/>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Zijn er heldere besluitenlijsten opgeleverd (SCRUMbord)?</w:t>
      </w:r>
      <w:r w:rsidR="00465E81" w:rsidRPr="00465E81">
        <w:rPr>
          <w:rFonts w:ascii="Verdana" w:hAnsi="Verdana"/>
        </w:rPr>
        <w:t xml:space="preserve"> </w:t>
      </w:r>
    </w:p>
    <w:p w:rsidR="002F7FB0" w:rsidRPr="00157F36" w:rsidRDefault="002F7FB0" w:rsidP="00386C94">
      <w:pPr>
        <w:pStyle w:val="Kop2"/>
        <w:pageBreakBefore/>
        <w:pBdr>
          <w:top w:val="nil"/>
          <w:left w:val="nil"/>
          <w:bottom w:val="nil"/>
          <w:right w:val="nil"/>
          <w:between w:val="nil"/>
          <w:bar w:val="nil"/>
        </w:pBdr>
        <w:jc w:val="left"/>
        <w:rPr>
          <w:b/>
        </w:rPr>
      </w:pPr>
      <w:bookmarkStart w:id="71" w:name="id.vx1227"/>
      <w:bookmarkStart w:id="72" w:name="h.3fwokq0"/>
      <w:bookmarkStart w:id="73" w:name="_Toc338527954"/>
      <w:bookmarkStart w:id="74" w:name="_Toc524422356"/>
      <w:bookmarkStart w:id="75" w:name="_Toc525628763"/>
      <w:bookmarkEnd w:id="71"/>
      <w:bookmarkEnd w:id="72"/>
      <w:r w:rsidRPr="00157F36">
        <w:rPr>
          <w:b/>
          <w:sz w:val="32"/>
        </w:rPr>
        <w:lastRenderedPageBreak/>
        <w:t xml:space="preserve">Fase 3 – </w:t>
      </w:r>
      <w:bookmarkStart w:id="76" w:name="id.1v1yuxt"/>
      <w:bookmarkEnd w:id="76"/>
      <w:r w:rsidRPr="00157F36">
        <w:rPr>
          <w:b/>
          <w:sz w:val="32"/>
        </w:rPr>
        <w:t>Presentatie</w:t>
      </w:r>
      <w:bookmarkEnd w:id="73"/>
      <w:bookmarkEnd w:id="74"/>
      <w:bookmarkEnd w:id="75"/>
      <w:r w:rsidRPr="00157F36">
        <w:rPr>
          <w:b/>
          <w:sz w:val="32"/>
        </w:rPr>
        <w:t xml:space="preserve"> </w:t>
      </w:r>
      <w:r w:rsidR="00F45F63" w:rsidRPr="00157F36">
        <w:rPr>
          <w:b/>
        </w:rPr>
        <w:br/>
      </w:r>
    </w:p>
    <w:p w:rsidR="002F7FB0" w:rsidRPr="00345E8D" w:rsidRDefault="002F7FB0" w:rsidP="00386C94">
      <w:pPr>
        <w:pStyle w:val="Kop3"/>
        <w:pBdr>
          <w:top w:val="nil"/>
          <w:left w:val="nil"/>
          <w:bottom w:val="nil"/>
          <w:right w:val="nil"/>
          <w:between w:val="nil"/>
          <w:bar w:val="nil"/>
        </w:pBdr>
        <w:jc w:val="left"/>
        <w:rPr>
          <w:rFonts w:ascii="Verdana" w:hAnsi="Verdana"/>
        </w:rPr>
      </w:pPr>
      <w:bookmarkStart w:id="77" w:name="h.4f1mdlm"/>
      <w:bookmarkStart w:id="78" w:name="_Toc338527955"/>
      <w:bookmarkStart w:id="79" w:name="_Toc524422357"/>
      <w:bookmarkStart w:id="80" w:name="_Toc525628764"/>
      <w:bookmarkEnd w:id="77"/>
      <w:r w:rsidRPr="00345E8D">
        <w:rPr>
          <w:rFonts w:ascii="Verdana" w:hAnsi="Verdana"/>
        </w:rPr>
        <w:t>Doel van de fase</w:t>
      </w:r>
      <w:bookmarkEnd w:id="78"/>
      <w:bookmarkEnd w:id="79"/>
      <w:bookmarkEnd w:id="80"/>
    </w:p>
    <w:p w:rsidR="002F7FB0" w:rsidRDefault="002F7FB0" w:rsidP="00386C94">
      <w:pPr>
        <w:pBdr>
          <w:top w:val="nil"/>
          <w:left w:val="nil"/>
          <w:bottom w:val="nil"/>
          <w:right w:val="nil"/>
          <w:between w:val="nil"/>
          <w:bar w:val="nil"/>
        </w:pBdr>
        <w:spacing w:line="276" w:lineRule="auto"/>
        <w:jc w:val="left"/>
        <w:rPr>
          <w:rFonts w:ascii="Verdana" w:hAnsi="Verdana"/>
        </w:rPr>
      </w:pPr>
      <w:bookmarkStart w:id="81" w:name="id.2u6wntf"/>
      <w:bookmarkEnd w:id="81"/>
      <w:r w:rsidRPr="00345E8D">
        <w:rPr>
          <w:rFonts w:ascii="Verdana" w:hAnsi="Verdana"/>
        </w:rPr>
        <w:t>Presentatie van het product, een zelfevaluatie en een beoordeling.</w:t>
      </w:r>
    </w:p>
    <w:p w:rsidR="003142D7" w:rsidRPr="00345E8D" w:rsidRDefault="003142D7" w:rsidP="00386C94">
      <w:pPr>
        <w:pBdr>
          <w:top w:val="nil"/>
          <w:left w:val="nil"/>
          <w:bottom w:val="nil"/>
          <w:right w:val="nil"/>
          <w:between w:val="nil"/>
          <w:bar w:val="nil"/>
        </w:pBdr>
        <w:spacing w:line="276" w:lineRule="auto"/>
        <w:jc w:val="left"/>
        <w:rPr>
          <w:rFonts w:ascii="Verdana" w:hAnsi="Verdana"/>
        </w:rPr>
      </w:pPr>
    </w:p>
    <w:p w:rsidR="002F7FB0" w:rsidRPr="00345E8D" w:rsidRDefault="002F7FB0" w:rsidP="00386C94">
      <w:pPr>
        <w:pStyle w:val="Kop3"/>
        <w:pBdr>
          <w:top w:val="nil"/>
          <w:left w:val="nil"/>
          <w:bottom w:val="nil"/>
          <w:right w:val="nil"/>
          <w:between w:val="nil"/>
          <w:bar w:val="nil"/>
        </w:pBdr>
        <w:jc w:val="left"/>
        <w:rPr>
          <w:rFonts w:ascii="Verdana" w:hAnsi="Verdana"/>
        </w:rPr>
      </w:pPr>
      <w:bookmarkStart w:id="82" w:name="h.19c6y18"/>
      <w:bookmarkStart w:id="83" w:name="_Toc338527956"/>
      <w:bookmarkStart w:id="84" w:name="_Toc524422358"/>
      <w:bookmarkStart w:id="85" w:name="_Toc525628765"/>
      <w:bookmarkEnd w:id="82"/>
      <w:r w:rsidRPr="00345E8D">
        <w:rPr>
          <w:rFonts w:ascii="Verdana" w:hAnsi="Verdana"/>
        </w:rPr>
        <w:t>Activiteiten</w:t>
      </w:r>
      <w:bookmarkEnd w:id="83"/>
      <w:bookmarkEnd w:id="84"/>
      <w:bookmarkEnd w:id="85"/>
    </w:p>
    <w:p w:rsidR="002F7FB0" w:rsidRPr="00345E8D" w:rsidRDefault="002F7FB0" w:rsidP="00386C94">
      <w:pPr>
        <w:pBdr>
          <w:top w:val="nil"/>
          <w:left w:val="nil"/>
          <w:bottom w:val="nil"/>
          <w:right w:val="nil"/>
          <w:between w:val="nil"/>
          <w:bar w:val="nil"/>
        </w:pBdr>
        <w:spacing w:line="276" w:lineRule="auto"/>
        <w:jc w:val="left"/>
        <w:rPr>
          <w:rFonts w:ascii="Verdana" w:hAnsi="Verdana"/>
        </w:rPr>
      </w:pPr>
      <w:r w:rsidRPr="00345E8D">
        <w:rPr>
          <w:rFonts w:ascii="Verdana" w:hAnsi="Verdana"/>
        </w:rPr>
        <w:t xml:space="preserve">Tijdens de laatste fase bespreek je samen met je projectgroep en je begeleider het resultaat van de opdracht. Je gaat na of het product in orde is. Voldoet het product aan de wensen van de opdrachtgever? Had het technisch nog beter of anders  gekund? </w:t>
      </w:r>
    </w:p>
    <w:p w:rsidR="002F7FB0" w:rsidRPr="00345E8D" w:rsidRDefault="002F7FB0" w:rsidP="00386C94">
      <w:pPr>
        <w:pBdr>
          <w:top w:val="nil"/>
          <w:left w:val="nil"/>
          <w:bottom w:val="nil"/>
          <w:right w:val="nil"/>
          <w:between w:val="nil"/>
          <w:bar w:val="nil"/>
        </w:pBdr>
        <w:spacing w:line="276" w:lineRule="auto"/>
        <w:jc w:val="left"/>
        <w:rPr>
          <w:rFonts w:ascii="Verdana" w:hAnsi="Verdana"/>
        </w:rPr>
      </w:pPr>
      <w:r w:rsidRPr="00345E8D">
        <w:rPr>
          <w:rFonts w:ascii="Verdana" w:hAnsi="Verdana"/>
        </w:rPr>
        <w:t>Verder ga je het product presenteren en word je beoordeeld op technische uitvoering, de planning, presentatie en samenwerking.</w:t>
      </w:r>
    </w:p>
    <w:p w:rsidR="002F7FB0" w:rsidRPr="00345E8D" w:rsidRDefault="002F7FB0" w:rsidP="00386C94">
      <w:pPr>
        <w:pBdr>
          <w:top w:val="nil"/>
          <w:left w:val="nil"/>
          <w:bottom w:val="nil"/>
          <w:right w:val="nil"/>
          <w:between w:val="nil"/>
          <w:bar w:val="nil"/>
        </w:pBdr>
        <w:spacing w:line="276" w:lineRule="auto"/>
        <w:jc w:val="left"/>
        <w:rPr>
          <w:rFonts w:ascii="Verdana" w:hAnsi="Verdana"/>
        </w:rPr>
      </w:pPr>
    </w:p>
    <w:p w:rsidR="002F7FB0" w:rsidRPr="00345E8D" w:rsidRDefault="002F7FB0" w:rsidP="00386C94">
      <w:pPr>
        <w:pStyle w:val="Kop3"/>
        <w:pBdr>
          <w:top w:val="nil"/>
          <w:left w:val="nil"/>
          <w:bottom w:val="nil"/>
          <w:right w:val="nil"/>
          <w:between w:val="nil"/>
          <w:bar w:val="nil"/>
        </w:pBdr>
        <w:jc w:val="left"/>
        <w:rPr>
          <w:rFonts w:ascii="Verdana" w:hAnsi="Verdana"/>
        </w:rPr>
      </w:pPr>
      <w:bookmarkStart w:id="86" w:name="h.28h4qwu"/>
      <w:bookmarkStart w:id="87" w:name="id.3tbugp1"/>
      <w:bookmarkStart w:id="88" w:name="_Toc338527957"/>
      <w:bookmarkStart w:id="89" w:name="_Toc524422359"/>
      <w:bookmarkStart w:id="90" w:name="_Toc525628766"/>
      <w:bookmarkEnd w:id="86"/>
      <w:bookmarkEnd w:id="87"/>
      <w:r w:rsidRPr="00345E8D">
        <w:rPr>
          <w:rFonts w:ascii="Verdana" w:hAnsi="Verdana"/>
        </w:rPr>
        <w:t>Bronnen</w:t>
      </w:r>
      <w:bookmarkEnd w:id="88"/>
      <w:bookmarkEnd w:id="89"/>
      <w:bookmarkEnd w:id="90"/>
    </w:p>
    <w:p w:rsidR="002F7FB0" w:rsidRPr="00345E8D" w:rsidRDefault="002F7FB0" w:rsidP="00386C94">
      <w:pPr>
        <w:pBdr>
          <w:top w:val="nil"/>
          <w:left w:val="nil"/>
          <w:bottom w:val="nil"/>
          <w:right w:val="nil"/>
          <w:between w:val="nil"/>
          <w:bar w:val="nil"/>
        </w:pBdr>
        <w:spacing w:line="276" w:lineRule="auto"/>
        <w:jc w:val="left"/>
        <w:rPr>
          <w:rFonts w:ascii="Verdana" w:hAnsi="Verdana"/>
        </w:rPr>
      </w:pPr>
      <w:r w:rsidRPr="00345E8D">
        <w:rPr>
          <w:rFonts w:ascii="Verdana" w:hAnsi="Verdana"/>
        </w:rPr>
        <w:t>De bronnen die je bij deze fase kunt gebruiken zijn:</w:t>
      </w:r>
    </w:p>
    <w:p w:rsidR="002F7FB0" w:rsidRPr="00345E8D" w:rsidRDefault="002F7FB0" w:rsidP="00386C94">
      <w:pPr>
        <w:numPr>
          <w:ilvl w:val="0"/>
          <w:numId w:val="7"/>
        </w:numPr>
        <w:pBdr>
          <w:top w:val="nil"/>
          <w:left w:val="nil"/>
          <w:bottom w:val="nil"/>
          <w:right w:val="nil"/>
          <w:between w:val="nil"/>
          <w:bar w:val="nil"/>
        </w:pBdr>
        <w:spacing w:before="0" w:after="0" w:line="276" w:lineRule="auto"/>
        <w:jc w:val="left"/>
        <w:rPr>
          <w:rFonts w:ascii="Verdana" w:hAnsi="Verdana"/>
        </w:rPr>
      </w:pPr>
      <w:r w:rsidRPr="00345E8D">
        <w:rPr>
          <w:rFonts w:ascii="Verdana" w:hAnsi="Verdana"/>
        </w:rPr>
        <w:t>Alle voorgaande producten</w:t>
      </w:r>
    </w:p>
    <w:p w:rsidR="002F7FB0" w:rsidRPr="00345E8D" w:rsidRDefault="002F7FB0" w:rsidP="00386C94">
      <w:pPr>
        <w:pBdr>
          <w:top w:val="nil"/>
          <w:left w:val="nil"/>
          <w:bottom w:val="nil"/>
          <w:right w:val="nil"/>
          <w:between w:val="nil"/>
          <w:bar w:val="nil"/>
        </w:pBdr>
        <w:spacing w:line="276" w:lineRule="auto"/>
        <w:jc w:val="left"/>
        <w:rPr>
          <w:rFonts w:ascii="Verdana" w:hAnsi="Verdana"/>
        </w:rPr>
      </w:pPr>
      <w:bookmarkStart w:id="91" w:name="id.nmf14n"/>
      <w:bookmarkEnd w:id="91"/>
    </w:p>
    <w:p w:rsidR="002F7FB0" w:rsidRPr="00345E8D" w:rsidRDefault="002F7FB0" w:rsidP="00386C94">
      <w:pPr>
        <w:pStyle w:val="Kop3"/>
        <w:pBdr>
          <w:top w:val="nil"/>
          <w:left w:val="nil"/>
          <w:bottom w:val="nil"/>
          <w:right w:val="nil"/>
          <w:between w:val="nil"/>
          <w:bar w:val="nil"/>
        </w:pBdr>
        <w:spacing w:line="276" w:lineRule="auto"/>
        <w:jc w:val="left"/>
        <w:rPr>
          <w:rFonts w:ascii="Verdana" w:hAnsi="Verdana"/>
        </w:rPr>
      </w:pPr>
      <w:bookmarkStart w:id="92" w:name="h.37m2jsg"/>
      <w:bookmarkStart w:id="93" w:name="_Toc338527958"/>
      <w:bookmarkStart w:id="94" w:name="_Toc524422360"/>
      <w:bookmarkStart w:id="95" w:name="_Toc525628767"/>
      <w:bookmarkEnd w:id="92"/>
      <w:r w:rsidRPr="00345E8D">
        <w:rPr>
          <w:rFonts w:ascii="Verdana" w:hAnsi="Verdana"/>
        </w:rPr>
        <w:t>Op te leveren resultaat</w:t>
      </w:r>
      <w:bookmarkEnd w:id="93"/>
      <w:bookmarkEnd w:id="94"/>
      <w:bookmarkEnd w:id="95"/>
    </w:p>
    <w:p w:rsidR="002F7FB0" w:rsidRPr="00345E8D" w:rsidRDefault="002F7FB0" w:rsidP="00386C94">
      <w:pPr>
        <w:pBdr>
          <w:top w:val="nil"/>
          <w:left w:val="nil"/>
          <w:bottom w:val="nil"/>
          <w:right w:val="nil"/>
          <w:between w:val="nil"/>
          <w:bar w:val="nil"/>
        </w:pBdr>
        <w:jc w:val="left"/>
        <w:rPr>
          <w:rFonts w:ascii="Verdana" w:hAnsi="Verdana"/>
        </w:rPr>
      </w:pPr>
      <w:r w:rsidRPr="00345E8D">
        <w:rPr>
          <w:rFonts w:ascii="Verdana" w:hAnsi="Verdana"/>
        </w:rPr>
        <w:t>Het resultaat van deze fase is:</w:t>
      </w:r>
    </w:p>
    <w:p w:rsidR="002F7FB0" w:rsidRPr="00345E8D" w:rsidRDefault="002F7FB0" w:rsidP="00386C94">
      <w:pPr>
        <w:numPr>
          <w:ilvl w:val="0"/>
          <w:numId w:val="4"/>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 xml:space="preserve">Een goede </w:t>
      </w:r>
      <w:r w:rsidRPr="00345E8D">
        <w:rPr>
          <w:rFonts w:ascii="Verdana" w:hAnsi="Verdana"/>
          <w:i/>
        </w:rPr>
        <w:t>technische</w:t>
      </w:r>
      <w:r w:rsidRPr="00345E8D">
        <w:rPr>
          <w:rFonts w:ascii="Verdana" w:hAnsi="Verdana"/>
        </w:rPr>
        <w:t xml:space="preserve"> evaluatie van het product.</w:t>
      </w:r>
    </w:p>
    <w:p w:rsidR="002F7FB0" w:rsidRPr="00345E8D" w:rsidRDefault="002F7FB0" w:rsidP="00386C94">
      <w:pPr>
        <w:numPr>
          <w:ilvl w:val="0"/>
          <w:numId w:val="4"/>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Een presentatie van de website met de film(max 3 min).</w:t>
      </w:r>
    </w:p>
    <w:p w:rsidR="002F7FB0" w:rsidRPr="00345E8D" w:rsidRDefault="002F7FB0" w:rsidP="00386C94">
      <w:pPr>
        <w:numPr>
          <w:ilvl w:val="0"/>
          <w:numId w:val="4"/>
        </w:numPr>
        <w:pBdr>
          <w:top w:val="nil"/>
          <w:left w:val="nil"/>
          <w:bottom w:val="nil"/>
          <w:right w:val="nil"/>
          <w:between w:val="nil"/>
          <w:bar w:val="nil"/>
        </w:pBdr>
        <w:tabs>
          <w:tab w:val="num" w:pos="720"/>
        </w:tabs>
        <w:spacing w:before="0" w:after="0" w:line="276" w:lineRule="auto"/>
        <w:jc w:val="left"/>
        <w:rPr>
          <w:rFonts w:ascii="Verdana" w:hAnsi="Verdana"/>
        </w:rPr>
      </w:pPr>
      <w:r w:rsidRPr="00345E8D">
        <w:rPr>
          <w:rFonts w:ascii="Verdana" w:hAnsi="Verdana"/>
        </w:rPr>
        <w:t>Presentatie van de gezamenlijke aanpak van het project (zie bijlage 1).</w:t>
      </w:r>
    </w:p>
    <w:p w:rsidR="002F7FB0" w:rsidRPr="00345E8D" w:rsidRDefault="002F7FB0" w:rsidP="00386C94">
      <w:pPr>
        <w:pBdr>
          <w:top w:val="nil"/>
          <w:left w:val="nil"/>
          <w:bottom w:val="nil"/>
          <w:right w:val="nil"/>
          <w:between w:val="nil"/>
          <w:bar w:val="nil"/>
        </w:pBdr>
        <w:spacing w:line="276" w:lineRule="auto"/>
        <w:jc w:val="left"/>
        <w:rPr>
          <w:rFonts w:ascii="Verdana" w:hAnsi="Verdana"/>
        </w:rPr>
      </w:pPr>
      <w:bookmarkStart w:id="96" w:name="id.1mrcu09"/>
      <w:bookmarkEnd w:id="96"/>
    </w:p>
    <w:p w:rsidR="002F7FB0" w:rsidRPr="00345E8D" w:rsidRDefault="002F7FB0" w:rsidP="00386C94">
      <w:pPr>
        <w:pStyle w:val="Kop3"/>
        <w:pBdr>
          <w:top w:val="nil"/>
          <w:left w:val="nil"/>
          <w:bottom w:val="nil"/>
          <w:right w:val="nil"/>
          <w:between w:val="nil"/>
          <w:bar w:val="nil"/>
        </w:pBdr>
        <w:jc w:val="left"/>
        <w:rPr>
          <w:rFonts w:ascii="Verdana" w:hAnsi="Verdana"/>
        </w:rPr>
      </w:pPr>
      <w:bookmarkStart w:id="97" w:name="h.46r0co2"/>
      <w:bookmarkStart w:id="98" w:name="_Toc338527959"/>
      <w:bookmarkStart w:id="99" w:name="_Toc524422361"/>
      <w:bookmarkStart w:id="100" w:name="_Toc525628768"/>
      <w:bookmarkEnd w:id="97"/>
      <w:r w:rsidRPr="00345E8D">
        <w:rPr>
          <w:rFonts w:ascii="Verdana" w:hAnsi="Verdana"/>
        </w:rPr>
        <w:t>Evalueren en beoordelen</w:t>
      </w:r>
      <w:bookmarkEnd w:id="98"/>
      <w:bookmarkEnd w:id="99"/>
      <w:bookmarkEnd w:id="100"/>
    </w:p>
    <w:p w:rsidR="002F7FB0" w:rsidRPr="00345E8D" w:rsidRDefault="002F7FB0" w:rsidP="00386C94">
      <w:pPr>
        <w:pBdr>
          <w:top w:val="nil"/>
          <w:left w:val="nil"/>
          <w:bottom w:val="nil"/>
          <w:right w:val="nil"/>
          <w:between w:val="nil"/>
          <w:bar w:val="nil"/>
        </w:pBdr>
        <w:spacing w:line="276" w:lineRule="auto"/>
        <w:jc w:val="left"/>
        <w:rPr>
          <w:rFonts w:ascii="Verdana" w:hAnsi="Verdana"/>
        </w:rPr>
      </w:pPr>
      <w:r w:rsidRPr="00345E8D">
        <w:rPr>
          <w:rFonts w:ascii="Verdana" w:hAnsi="Verdana"/>
        </w:rPr>
        <w:t>In deze fase worden de volgende zaken geëvalueerd en beoordeeld:</w:t>
      </w:r>
    </w:p>
    <w:p w:rsidR="002F7FB0" w:rsidRPr="00345E8D" w:rsidRDefault="002F7FB0" w:rsidP="00386C94">
      <w:pPr>
        <w:pStyle w:val="Lijstalinea"/>
        <w:numPr>
          <w:ilvl w:val="0"/>
          <w:numId w:val="8"/>
        </w:numPr>
        <w:pBdr>
          <w:top w:val="nil"/>
          <w:left w:val="nil"/>
          <w:bottom w:val="nil"/>
          <w:right w:val="nil"/>
          <w:between w:val="nil"/>
          <w:bar w:val="nil"/>
        </w:pBdr>
        <w:spacing w:line="276" w:lineRule="auto"/>
        <w:jc w:val="left"/>
        <w:rPr>
          <w:rFonts w:ascii="Verdana" w:hAnsi="Verdana"/>
        </w:rPr>
      </w:pPr>
      <w:r w:rsidRPr="00345E8D">
        <w:rPr>
          <w:rFonts w:ascii="Verdana" w:hAnsi="Verdana"/>
        </w:rPr>
        <w:t>De technische uitvoering van het product.</w:t>
      </w:r>
    </w:p>
    <w:p w:rsidR="002F7FB0" w:rsidRPr="00345E8D" w:rsidRDefault="002F7FB0" w:rsidP="00386C94">
      <w:pPr>
        <w:pStyle w:val="Lijstalinea"/>
        <w:numPr>
          <w:ilvl w:val="0"/>
          <w:numId w:val="8"/>
        </w:numPr>
        <w:pBdr>
          <w:top w:val="nil"/>
          <w:left w:val="nil"/>
          <w:bottom w:val="nil"/>
          <w:right w:val="nil"/>
          <w:between w:val="nil"/>
          <w:bar w:val="nil"/>
        </w:pBdr>
        <w:spacing w:line="276" w:lineRule="auto"/>
        <w:jc w:val="left"/>
        <w:rPr>
          <w:rFonts w:ascii="Verdana" w:hAnsi="Verdana"/>
        </w:rPr>
      </w:pPr>
      <w:r w:rsidRPr="00345E8D">
        <w:rPr>
          <w:rFonts w:ascii="Verdana" w:hAnsi="Verdana"/>
        </w:rPr>
        <w:t>De planning.</w:t>
      </w:r>
    </w:p>
    <w:p w:rsidR="002F7FB0" w:rsidRPr="00345E8D" w:rsidRDefault="002F7FB0" w:rsidP="00386C94">
      <w:pPr>
        <w:pStyle w:val="Lijstalinea"/>
        <w:numPr>
          <w:ilvl w:val="0"/>
          <w:numId w:val="8"/>
        </w:numPr>
        <w:pBdr>
          <w:top w:val="nil"/>
          <w:left w:val="nil"/>
          <w:bottom w:val="nil"/>
          <w:right w:val="nil"/>
          <w:between w:val="nil"/>
          <w:bar w:val="nil"/>
        </w:pBdr>
        <w:spacing w:line="276" w:lineRule="auto"/>
        <w:jc w:val="left"/>
        <w:rPr>
          <w:rFonts w:ascii="Verdana" w:hAnsi="Verdana"/>
        </w:rPr>
      </w:pPr>
      <w:r w:rsidRPr="00345E8D">
        <w:rPr>
          <w:rFonts w:ascii="Verdana" w:hAnsi="Verdana"/>
        </w:rPr>
        <w:t>De presentatie.</w:t>
      </w:r>
    </w:p>
    <w:p w:rsidR="002F7FB0" w:rsidRPr="00345E8D" w:rsidRDefault="002F7FB0" w:rsidP="00386C94">
      <w:pPr>
        <w:pStyle w:val="Lijstalinea"/>
        <w:numPr>
          <w:ilvl w:val="0"/>
          <w:numId w:val="8"/>
        </w:numPr>
        <w:pBdr>
          <w:top w:val="nil"/>
          <w:left w:val="nil"/>
          <w:bottom w:val="nil"/>
          <w:right w:val="nil"/>
          <w:between w:val="nil"/>
          <w:bar w:val="nil"/>
        </w:pBdr>
        <w:spacing w:line="276" w:lineRule="auto"/>
        <w:jc w:val="left"/>
        <w:rPr>
          <w:rFonts w:ascii="Verdana" w:hAnsi="Verdana"/>
        </w:rPr>
      </w:pPr>
      <w:r w:rsidRPr="00345E8D">
        <w:rPr>
          <w:rFonts w:ascii="Verdana" w:hAnsi="Verdana"/>
        </w:rPr>
        <w:t>Het samenwerken.</w:t>
      </w:r>
    </w:p>
    <w:p w:rsidR="00D54724" w:rsidRPr="00345E8D" w:rsidRDefault="00D54724">
      <w:pPr>
        <w:spacing w:before="0" w:after="160" w:line="259" w:lineRule="auto"/>
        <w:jc w:val="left"/>
        <w:rPr>
          <w:rFonts w:ascii="Verdana" w:hAnsi="Verdana"/>
        </w:rPr>
      </w:pPr>
      <w:r w:rsidRPr="00345E8D">
        <w:rPr>
          <w:rFonts w:ascii="Verdana" w:hAnsi="Verdana"/>
        </w:rPr>
        <w:br w:type="page"/>
      </w:r>
    </w:p>
    <w:p w:rsidR="00D54724" w:rsidRPr="00A535DD" w:rsidRDefault="00D54724" w:rsidP="00A535DD">
      <w:pPr>
        <w:pStyle w:val="Kop1"/>
        <w:rPr>
          <w:rFonts w:ascii="Verdana" w:hAnsi="Verdana"/>
          <w:b/>
          <w:sz w:val="72"/>
          <w:szCs w:val="72"/>
        </w:rPr>
      </w:pPr>
      <w:bookmarkStart w:id="101" w:name="_Toc525628769"/>
      <w:r w:rsidRPr="00A535DD">
        <w:rPr>
          <w:rFonts w:ascii="Verdana" w:hAnsi="Verdana"/>
          <w:b/>
          <w:sz w:val="72"/>
          <w:szCs w:val="72"/>
        </w:rPr>
        <w:lastRenderedPageBreak/>
        <w:t>Beoordeling</w:t>
      </w:r>
      <w:bookmarkEnd w:id="101"/>
    </w:p>
    <w:p w:rsidR="00D54724" w:rsidRPr="00345E8D" w:rsidRDefault="00D54724" w:rsidP="00D54724">
      <w:pPr>
        <w:pStyle w:val="Kop2"/>
        <w:spacing w:before="240" w:after="120"/>
        <w:ind w:hanging="851"/>
        <w:jc w:val="left"/>
        <w:rPr>
          <w:szCs w:val="28"/>
        </w:rPr>
      </w:pPr>
      <w:r w:rsidRPr="00345E8D">
        <w:tab/>
      </w:r>
      <w:bookmarkStart w:id="102" w:name="_Toc525628770"/>
      <w:r w:rsidR="0083541F" w:rsidRPr="00345E8D">
        <w:rPr>
          <w:szCs w:val="28"/>
        </w:rPr>
        <w:t>Hoe word je beoordeeld?</w:t>
      </w:r>
      <w:bookmarkEnd w:id="102"/>
    </w:p>
    <w:p w:rsidR="00D54724" w:rsidRDefault="006F23B8" w:rsidP="00D54724">
      <w:pPr>
        <w:pBdr>
          <w:top w:val="nil"/>
          <w:left w:val="nil"/>
          <w:bottom w:val="nil"/>
          <w:right w:val="nil"/>
          <w:between w:val="nil"/>
          <w:bar w:val="nil"/>
        </w:pBdr>
        <w:jc w:val="left"/>
        <w:rPr>
          <w:rFonts w:ascii="Verdana" w:hAnsi="Verdana"/>
        </w:rPr>
      </w:pPr>
      <w:r>
        <w:rPr>
          <w:rFonts w:ascii="Verdana" w:hAnsi="Verdana"/>
        </w:rPr>
        <w:t>De beoordeling van het project wordt gedaan aan de hand van het beoordelingsdocument dat is te vinden in de projectmap als ‘Bijlage 4 – Beoordelingssheet’. Dit Excel bestand zal gedurende het project bijgehouden worden om de behaalde punten in te documenteren voor het project.</w:t>
      </w:r>
    </w:p>
    <w:p w:rsidR="006F23B8" w:rsidRDefault="006F23B8" w:rsidP="00D54724">
      <w:pPr>
        <w:pBdr>
          <w:top w:val="nil"/>
          <w:left w:val="nil"/>
          <w:bottom w:val="nil"/>
          <w:right w:val="nil"/>
          <w:between w:val="nil"/>
          <w:bar w:val="nil"/>
        </w:pBdr>
        <w:jc w:val="left"/>
        <w:rPr>
          <w:rFonts w:ascii="Verdana" w:hAnsi="Verdana"/>
        </w:rPr>
      </w:pPr>
    </w:p>
    <w:p w:rsidR="006F23B8" w:rsidRDefault="006F23B8" w:rsidP="006F23B8">
      <w:pPr>
        <w:pBdr>
          <w:top w:val="nil"/>
          <w:left w:val="nil"/>
          <w:bottom w:val="nil"/>
          <w:right w:val="nil"/>
          <w:between w:val="nil"/>
          <w:bar w:val="nil"/>
        </w:pBdr>
        <w:jc w:val="left"/>
        <w:rPr>
          <w:rFonts w:ascii="Verdana" w:hAnsi="Verdana"/>
        </w:rPr>
      </w:pPr>
      <w:r>
        <w:rPr>
          <w:rFonts w:ascii="Verdana" w:hAnsi="Verdana"/>
        </w:rPr>
        <w:t>Er zijn in totaal 4 onderdelen waar je op wordt beoordeeld. Deze zijn:</w:t>
      </w:r>
    </w:p>
    <w:p w:rsidR="006F23B8" w:rsidRDefault="006F23B8" w:rsidP="006F23B8">
      <w:pPr>
        <w:pStyle w:val="Lijstalinea"/>
        <w:numPr>
          <w:ilvl w:val="0"/>
          <w:numId w:val="14"/>
        </w:numPr>
        <w:pBdr>
          <w:top w:val="nil"/>
          <w:left w:val="nil"/>
          <w:bottom w:val="nil"/>
          <w:right w:val="nil"/>
          <w:between w:val="nil"/>
          <w:bar w:val="nil"/>
        </w:pBdr>
        <w:jc w:val="left"/>
        <w:rPr>
          <w:rFonts w:ascii="Verdana" w:hAnsi="Verdana"/>
        </w:rPr>
      </w:pPr>
      <w:r>
        <w:rPr>
          <w:rFonts w:ascii="Verdana" w:hAnsi="Verdana"/>
        </w:rPr>
        <w:t>Het SCRUMbord;</w:t>
      </w:r>
    </w:p>
    <w:p w:rsidR="006F23B8" w:rsidRDefault="006F23B8" w:rsidP="006F23B8">
      <w:pPr>
        <w:pStyle w:val="Lijstalinea"/>
        <w:numPr>
          <w:ilvl w:val="0"/>
          <w:numId w:val="14"/>
        </w:numPr>
        <w:pBdr>
          <w:top w:val="nil"/>
          <w:left w:val="nil"/>
          <w:bottom w:val="nil"/>
          <w:right w:val="nil"/>
          <w:between w:val="nil"/>
          <w:bar w:val="nil"/>
        </w:pBdr>
        <w:jc w:val="left"/>
        <w:rPr>
          <w:rFonts w:ascii="Verdana" w:hAnsi="Verdana"/>
        </w:rPr>
      </w:pPr>
      <w:r>
        <w:rPr>
          <w:rFonts w:ascii="Verdana" w:hAnsi="Verdana"/>
        </w:rPr>
        <w:t>De werkbonnen;</w:t>
      </w:r>
    </w:p>
    <w:p w:rsidR="006F23B8" w:rsidRDefault="006F23B8" w:rsidP="006F23B8">
      <w:pPr>
        <w:pStyle w:val="Lijstalinea"/>
        <w:numPr>
          <w:ilvl w:val="0"/>
          <w:numId w:val="14"/>
        </w:numPr>
        <w:pBdr>
          <w:top w:val="nil"/>
          <w:left w:val="nil"/>
          <w:bottom w:val="nil"/>
          <w:right w:val="nil"/>
          <w:between w:val="nil"/>
          <w:bar w:val="nil"/>
        </w:pBdr>
        <w:jc w:val="left"/>
        <w:rPr>
          <w:rFonts w:ascii="Verdana" w:hAnsi="Verdana"/>
        </w:rPr>
      </w:pPr>
      <w:r>
        <w:rPr>
          <w:rFonts w:ascii="Verdana" w:hAnsi="Verdana"/>
        </w:rPr>
        <w:t>De presentatie;</w:t>
      </w:r>
    </w:p>
    <w:p w:rsidR="006F23B8" w:rsidRPr="006F23B8" w:rsidRDefault="006F23B8" w:rsidP="006F23B8">
      <w:pPr>
        <w:pStyle w:val="Lijstalinea"/>
        <w:numPr>
          <w:ilvl w:val="0"/>
          <w:numId w:val="14"/>
        </w:numPr>
        <w:pBdr>
          <w:top w:val="nil"/>
          <w:left w:val="nil"/>
          <w:bottom w:val="nil"/>
          <w:right w:val="nil"/>
          <w:between w:val="nil"/>
          <w:bar w:val="nil"/>
        </w:pBdr>
        <w:jc w:val="left"/>
        <w:rPr>
          <w:rFonts w:ascii="Verdana" w:hAnsi="Verdana"/>
        </w:rPr>
      </w:pPr>
      <w:r>
        <w:rPr>
          <w:rFonts w:ascii="Verdana" w:hAnsi="Verdana"/>
        </w:rPr>
        <w:t>Het reflectieverslag.</w:t>
      </w:r>
    </w:p>
    <w:p w:rsidR="009073DC" w:rsidRDefault="009073DC" w:rsidP="00D54724">
      <w:pPr>
        <w:pBdr>
          <w:top w:val="nil"/>
          <w:left w:val="nil"/>
          <w:bottom w:val="nil"/>
          <w:right w:val="nil"/>
          <w:between w:val="nil"/>
          <w:bar w:val="nil"/>
        </w:pBdr>
        <w:jc w:val="left"/>
        <w:rPr>
          <w:rFonts w:ascii="Verdana" w:hAnsi="Verdana"/>
        </w:rPr>
      </w:pPr>
    </w:p>
    <w:p w:rsidR="006F23B8" w:rsidRPr="00345E8D" w:rsidRDefault="006F23B8" w:rsidP="006F23B8">
      <w:pPr>
        <w:pStyle w:val="Kop3"/>
      </w:pPr>
      <w:bookmarkStart w:id="103" w:name="_Toc525628771"/>
      <w:r>
        <w:t>De website</w:t>
      </w:r>
      <w:bookmarkEnd w:id="103"/>
    </w:p>
    <w:p w:rsidR="009073DC" w:rsidRPr="00345E8D" w:rsidRDefault="009073DC" w:rsidP="009073DC">
      <w:pPr>
        <w:rPr>
          <w:rFonts w:ascii="Verdana" w:hAnsi="Verdana"/>
        </w:rPr>
      </w:pPr>
      <w:r w:rsidRPr="00345E8D">
        <w:rPr>
          <w:rFonts w:ascii="Verdana" w:hAnsi="Verdana"/>
        </w:rPr>
        <w:t xml:space="preserve">De website wordt beoordeeld aan de hand van de hieronder weergegeven criteria. </w:t>
      </w:r>
      <w:r w:rsidR="00F473FD">
        <w:rPr>
          <w:rFonts w:ascii="Verdana" w:hAnsi="Verdana"/>
        </w:rPr>
        <w:t xml:space="preserve">De website dient weergegeven te worden tijdens de presentatie om een duidelijk beeld te geven van de website. Natuurlijk ziet de opdrachtgever tijdens het project ook hoe de ontwikkeling van de website verloopt aan de hand van de werkbonnen. </w:t>
      </w:r>
    </w:p>
    <w:p w:rsidR="009073DC" w:rsidRPr="00345E8D" w:rsidRDefault="009073DC" w:rsidP="009073DC">
      <w:pPr>
        <w:pStyle w:val="Lijstalinea"/>
        <w:numPr>
          <w:ilvl w:val="0"/>
          <w:numId w:val="11"/>
        </w:numPr>
        <w:spacing w:before="120" w:after="0" w:line="276" w:lineRule="auto"/>
        <w:ind w:left="714" w:hanging="357"/>
        <w:contextualSpacing w:val="0"/>
        <w:jc w:val="left"/>
        <w:rPr>
          <w:rFonts w:ascii="Verdana" w:hAnsi="Verdana"/>
        </w:rPr>
      </w:pPr>
      <w:r w:rsidRPr="00345E8D">
        <w:rPr>
          <w:rFonts w:ascii="Verdana" w:hAnsi="Verdana"/>
        </w:rPr>
        <w:t xml:space="preserve">De website moet in HTML5 met CSS3 worden uitgevoerd. </w:t>
      </w:r>
    </w:p>
    <w:p w:rsidR="009073DC" w:rsidRPr="00345E8D" w:rsidRDefault="009073DC" w:rsidP="009073DC">
      <w:pPr>
        <w:pStyle w:val="Lijstalinea"/>
        <w:numPr>
          <w:ilvl w:val="0"/>
          <w:numId w:val="11"/>
        </w:numPr>
        <w:spacing w:before="120" w:after="0" w:line="276" w:lineRule="auto"/>
        <w:ind w:left="714" w:hanging="357"/>
        <w:contextualSpacing w:val="0"/>
        <w:jc w:val="left"/>
        <w:rPr>
          <w:rFonts w:ascii="Verdana" w:hAnsi="Verdana"/>
        </w:rPr>
      </w:pPr>
      <w:r w:rsidRPr="00345E8D">
        <w:rPr>
          <w:rFonts w:ascii="Verdana" w:hAnsi="Verdana"/>
        </w:rPr>
        <w:t xml:space="preserve">In de projectweek moet een tekst-georiënteerde editor zijn gebruikt. Denk aan Atom. </w:t>
      </w:r>
    </w:p>
    <w:p w:rsidR="009073DC" w:rsidRPr="00345E8D" w:rsidRDefault="009073DC" w:rsidP="009073DC">
      <w:pPr>
        <w:pStyle w:val="Lijstalinea"/>
        <w:numPr>
          <w:ilvl w:val="0"/>
          <w:numId w:val="11"/>
        </w:numPr>
        <w:spacing w:before="120" w:after="0" w:line="276" w:lineRule="auto"/>
        <w:ind w:left="714" w:hanging="357"/>
        <w:contextualSpacing w:val="0"/>
        <w:jc w:val="left"/>
        <w:rPr>
          <w:rFonts w:ascii="Verdana" w:hAnsi="Verdana"/>
        </w:rPr>
      </w:pPr>
      <w:r w:rsidRPr="00345E8D">
        <w:rPr>
          <w:rFonts w:ascii="Verdana" w:hAnsi="Verdana"/>
        </w:rPr>
        <w:t>Elk projectlid moet minimaal twee pagina’s hebben gemaakt. Een pagina op de website moet beschrijven wie voor welke pagina verantwoordelijk is.</w:t>
      </w:r>
    </w:p>
    <w:p w:rsidR="009073DC" w:rsidRPr="00345E8D" w:rsidRDefault="009073DC" w:rsidP="009073DC">
      <w:pPr>
        <w:pStyle w:val="Lijstalinea"/>
        <w:numPr>
          <w:ilvl w:val="0"/>
          <w:numId w:val="11"/>
        </w:numPr>
        <w:spacing w:before="120" w:after="0" w:line="276" w:lineRule="auto"/>
        <w:ind w:left="714" w:hanging="357"/>
        <w:contextualSpacing w:val="0"/>
        <w:jc w:val="left"/>
        <w:rPr>
          <w:rFonts w:ascii="Verdana" w:hAnsi="Verdana"/>
        </w:rPr>
      </w:pPr>
      <w:r w:rsidRPr="00345E8D">
        <w:rPr>
          <w:rFonts w:ascii="Verdana" w:hAnsi="Verdana"/>
        </w:rPr>
        <w:t xml:space="preserve">Bij het valideren van de site mogen er geen fouten worden aangetroffen. Een warning is echter geen bezwaar. Gebruik de HTML5 validatietool via: </w:t>
      </w:r>
      <w:hyperlink r:id="rId10" w:history="1">
        <w:r w:rsidRPr="00345E8D">
          <w:rPr>
            <w:rStyle w:val="Hyperlink"/>
            <w:rFonts w:ascii="Verdana" w:hAnsi="Verdana"/>
          </w:rPr>
          <w:t>https://validator.w3.org/</w:t>
        </w:r>
      </w:hyperlink>
      <w:r w:rsidRPr="00345E8D">
        <w:rPr>
          <w:rFonts w:ascii="Verdana" w:hAnsi="Verdana"/>
        </w:rPr>
        <w:t xml:space="preserve">  </w:t>
      </w:r>
    </w:p>
    <w:p w:rsidR="009073DC" w:rsidRPr="00345E8D" w:rsidRDefault="009073DC" w:rsidP="009073DC">
      <w:pPr>
        <w:pStyle w:val="Lijstalinea"/>
        <w:numPr>
          <w:ilvl w:val="0"/>
          <w:numId w:val="11"/>
        </w:numPr>
        <w:spacing w:before="120" w:after="0" w:line="276" w:lineRule="auto"/>
        <w:ind w:left="714" w:hanging="357"/>
        <w:contextualSpacing w:val="0"/>
        <w:jc w:val="left"/>
        <w:rPr>
          <w:rFonts w:ascii="Verdana" w:hAnsi="Verdana"/>
        </w:rPr>
      </w:pPr>
      <w:r w:rsidRPr="00345E8D">
        <w:rPr>
          <w:rFonts w:ascii="Verdana" w:hAnsi="Verdana"/>
        </w:rPr>
        <w:t>De pagina moet met DIV-boxen in deelpagina’s worden verdeeld. De aangeboden basispagina’s zijn al voorzien van deelpagina’s.</w:t>
      </w:r>
    </w:p>
    <w:p w:rsidR="00DB6495" w:rsidRDefault="00E9746F" w:rsidP="009073DC">
      <w:pPr>
        <w:pStyle w:val="Lijstalinea"/>
        <w:numPr>
          <w:ilvl w:val="0"/>
          <w:numId w:val="11"/>
        </w:numPr>
        <w:spacing w:before="120" w:after="0" w:line="276" w:lineRule="auto"/>
        <w:ind w:left="714" w:hanging="357"/>
        <w:contextualSpacing w:val="0"/>
        <w:jc w:val="left"/>
        <w:rPr>
          <w:rFonts w:ascii="Verdana" w:hAnsi="Verdana"/>
        </w:rPr>
      </w:pPr>
      <w:r w:rsidRPr="00345E8D">
        <w:rPr>
          <w:rFonts w:ascii="Verdana" w:hAnsi="Verdana"/>
        </w:rPr>
        <w:t>Alle eisen, zoals opgesteld in bijlage 1, moeten in de website opgenomen worden.</w:t>
      </w:r>
    </w:p>
    <w:p w:rsidR="003660C7" w:rsidRPr="00345E8D" w:rsidRDefault="003660C7" w:rsidP="009073DC">
      <w:pPr>
        <w:pStyle w:val="Lijstalinea"/>
        <w:numPr>
          <w:ilvl w:val="0"/>
          <w:numId w:val="11"/>
        </w:numPr>
        <w:spacing w:before="120" w:after="0" w:line="276" w:lineRule="auto"/>
        <w:ind w:left="714" w:hanging="357"/>
        <w:contextualSpacing w:val="0"/>
        <w:jc w:val="left"/>
        <w:rPr>
          <w:rFonts w:ascii="Verdana" w:hAnsi="Verdana"/>
        </w:rPr>
      </w:pPr>
      <w:r>
        <w:rPr>
          <w:rFonts w:ascii="Verdana" w:hAnsi="Verdana"/>
        </w:rPr>
        <w:t>De website dient minstens gedeeltelijk responsive te zijn voor de afmeting genoemd in bijlage 1. Dit zorgt ervoor dat de website ook op bepaalde mobiele apparaten weergegeven kan worden.</w:t>
      </w:r>
    </w:p>
    <w:p w:rsidR="00D354F2" w:rsidRPr="00345E8D" w:rsidRDefault="00D354F2">
      <w:pPr>
        <w:spacing w:before="0" w:after="160" w:line="259" w:lineRule="auto"/>
        <w:jc w:val="left"/>
        <w:rPr>
          <w:rFonts w:ascii="Verdana" w:hAnsi="Verdana"/>
        </w:rPr>
      </w:pPr>
      <w:r w:rsidRPr="00345E8D">
        <w:rPr>
          <w:rFonts w:ascii="Verdana" w:hAnsi="Verdana"/>
        </w:rPr>
        <w:br w:type="page"/>
      </w:r>
    </w:p>
    <w:p w:rsidR="0067486C" w:rsidRPr="00C32EC5" w:rsidRDefault="0067486C" w:rsidP="00C32EC5">
      <w:pPr>
        <w:pStyle w:val="Kop1"/>
        <w:rPr>
          <w:rFonts w:ascii="Verdana" w:hAnsi="Verdana"/>
          <w:b/>
          <w:sz w:val="72"/>
          <w:szCs w:val="72"/>
        </w:rPr>
      </w:pPr>
      <w:bookmarkStart w:id="104" w:name="_Toc525628772"/>
      <w:r w:rsidRPr="00C32EC5">
        <w:rPr>
          <w:rFonts w:ascii="Verdana" w:eastAsia="Tahoma" w:hAnsi="Verdana"/>
          <w:b/>
          <w:sz w:val="72"/>
          <w:szCs w:val="72"/>
        </w:rPr>
        <w:lastRenderedPageBreak/>
        <w:t>Werkbonnen</w:t>
      </w:r>
      <w:bookmarkEnd w:id="104"/>
    </w:p>
    <w:p w:rsidR="00D354F2" w:rsidRDefault="00345E8D" w:rsidP="00345E8D">
      <w:pPr>
        <w:pStyle w:val="Geenafstand"/>
        <w:jc w:val="left"/>
        <w:rPr>
          <w:rFonts w:ascii="Verdana" w:hAnsi="Verdana"/>
        </w:rPr>
      </w:pPr>
      <w:r>
        <w:rPr>
          <w:rFonts w:ascii="Verdana" w:hAnsi="Verdana"/>
        </w:rPr>
        <w:t>Op de volgende pagina’s staan de werkbonnen vermeld die uitgevoerd dienen te worden in samenwerking met de projecteigenaar. Uiteindelijk dienen deze werkbonnen ook ingeleverd te worden bij de projecteigenaar en worden deze beoordeeld door de projecteigenaar.</w:t>
      </w:r>
      <w:r w:rsidR="0067486C" w:rsidRPr="00345E8D">
        <w:rPr>
          <w:rFonts w:ascii="Verdana" w:hAnsi="Verdana"/>
        </w:rPr>
        <w:t xml:space="preserve"> </w:t>
      </w:r>
    </w:p>
    <w:p w:rsidR="00345E8D" w:rsidRDefault="00345E8D" w:rsidP="00345E8D">
      <w:pPr>
        <w:pStyle w:val="Geenafstand"/>
        <w:jc w:val="left"/>
        <w:rPr>
          <w:rFonts w:ascii="Verdana" w:hAnsi="Verdana"/>
        </w:rPr>
      </w:pPr>
    </w:p>
    <w:p w:rsidR="00345E8D" w:rsidRDefault="00345E8D" w:rsidP="00345E8D">
      <w:pPr>
        <w:pStyle w:val="Geenafstand"/>
        <w:spacing w:line="480" w:lineRule="auto"/>
        <w:jc w:val="left"/>
        <w:rPr>
          <w:rFonts w:ascii="Verdana" w:hAnsi="Verdana"/>
        </w:rPr>
      </w:pPr>
      <w:r>
        <w:rPr>
          <w:rFonts w:ascii="Verdana" w:hAnsi="Verdana"/>
        </w:rPr>
        <w:t>De volgende 5 werkbonnen dienen uitgevoerd te worden tijdens het project:</w:t>
      </w:r>
    </w:p>
    <w:p w:rsidR="00345E8D" w:rsidRDefault="00345E8D" w:rsidP="00345E8D">
      <w:pPr>
        <w:pStyle w:val="Geenafstand"/>
        <w:numPr>
          <w:ilvl w:val="0"/>
          <w:numId w:val="12"/>
        </w:numPr>
        <w:spacing w:line="480" w:lineRule="auto"/>
        <w:jc w:val="left"/>
        <w:rPr>
          <w:rFonts w:ascii="Verdana" w:hAnsi="Verdana"/>
        </w:rPr>
      </w:pPr>
      <w:r>
        <w:rPr>
          <w:rFonts w:ascii="Verdana" w:hAnsi="Verdana"/>
        </w:rPr>
        <w:t>Inrichten SCRUM bord;</w:t>
      </w:r>
    </w:p>
    <w:p w:rsidR="00345E8D" w:rsidRDefault="00345E8D" w:rsidP="00345E8D">
      <w:pPr>
        <w:pStyle w:val="Geenafstand"/>
        <w:numPr>
          <w:ilvl w:val="0"/>
          <w:numId w:val="12"/>
        </w:numPr>
        <w:spacing w:line="480" w:lineRule="auto"/>
        <w:jc w:val="left"/>
        <w:rPr>
          <w:rFonts w:ascii="Verdana" w:hAnsi="Verdana"/>
        </w:rPr>
      </w:pPr>
      <w:r>
        <w:rPr>
          <w:rFonts w:ascii="Verdana" w:hAnsi="Verdana"/>
        </w:rPr>
        <w:t xml:space="preserve">Creëren </w:t>
      </w:r>
      <w:r w:rsidR="00D52D40">
        <w:rPr>
          <w:rFonts w:ascii="Verdana" w:hAnsi="Verdana"/>
        </w:rPr>
        <w:t>video</w:t>
      </w:r>
      <w:r>
        <w:rPr>
          <w:rFonts w:ascii="Verdana" w:hAnsi="Verdana"/>
        </w:rPr>
        <w:t>;</w:t>
      </w:r>
    </w:p>
    <w:p w:rsidR="00345E8D" w:rsidRDefault="00345E8D" w:rsidP="00345E8D">
      <w:pPr>
        <w:pStyle w:val="Geenafstand"/>
        <w:numPr>
          <w:ilvl w:val="0"/>
          <w:numId w:val="12"/>
        </w:numPr>
        <w:spacing w:line="480" w:lineRule="auto"/>
        <w:jc w:val="left"/>
        <w:rPr>
          <w:rFonts w:ascii="Verdana" w:hAnsi="Verdana"/>
        </w:rPr>
      </w:pPr>
      <w:r>
        <w:rPr>
          <w:rFonts w:ascii="Verdana" w:hAnsi="Verdana"/>
        </w:rPr>
        <w:t xml:space="preserve">Terugkoppeling </w:t>
      </w:r>
      <w:r w:rsidR="00D32F15">
        <w:rPr>
          <w:rFonts w:ascii="Verdana" w:hAnsi="Verdana"/>
        </w:rPr>
        <w:t>opdrachtgever</w:t>
      </w:r>
      <w:r>
        <w:rPr>
          <w:rFonts w:ascii="Verdana" w:hAnsi="Verdana"/>
        </w:rPr>
        <w:t>;</w:t>
      </w:r>
    </w:p>
    <w:p w:rsidR="00345E8D" w:rsidRDefault="00345E8D" w:rsidP="00345E8D">
      <w:pPr>
        <w:pStyle w:val="Geenafstand"/>
        <w:numPr>
          <w:ilvl w:val="0"/>
          <w:numId w:val="12"/>
        </w:numPr>
        <w:spacing w:line="480" w:lineRule="auto"/>
        <w:jc w:val="left"/>
        <w:rPr>
          <w:rFonts w:ascii="Verdana" w:hAnsi="Verdana"/>
        </w:rPr>
      </w:pPr>
      <w:r>
        <w:rPr>
          <w:rFonts w:ascii="Verdana" w:hAnsi="Verdana"/>
        </w:rPr>
        <w:t>Realiseren website;</w:t>
      </w:r>
    </w:p>
    <w:p w:rsidR="00345E8D" w:rsidRDefault="00345E8D" w:rsidP="00345E8D">
      <w:pPr>
        <w:pStyle w:val="Geenafstand"/>
        <w:numPr>
          <w:ilvl w:val="0"/>
          <w:numId w:val="12"/>
        </w:numPr>
        <w:spacing w:line="480" w:lineRule="auto"/>
        <w:jc w:val="left"/>
        <w:rPr>
          <w:rFonts w:ascii="Verdana" w:hAnsi="Verdana"/>
        </w:rPr>
      </w:pPr>
      <w:r>
        <w:rPr>
          <w:rFonts w:ascii="Verdana" w:hAnsi="Verdana"/>
        </w:rPr>
        <w:t xml:space="preserve">Oplevering </w:t>
      </w:r>
      <w:r w:rsidR="00D32F15">
        <w:rPr>
          <w:rFonts w:ascii="Verdana" w:hAnsi="Verdana"/>
        </w:rPr>
        <w:t>opdrachtgever</w:t>
      </w:r>
      <w:r>
        <w:rPr>
          <w:rFonts w:ascii="Verdana" w:hAnsi="Verdana"/>
        </w:rPr>
        <w:t>.</w:t>
      </w:r>
    </w:p>
    <w:p w:rsidR="003451F5" w:rsidRDefault="003451F5">
      <w:pPr>
        <w:spacing w:before="0" w:after="160" w:line="259" w:lineRule="auto"/>
        <w:jc w:val="left"/>
        <w:rPr>
          <w:rFonts w:ascii="Verdana" w:hAnsi="Verdana"/>
        </w:rPr>
      </w:pPr>
      <w:r>
        <w:rPr>
          <w:rFonts w:ascii="Verdana" w:hAnsi="Verdana"/>
        </w:rPr>
        <w:br w:type="page"/>
      </w:r>
    </w:p>
    <w:p w:rsidR="003451F5" w:rsidRPr="00BB2A1A" w:rsidRDefault="00762DDF" w:rsidP="007603E2">
      <w:pPr>
        <w:pStyle w:val="Kop2"/>
        <w:jc w:val="left"/>
      </w:pPr>
      <w:bookmarkStart w:id="105" w:name="_Toc525628773"/>
      <w:r w:rsidRPr="00BB2A1A">
        <w:rPr>
          <w:noProof/>
        </w:rPr>
        <w:lastRenderedPageBreak/>
        <w:drawing>
          <wp:anchor distT="0" distB="0" distL="114300" distR="114300" simplePos="0" relativeHeight="251658240" behindDoc="1" locked="0" layoutInCell="1" allowOverlap="1">
            <wp:simplePos x="0" y="0"/>
            <wp:positionH relativeFrom="margin">
              <wp:posOffset>4003040</wp:posOffset>
            </wp:positionH>
            <wp:positionV relativeFrom="paragraph">
              <wp:posOffset>114300</wp:posOffset>
            </wp:positionV>
            <wp:extent cx="2581275" cy="1725118"/>
            <wp:effectExtent l="0" t="0" r="0" b="889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r w:rsidR="008727AD" w:rsidRPr="00BB2A1A">
        <w:t xml:space="preserve">Werkbon 1 – </w:t>
      </w:r>
      <w:r w:rsidR="00817A64">
        <w:t>Inrichten SCRUM bord</w:t>
      </w:r>
      <w:bookmarkEnd w:id="105"/>
    </w:p>
    <w:p w:rsidR="008727AD" w:rsidRPr="00BB2A1A" w:rsidRDefault="008727AD" w:rsidP="007603E2">
      <w:pPr>
        <w:jc w:val="left"/>
        <w:rPr>
          <w:rFonts w:ascii="Verdana" w:hAnsi="Verdana"/>
        </w:rPr>
      </w:pPr>
    </w:p>
    <w:tbl>
      <w:tblPr>
        <w:tblStyle w:val="Tabelraster"/>
        <w:tblW w:w="0" w:type="auto"/>
        <w:tblLook w:val="04A0" w:firstRow="1" w:lastRow="0" w:firstColumn="1" w:lastColumn="0" w:noHBand="0" w:noVBand="1"/>
      </w:tblPr>
      <w:tblGrid>
        <w:gridCol w:w="3114"/>
        <w:gridCol w:w="2977"/>
      </w:tblGrid>
      <w:tr w:rsidR="000C35ED" w:rsidRPr="00BB2A1A" w:rsidTr="00197E24">
        <w:tc>
          <w:tcPr>
            <w:tcW w:w="3114" w:type="dxa"/>
            <w:shd w:val="clear" w:color="auto" w:fill="EDEDED" w:themeFill="accent3" w:themeFillTint="33"/>
          </w:tcPr>
          <w:p w:rsidR="000C35ED" w:rsidRPr="00BB2A1A" w:rsidRDefault="000C35ED" w:rsidP="007603E2">
            <w:pPr>
              <w:jc w:val="left"/>
              <w:rPr>
                <w:rFonts w:ascii="Verdana" w:hAnsi="Verdana"/>
                <w:sz w:val="20"/>
                <w:szCs w:val="20"/>
              </w:rPr>
            </w:pPr>
            <w:r w:rsidRPr="00BB2A1A">
              <w:rPr>
                <w:rFonts w:ascii="Verdana" w:hAnsi="Verdana"/>
                <w:sz w:val="20"/>
                <w:szCs w:val="20"/>
              </w:rPr>
              <w:t>Project- / bonnummer:</w:t>
            </w:r>
          </w:p>
        </w:tc>
        <w:tc>
          <w:tcPr>
            <w:tcW w:w="2977" w:type="dxa"/>
          </w:tcPr>
          <w:p w:rsidR="000C35ED" w:rsidRPr="00BB2A1A" w:rsidRDefault="000C35ED" w:rsidP="007603E2">
            <w:pPr>
              <w:jc w:val="left"/>
              <w:rPr>
                <w:rFonts w:ascii="Verdana" w:hAnsi="Verdana"/>
                <w:sz w:val="20"/>
                <w:szCs w:val="20"/>
              </w:rPr>
            </w:pPr>
            <w:r w:rsidRPr="00BB2A1A">
              <w:rPr>
                <w:rFonts w:ascii="Verdana" w:hAnsi="Verdana"/>
                <w:sz w:val="20"/>
                <w:szCs w:val="20"/>
              </w:rPr>
              <w:t>1.01.01</w:t>
            </w:r>
          </w:p>
        </w:tc>
      </w:tr>
      <w:tr w:rsidR="000C35ED" w:rsidRPr="00BB2A1A" w:rsidTr="00197E24">
        <w:tc>
          <w:tcPr>
            <w:tcW w:w="3114" w:type="dxa"/>
            <w:shd w:val="clear" w:color="auto" w:fill="EDEDED" w:themeFill="accent3" w:themeFillTint="33"/>
          </w:tcPr>
          <w:p w:rsidR="000C35ED" w:rsidRPr="00BB2A1A" w:rsidRDefault="000C35ED" w:rsidP="007603E2">
            <w:pPr>
              <w:jc w:val="left"/>
              <w:rPr>
                <w:rFonts w:ascii="Verdana" w:hAnsi="Verdana"/>
                <w:sz w:val="20"/>
                <w:szCs w:val="20"/>
              </w:rPr>
            </w:pPr>
            <w:r w:rsidRPr="00BB2A1A">
              <w:rPr>
                <w:rFonts w:ascii="Verdana" w:hAnsi="Verdana"/>
                <w:sz w:val="20"/>
                <w:szCs w:val="20"/>
              </w:rPr>
              <w:t>Omschrijving:</w:t>
            </w:r>
          </w:p>
        </w:tc>
        <w:tc>
          <w:tcPr>
            <w:tcW w:w="2977" w:type="dxa"/>
          </w:tcPr>
          <w:p w:rsidR="000C35ED" w:rsidRPr="00BB2A1A" w:rsidRDefault="002C7086" w:rsidP="007603E2">
            <w:pPr>
              <w:jc w:val="left"/>
              <w:rPr>
                <w:rFonts w:ascii="Verdana" w:hAnsi="Verdana"/>
                <w:sz w:val="20"/>
                <w:szCs w:val="20"/>
              </w:rPr>
            </w:pPr>
            <w:r w:rsidRPr="00BB2A1A">
              <w:rPr>
                <w:rFonts w:ascii="Verdana" w:hAnsi="Verdana"/>
                <w:sz w:val="20"/>
                <w:szCs w:val="20"/>
              </w:rPr>
              <w:t>Inrichten SCRUM bord</w:t>
            </w:r>
          </w:p>
        </w:tc>
      </w:tr>
      <w:tr w:rsidR="000C35ED" w:rsidRPr="00BB2A1A" w:rsidTr="00197E24">
        <w:tc>
          <w:tcPr>
            <w:tcW w:w="3114" w:type="dxa"/>
            <w:shd w:val="clear" w:color="auto" w:fill="EDEDED" w:themeFill="accent3" w:themeFillTint="33"/>
          </w:tcPr>
          <w:p w:rsidR="000C35ED" w:rsidRPr="00BB2A1A" w:rsidRDefault="000C35ED" w:rsidP="007603E2">
            <w:pPr>
              <w:jc w:val="left"/>
              <w:rPr>
                <w:rFonts w:ascii="Verdana" w:hAnsi="Verdana"/>
                <w:sz w:val="20"/>
                <w:szCs w:val="20"/>
              </w:rPr>
            </w:pPr>
            <w:r w:rsidRPr="00BB2A1A">
              <w:rPr>
                <w:rFonts w:ascii="Verdana" w:hAnsi="Verdana"/>
                <w:sz w:val="20"/>
                <w:szCs w:val="20"/>
              </w:rPr>
              <w:t>Werknemers:</w:t>
            </w:r>
          </w:p>
        </w:tc>
        <w:tc>
          <w:tcPr>
            <w:tcW w:w="2977" w:type="dxa"/>
          </w:tcPr>
          <w:p w:rsidR="000C35ED" w:rsidRPr="00BB2A1A" w:rsidRDefault="000C35ED" w:rsidP="007603E2">
            <w:pPr>
              <w:jc w:val="left"/>
              <w:rPr>
                <w:rFonts w:ascii="Verdana" w:hAnsi="Verdana"/>
                <w:sz w:val="20"/>
                <w:szCs w:val="20"/>
              </w:rPr>
            </w:pPr>
          </w:p>
        </w:tc>
      </w:tr>
      <w:tr w:rsidR="000C35ED" w:rsidRPr="00BB2A1A" w:rsidTr="00197E24">
        <w:tc>
          <w:tcPr>
            <w:tcW w:w="3114" w:type="dxa"/>
            <w:shd w:val="clear" w:color="auto" w:fill="EDEDED" w:themeFill="accent3" w:themeFillTint="33"/>
          </w:tcPr>
          <w:p w:rsidR="000C35ED" w:rsidRPr="00BB2A1A" w:rsidRDefault="000C35ED" w:rsidP="007603E2">
            <w:pPr>
              <w:jc w:val="left"/>
              <w:rPr>
                <w:rFonts w:ascii="Verdana" w:hAnsi="Verdana"/>
                <w:sz w:val="20"/>
                <w:szCs w:val="20"/>
              </w:rPr>
            </w:pPr>
            <w:r w:rsidRPr="00BB2A1A">
              <w:rPr>
                <w:rFonts w:ascii="Verdana" w:hAnsi="Verdana"/>
                <w:sz w:val="20"/>
                <w:szCs w:val="20"/>
              </w:rPr>
              <w:t>Datum uitvoering:</w:t>
            </w:r>
          </w:p>
        </w:tc>
        <w:tc>
          <w:tcPr>
            <w:tcW w:w="2977" w:type="dxa"/>
          </w:tcPr>
          <w:p w:rsidR="000C35ED" w:rsidRPr="00BB2A1A" w:rsidRDefault="000C35ED" w:rsidP="007603E2">
            <w:pPr>
              <w:jc w:val="left"/>
              <w:rPr>
                <w:rFonts w:ascii="Verdana" w:hAnsi="Verdana"/>
                <w:sz w:val="20"/>
                <w:szCs w:val="20"/>
              </w:rPr>
            </w:pPr>
          </w:p>
        </w:tc>
      </w:tr>
    </w:tbl>
    <w:p w:rsidR="000C35ED" w:rsidRPr="00BB2A1A" w:rsidRDefault="000C35ED" w:rsidP="007603E2">
      <w:pPr>
        <w:jc w:val="left"/>
        <w:rPr>
          <w:rFonts w:ascii="Verdana" w:hAnsi="Verdana"/>
          <w:sz w:val="20"/>
          <w:szCs w:val="20"/>
        </w:rPr>
      </w:pPr>
    </w:p>
    <w:tbl>
      <w:tblPr>
        <w:tblStyle w:val="Tabelraster"/>
        <w:tblW w:w="0" w:type="auto"/>
        <w:tblLook w:val="04A0" w:firstRow="1" w:lastRow="0" w:firstColumn="1" w:lastColumn="0" w:noHBand="0" w:noVBand="1"/>
      </w:tblPr>
      <w:tblGrid>
        <w:gridCol w:w="3114"/>
        <w:gridCol w:w="5948"/>
      </w:tblGrid>
      <w:tr w:rsidR="00EF5ED3" w:rsidRPr="00BB2A1A" w:rsidTr="00197E24">
        <w:tc>
          <w:tcPr>
            <w:tcW w:w="3114" w:type="dxa"/>
            <w:tcBorders>
              <w:top w:val="nil"/>
              <w:left w:val="nil"/>
              <w:bottom w:val="single" w:sz="4" w:space="0" w:color="auto"/>
              <w:right w:val="nil"/>
            </w:tcBorders>
          </w:tcPr>
          <w:p w:rsidR="00EF5ED3" w:rsidRPr="00BB2A1A" w:rsidRDefault="002C7086" w:rsidP="007603E2">
            <w:pPr>
              <w:jc w:val="left"/>
              <w:rPr>
                <w:rFonts w:ascii="Verdana" w:hAnsi="Verdana"/>
                <w:b/>
                <w:sz w:val="20"/>
                <w:szCs w:val="20"/>
              </w:rPr>
            </w:pPr>
            <w:r w:rsidRPr="00BB2A1A">
              <w:rPr>
                <w:rFonts w:ascii="Verdana" w:hAnsi="Verdana"/>
                <w:b/>
                <w:sz w:val="20"/>
                <w:szCs w:val="20"/>
              </w:rPr>
              <w:t>Projectgroep</w:t>
            </w:r>
            <w:r w:rsidR="00EF5ED3" w:rsidRPr="00BB2A1A">
              <w:rPr>
                <w:rFonts w:ascii="Verdana" w:hAnsi="Verdana"/>
                <w:b/>
                <w:sz w:val="20"/>
                <w:szCs w:val="20"/>
              </w:rPr>
              <w:t>:</w:t>
            </w:r>
          </w:p>
        </w:tc>
        <w:tc>
          <w:tcPr>
            <w:tcW w:w="5948" w:type="dxa"/>
            <w:tcBorders>
              <w:top w:val="nil"/>
              <w:left w:val="nil"/>
              <w:bottom w:val="single" w:sz="4" w:space="0" w:color="auto"/>
              <w:right w:val="nil"/>
            </w:tcBorders>
          </w:tcPr>
          <w:p w:rsidR="00EF5ED3" w:rsidRPr="00BB2A1A" w:rsidRDefault="00EF5ED3" w:rsidP="007603E2">
            <w:pPr>
              <w:jc w:val="left"/>
              <w:rPr>
                <w:rFonts w:ascii="Verdana" w:hAnsi="Verdana"/>
                <w:sz w:val="20"/>
                <w:szCs w:val="20"/>
              </w:rPr>
            </w:pPr>
          </w:p>
        </w:tc>
      </w:tr>
      <w:tr w:rsidR="00EF5ED3" w:rsidRPr="00BB2A1A" w:rsidTr="00197E24">
        <w:tc>
          <w:tcPr>
            <w:tcW w:w="3114" w:type="dxa"/>
            <w:tcBorders>
              <w:top w:val="single" w:sz="4" w:space="0" w:color="auto"/>
            </w:tcBorders>
            <w:shd w:val="clear" w:color="auto" w:fill="EDEDED" w:themeFill="accent3" w:themeFillTint="33"/>
          </w:tcPr>
          <w:p w:rsidR="00EF5ED3" w:rsidRPr="00BB2A1A" w:rsidRDefault="00EF5ED3" w:rsidP="007603E2">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EF5ED3" w:rsidRPr="00BB2A1A" w:rsidRDefault="002C7086" w:rsidP="007603E2">
            <w:pPr>
              <w:jc w:val="left"/>
              <w:rPr>
                <w:rFonts w:ascii="Verdana" w:hAnsi="Verdana"/>
                <w:sz w:val="20"/>
                <w:szCs w:val="20"/>
              </w:rPr>
            </w:pPr>
            <w:r w:rsidRPr="00BB2A1A">
              <w:rPr>
                <w:rFonts w:ascii="Verdana" w:hAnsi="Verdana"/>
                <w:sz w:val="20"/>
                <w:szCs w:val="20"/>
              </w:rPr>
              <w:t xml:space="preserve">Projectgroep </w:t>
            </w:r>
            <w:r w:rsidRPr="00A91B10">
              <w:rPr>
                <w:rFonts w:ascii="Verdana" w:hAnsi="Verdana"/>
                <w:b/>
                <w:sz w:val="20"/>
                <w:szCs w:val="20"/>
              </w:rPr>
              <w:t>X</w:t>
            </w:r>
          </w:p>
        </w:tc>
      </w:tr>
      <w:tr w:rsidR="00EF5ED3" w:rsidRPr="00BB2A1A" w:rsidTr="00197E24">
        <w:tc>
          <w:tcPr>
            <w:tcW w:w="3114" w:type="dxa"/>
            <w:shd w:val="clear" w:color="auto" w:fill="EDEDED" w:themeFill="accent3" w:themeFillTint="33"/>
          </w:tcPr>
          <w:p w:rsidR="00EF5ED3" w:rsidRPr="00BB2A1A" w:rsidRDefault="002C7086" w:rsidP="007603E2">
            <w:pPr>
              <w:jc w:val="left"/>
              <w:rPr>
                <w:rFonts w:ascii="Verdana" w:hAnsi="Verdana"/>
                <w:sz w:val="20"/>
                <w:szCs w:val="20"/>
              </w:rPr>
            </w:pPr>
            <w:r w:rsidRPr="00BB2A1A">
              <w:rPr>
                <w:rFonts w:ascii="Verdana" w:hAnsi="Verdana"/>
                <w:sz w:val="20"/>
                <w:szCs w:val="20"/>
              </w:rPr>
              <w:t>Locatie</w:t>
            </w:r>
            <w:r w:rsidR="00EF5ED3" w:rsidRPr="00BB2A1A">
              <w:rPr>
                <w:rFonts w:ascii="Verdana" w:hAnsi="Verdana"/>
                <w:sz w:val="20"/>
                <w:szCs w:val="20"/>
              </w:rPr>
              <w:t>:</w:t>
            </w:r>
          </w:p>
        </w:tc>
        <w:tc>
          <w:tcPr>
            <w:tcW w:w="5948" w:type="dxa"/>
          </w:tcPr>
          <w:p w:rsidR="00EF5ED3" w:rsidRPr="00BB2A1A" w:rsidRDefault="00EF5ED3" w:rsidP="007603E2">
            <w:pPr>
              <w:jc w:val="left"/>
              <w:rPr>
                <w:rFonts w:ascii="Verdana" w:hAnsi="Verdana"/>
                <w:sz w:val="20"/>
                <w:szCs w:val="20"/>
              </w:rPr>
            </w:pPr>
          </w:p>
        </w:tc>
      </w:tr>
      <w:tr w:rsidR="00EF5ED3" w:rsidRPr="00BB2A1A" w:rsidTr="00197E24">
        <w:tc>
          <w:tcPr>
            <w:tcW w:w="3114" w:type="dxa"/>
            <w:shd w:val="clear" w:color="auto" w:fill="EDEDED" w:themeFill="accent3" w:themeFillTint="33"/>
          </w:tcPr>
          <w:p w:rsidR="00EF5ED3" w:rsidRPr="00BB2A1A" w:rsidRDefault="00EF5ED3" w:rsidP="007603E2">
            <w:pPr>
              <w:jc w:val="left"/>
              <w:rPr>
                <w:rFonts w:ascii="Verdana" w:hAnsi="Verdana"/>
                <w:sz w:val="20"/>
                <w:szCs w:val="20"/>
              </w:rPr>
            </w:pPr>
            <w:r w:rsidRPr="00BB2A1A">
              <w:rPr>
                <w:rFonts w:ascii="Verdana" w:hAnsi="Verdana"/>
                <w:sz w:val="20"/>
                <w:szCs w:val="20"/>
              </w:rPr>
              <w:t>Telefoon:</w:t>
            </w:r>
          </w:p>
        </w:tc>
        <w:tc>
          <w:tcPr>
            <w:tcW w:w="5948" w:type="dxa"/>
          </w:tcPr>
          <w:p w:rsidR="00EF5ED3" w:rsidRPr="00BB2A1A" w:rsidRDefault="00EF5ED3" w:rsidP="007603E2">
            <w:pPr>
              <w:jc w:val="left"/>
              <w:rPr>
                <w:rFonts w:ascii="Verdana" w:hAnsi="Verdana"/>
                <w:sz w:val="20"/>
                <w:szCs w:val="20"/>
              </w:rPr>
            </w:pPr>
          </w:p>
        </w:tc>
      </w:tr>
    </w:tbl>
    <w:p w:rsidR="00B0395E" w:rsidRPr="00BB2A1A" w:rsidRDefault="00B0395E" w:rsidP="007603E2">
      <w:pPr>
        <w:jc w:val="left"/>
        <w:rPr>
          <w:rFonts w:ascii="Verdana" w:hAnsi="Verdana"/>
          <w:sz w:val="20"/>
          <w:szCs w:val="20"/>
        </w:rPr>
      </w:pPr>
    </w:p>
    <w:tbl>
      <w:tblPr>
        <w:tblStyle w:val="Tabelraster"/>
        <w:tblW w:w="0" w:type="auto"/>
        <w:tblLook w:val="04A0" w:firstRow="1" w:lastRow="0" w:firstColumn="1" w:lastColumn="0" w:noHBand="0" w:noVBand="1"/>
      </w:tblPr>
      <w:tblGrid>
        <w:gridCol w:w="9062"/>
      </w:tblGrid>
      <w:tr w:rsidR="002A57B5" w:rsidRPr="00BB2A1A" w:rsidTr="00F83EF2">
        <w:tc>
          <w:tcPr>
            <w:tcW w:w="9062" w:type="dxa"/>
            <w:tcBorders>
              <w:top w:val="nil"/>
              <w:left w:val="nil"/>
              <w:bottom w:val="single" w:sz="4" w:space="0" w:color="auto"/>
              <w:right w:val="nil"/>
            </w:tcBorders>
          </w:tcPr>
          <w:p w:rsidR="002A57B5" w:rsidRPr="00BB2A1A" w:rsidRDefault="002A57B5" w:rsidP="007603E2">
            <w:pPr>
              <w:jc w:val="left"/>
              <w:rPr>
                <w:rFonts w:ascii="Verdana" w:hAnsi="Verdana"/>
                <w:b/>
                <w:sz w:val="20"/>
                <w:szCs w:val="20"/>
              </w:rPr>
            </w:pPr>
            <w:r w:rsidRPr="00BB2A1A">
              <w:rPr>
                <w:rFonts w:ascii="Verdana" w:hAnsi="Verdana"/>
                <w:b/>
                <w:sz w:val="20"/>
                <w:szCs w:val="20"/>
              </w:rPr>
              <w:t>Omschrijving probleem/te verrichten werkzaamheden:</w:t>
            </w:r>
          </w:p>
        </w:tc>
      </w:tr>
      <w:tr w:rsidR="002A57B5" w:rsidRPr="00BB2A1A" w:rsidTr="00F83EF2">
        <w:trPr>
          <w:trHeight w:val="1106"/>
        </w:trPr>
        <w:tc>
          <w:tcPr>
            <w:tcW w:w="9062" w:type="dxa"/>
            <w:tcBorders>
              <w:top w:val="single" w:sz="4" w:space="0" w:color="auto"/>
            </w:tcBorders>
          </w:tcPr>
          <w:p w:rsidR="00F83EF2" w:rsidRPr="00BB2A1A" w:rsidRDefault="00180369" w:rsidP="007603E2">
            <w:pPr>
              <w:jc w:val="left"/>
              <w:rPr>
                <w:rFonts w:ascii="Verdana" w:hAnsi="Verdana"/>
                <w:sz w:val="20"/>
                <w:szCs w:val="20"/>
              </w:rPr>
            </w:pPr>
            <w:r>
              <w:rPr>
                <w:rFonts w:ascii="Verdana" w:hAnsi="Verdana"/>
                <w:sz w:val="20"/>
                <w:szCs w:val="20"/>
              </w:rPr>
              <w:t>Als groep richt je de SCRUM borden in om te zorgen dat je een duidelijke en overzichtelij</w:t>
            </w:r>
            <w:r w:rsidR="00AB2698">
              <w:rPr>
                <w:rFonts w:ascii="Verdana" w:hAnsi="Verdana"/>
                <w:sz w:val="20"/>
                <w:szCs w:val="20"/>
              </w:rPr>
              <w:t>ke start maakt van het project zodat je</w:t>
            </w:r>
            <w:r>
              <w:rPr>
                <w:rFonts w:ascii="Verdana" w:hAnsi="Verdana"/>
                <w:sz w:val="20"/>
                <w:szCs w:val="20"/>
              </w:rPr>
              <w:t xml:space="preserve"> dit project goed kunt onderhouden.</w:t>
            </w:r>
          </w:p>
        </w:tc>
      </w:tr>
    </w:tbl>
    <w:p w:rsidR="002A57B5" w:rsidRPr="00BB2A1A" w:rsidRDefault="002A57B5" w:rsidP="007603E2">
      <w:pPr>
        <w:jc w:val="left"/>
        <w:rPr>
          <w:rFonts w:ascii="Verdana" w:hAnsi="Verdana"/>
          <w:sz w:val="20"/>
          <w:szCs w:val="20"/>
        </w:rPr>
      </w:pPr>
    </w:p>
    <w:tbl>
      <w:tblPr>
        <w:tblStyle w:val="Tabelraster"/>
        <w:tblW w:w="0" w:type="auto"/>
        <w:tblLook w:val="04A0" w:firstRow="1" w:lastRow="0" w:firstColumn="1" w:lastColumn="0" w:noHBand="0" w:noVBand="1"/>
      </w:tblPr>
      <w:tblGrid>
        <w:gridCol w:w="2265"/>
        <w:gridCol w:w="1983"/>
        <w:gridCol w:w="282"/>
        <w:gridCol w:w="2266"/>
        <w:gridCol w:w="2266"/>
      </w:tblGrid>
      <w:tr w:rsidR="002A57B5" w:rsidRPr="00BB2A1A" w:rsidTr="00F83EF2">
        <w:tc>
          <w:tcPr>
            <w:tcW w:w="4248" w:type="dxa"/>
            <w:gridSpan w:val="2"/>
            <w:tcBorders>
              <w:top w:val="nil"/>
              <w:left w:val="nil"/>
              <w:bottom w:val="single" w:sz="4" w:space="0" w:color="auto"/>
              <w:right w:val="nil"/>
            </w:tcBorders>
          </w:tcPr>
          <w:p w:rsidR="002A57B5" w:rsidRPr="00BB2A1A" w:rsidRDefault="002A57B5" w:rsidP="007603E2">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2A57B5" w:rsidRPr="00BB2A1A" w:rsidRDefault="002A57B5" w:rsidP="007603E2">
            <w:pPr>
              <w:jc w:val="left"/>
              <w:rPr>
                <w:rFonts w:ascii="Verdana" w:hAnsi="Verdana"/>
                <w:b/>
                <w:sz w:val="20"/>
                <w:szCs w:val="20"/>
              </w:rPr>
            </w:pPr>
          </w:p>
        </w:tc>
        <w:tc>
          <w:tcPr>
            <w:tcW w:w="2266" w:type="dxa"/>
            <w:tcBorders>
              <w:top w:val="nil"/>
              <w:left w:val="nil"/>
              <w:bottom w:val="single" w:sz="4" w:space="0" w:color="auto"/>
              <w:right w:val="nil"/>
            </w:tcBorders>
          </w:tcPr>
          <w:p w:rsidR="002A57B5" w:rsidRPr="00BB2A1A" w:rsidRDefault="002A57B5" w:rsidP="007603E2">
            <w:pPr>
              <w:jc w:val="left"/>
              <w:rPr>
                <w:rFonts w:ascii="Verdana" w:hAnsi="Verdana"/>
                <w:b/>
                <w:sz w:val="20"/>
                <w:szCs w:val="20"/>
              </w:rPr>
            </w:pPr>
          </w:p>
        </w:tc>
        <w:tc>
          <w:tcPr>
            <w:tcW w:w="2266" w:type="dxa"/>
            <w:tcBorders>
              <w:top w:val="nil"/>
              <w:left w:val="nil"/>
              <w:bottom w:val="single" w:sz="4" w:space="0" w:color="auto"/>
              <w:right w:val="nil"/>
            </w:tcBorders>
          </w:tcPr>
          <w:p w:rsidR="002A57B5" w:rsidRPr="00BB2A1A" w:rsidRDefault="002A57B5" w:rsidP="007603E2">
            <w:pPr>
              <w:jc w:val="left"/>
              <w:rPr>
                <w:rFonts w:ascii="Verdana" w:hAnsi="Verdana"/>
                <w:b/>
                <w:sz w:val="20"/>
                <w:szCs w:val="20"/>
              </w:rPr>
            </w:pPr>
          </w:p>
        </w:tc>
      </w:tr>
      <w:tr w:rsidR="002A57B5" w:rsidRPr="00BB2A1A" w:rsidTr="00197E24">
        <w:tc>
          <w:tcPr>
            <w:tcW w:w="2265" w:type="dxa"/>
            <w:tcBorders>
              <w:top w:val="single" w:sz="4" w:space="0" w:color="auto"/>
            </w:tcBorders>
            <w:shd w:val="clear" w:color="auto" w:fill="EDEDED" w:themeFill="accent3" w:themeFillTint="33"/>
          </w:tcPr>
          <w:p w:rsidR="002A57B5" w:rsidRPr="00BB2A1A" w:rsidRDefault="002A57B5" w:rsidP="007603E2">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2A57B5" w:rsidRPr="00BB2A1A" w:rsidRDefault="002A57B5" w:rsidP="007603E2">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2A57B5" w:rsidRPr="00BB2A1A" w:rsidRDefault="002A57B5" w:rsidP="007603E2">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2A57B5" w:rsidRPr="00BB2A1A" w:rsidRDefault="002A57B5" w:rsidP="007603E2">
            <w:pPr>
              <w:jc w:val="left"/>
              <w:rPr>
                <w:rFonts w:ascii="Verdana" w:hAnsi="Verdana"/>
                <w:b/>
                <w:sz w:val="20"/>
                <w:szCs w:val="20"/>
              </w:rPr>
            </w:pPr>
            <w:r w:rsidRPr="00BB2A1A">
              <w:rPr>
                <w:rFonts w:ascii="Verdana" w:hAnsi="Verdana"/>
                <w:b/>
                <w:sz w:val="20"/>
                <w:szCs w:val="20"/>
              </w:rPr>
              <w:t>Ingeleverd</w:t>
            </w:r>
          </w:p>
        </w:tc>
      </w:tr>
      <w:tr w:rsidR="002A57B5" w:rsidRPr="00BB2A1A" w:rsidTr="002A57B5">
        <w:tc>
          <w:tcPr>
            <w:tcW w:w="2265" w:type="dxa"/>
          </w:tcPr>
          <w:p w:rsidR="002A57B5" w:rsidRPr="00BB2A1A" w:rsidRDefault="002A57B5" w:rsidP="007603E2">
            <w:pPr>
              <w:jc w:val="left"/>
              <w:rPr>
                <w:rFonts w:ascii="Verdana" w:hAnsi="Verdana"/>
                <w:b/>
                <w:sz w:val="20"/>
                <w:szCs w:val="20"/>
              </w:rPr>
            </w:pPr>
          </w:p>
        </w:tc>
        <w:tc>
          <w:tcPr>
            <w:tcW w:w="2265" w:type="dxa"/>
            <w:gridSpan w:val="2"/>
          </w:tcPr>
          <w:p w:rsidR="002A57B5" w:rsidRPr="00BB2A1A" w:rsidRDefault="002A57B5" w:rsidP="007603E2">
            <w:pPr>
              <w:jc w:val="left"/>
              <w:rPr>
                <w:rFonts w:ascii="Verdana" w:hAnsi="Verdana"/>
                <w:b/>
                <w:sz w:val="20"/>
                <w:szCs w:val="20"/>
              </w:rPr>
            </w:pPr>
          </w:p>
        </w:tc>
        <w:tc>
          <w:tcPr>
            <w:tcW w:w="2266" w:type="dxa"/>
          </w:tcPr>
          <w:p w:rsidR="002A57B5" w:rsidRPr="00BB2A1A" w:rsidRDefault="002A57B5" w:rsidP="007603E2">
            <w:pPr>
              <w:jc w:val="left"/>
              <w:rPr>
                <w:rFonts w:ascii="Verdana" w:hAnsi="Verdana"/>
                <w:b/>
                <w:sz w:val="20"/>
                <w:szCs w:val="20"/>
              </w:rPr>
            </w:pPr>
          </w:p>
        </w:tc>
        <w:tc>
          <w:tcPr>
            <w:tcW w:w="2266" w:type="dxa"/>
          </w:tcPr>
          <w:p w:rsidR="002A57B5" w:rsidRPr="00BB2A1A" w:rsidRDefault="002A57B5" w:rsidP="007603E2">
            <w:pPr>
              <w:jc w:val="left"/>
              <w:rPr>
                <w:rFonts w:ascii="Verdana" w:hAnsi="Verdana"/>
                <w:b/>
                <w:sz w:val="20"/>
                <w:szCs w:val="20"/>
              </w:rPr>
            </w:pPr>
          </w:p>
        </w:tc>
      </w:tr>
      <w:tr w:rsidR="002A57B5" w:rsidRPr="00BB2A1A" w:rsidTr="002A57B5">
        <w:tc>
          <w:tcPr>
            <w:tcW w:w="2265" w:type="dxa"/>
          </w:tcPr>
          <w:p w:rsidR="002A57B5" w:rsidRPr="00BB2A1A" w:rsidRDefault="002A57B5" w:rsidP="007603E2">
            <w:pPr>
              <w:jc w:val="left"/>
              <w:rPr>
                <w:rFonts w:ascii="Verdana" w:hAnsi="Verdana"/>
                <w:b/>
                <w:sz w:val="20"/>
                <w:szCs w:val="20"/>
              </w:rPr>
            </w:pPr>
          </w:p>
        </w:tc>
        <w:tc>
          <w:tcPr>
            <w:tcW w:w="2265" w:type="dxa"/>
            <w:gridSpan w:val="2"/>
          </w:tcPr>
          <w:p w:rsidR="002A57B5" w:rsidRPr="00BB2A1A" w:rsidRDefault="002A57B5" w:rsidP="007603E2">
            <w:pPr>
              <w:jc w:val="left"/>
              <w:rPr>
                <w:rFonts w:ascii="Verdana" w:hAnsi="Verdana"/>
                <w:b/>
                <w:sz w:val="20"/>
                <w:szCs w:val="20"/>
              </w:rPr>
            </w:pPr>
          </w:p>
        </w:tc>
        <w:tc>
          <w:tcPr>
            <w:tcW w:w="2266" w:type="dxa"/>
          </w:tcPr>
          <w:p w:rsidR="002A57B5" w:rsidRPr="00BB2A1A" w:rsidRDefault="002A57B5" w:rsidP="007603E2">
            <w:pPr>
              <w:jc w:val="left"/>
              <w:rPr>
                <w:rFonts w:ascii="Verdana" w:hAnsi="Verdana"/>
                <w:b/>
                <w:sz w:val="20"/>
                <w:szCs w:val="20"/>
              </w:rPr>
            </w:pPr>
          </w:p>
        </w:tc>
        <w:tc>
          <w:tcPr>
            <w:tcW w:w="2266" w:type="dxa"/>
          </w:tcPr>
          <w:p w:rsidR="002A57B5" w:rsidRPr="00BB2A1A" w:rsidRDefault="002A57B5" w:rsidP="007603E2">
            <w:pPr>
              <w:jc w:val="left"/>
              <w:rPr>
                <w:rFonts w:ascii="Verdana" w:hAnsi="Verdana"/>
                <w:b/>
                <w:sz w:val="20"/>
                <w:szCs w:val="20"/>
              </w:rPr>
            </w:pPr>
          </w:p>
        </w:tc>
      </w:tr>
      <w:tr w:rsidR="002A57B5" w:rsidRPr="00BB2A1A" w:rsidTr="002A57B5">
        <w:tc>
          <w:tcPr>
            <w:tcW w:w="2265" w:type="dxa"/>
          </w:tcPr>
          <w:p w:rsidR="002A57B5" w:rsidRPr="00BB2A1A" w:rsidRDefault="002A57B5" w:rsidP="007603E2">
            <w:pPr>
              <w:jc w:val="left"/>
              <w:rPr>
                <w:rFonts w:ascii="Verdana" w:hAnsi="Verdana"/>
                <w:b/>
                <w:sz w:val="20"/>
                <w:szCs w:val="20"/>
              </w:rPr>
            </w:pPr>
          </w:p>
        </w:tc>
        <w:tc>
          <w:tcPr>
            <w:tcW w:w="2265" w:type="dxa"/>
            <w:gridSpan w:val="2"/>
          </w:tcPr>
          <w:p w:rsidR="002A57B5" w:rsidRPr="00BB2A1A" w:rsidRDefault="002A57B5" w:rsidP="007603E2">
            <w:pPr>
              <w:jc w:val="left"/>
              <w:rPr>
                <w:rFonts w:ascii="Verdana" w:hAnsi="Verdana"/>
                <w:b/>
                <w:sz w:val="20"/>
                <w:szCs w:val="20"/>
              </w:rPr>
            </w:pPr>
          </w:p>
        </w:tc>
        <w:tc>
          <w:tcPr>
            <w:tcW w:w="2266" w:type="dxa"/>
          </w:tcPr>
          <w:p w:rsidR="002A57B5" w:rsidRPr="00BB2A1A" w:rsidRDefault="002A57B5" w:rsidP="007603E2">
            <w:pPr>
              <w:jc w:val="left"/>
              <w:rPr>
                <w:rFonts w:ascii="Verdana" w:hAnsi="Verdana"/>
                <w:b/>
                <w:sz w:val="20"/>
                <w:szCs w:val="20"/>
              </w:rPr>
            </w:pPr>
          </w:p>
        </w:tc>
        <w:tc>
          <w:tcPr>
            <w:tcW w:w="2266" w:type="dxa"/>
          </w:tcPr>
          <w:p w:rsidR="002A57B5" w:rsidRPr="00BB2A1A" w:rsidRDefault="002A57B5" w:rsidP="007603E2">
            <w:pPr>
              <w:jc w:val="left"/>
              <w:rPr>
                <w:rFonts w:ascii="Verdana" w:hAnsi="Verdana"/>
                <w:b/>
                <w:sz w:val="20"/>
                <w:szCs w:val="20"/>
              </w:rPr>
            </w:pPr>
          </w:p>
        </w:tc>
      </w:tr>
    </w:tbl>
    <w:p w:rsidR="002A57B5" w:rsidRPr="00BB2A1A" w:rsidRDefault="002A57B5" w:rsidP="007603E2">
      <w:pPr>
        <w:jc w:val="left"/>
        <w:rPr>
          <w:rFonts w:ascii="Verdana" w:hAnsi="Verdana"/>
          <w:b/>
          <w:sz w:val="20"/>
          <w:szCs w:val="20"/>
        </w:rPr>
      </w:pPr>
    </w:p>
    <w:tbl>
      <w:tblPr>
        <w:tblStyle w:val="Tabelraster"/>
        <w:tblW w:w="0" w:type="auto"/>
        <w:tblLook w:val="04A0" w:firstRow="1" w:lastRow="0" w:firstColumn="1" w:lastColumn="0" w:noHBand="0" w:noVBand="1"/>
      </w:tblPr>
      <w:tblGrid>
        <w:gridCol w:w="1812"/>
        <w:gridCol w:w="1449"/>
        <w:gridCol w:w="363"/>
        <w:gridCol w:w="1813"/>
        <w:gridCol w:w="3635"/>
      </w:tblGrid>
      <w:tr w:rsidR="00F83EF2" w:rsidRPr="00BB2A1A" w:rsidTr="00F83EF2">
        <w:tc>
          <w:tcPr>
            <w:tcW w:w="1812" w:type="dxa"/>
            <w:tcBorders>
              <w:top w:val="nil"/>
              <w:left w:val="nil"/>
              <w:bottom w:val="single" w:sz="4" w:space="0" w:color="auto"/>
              <w:right w:val="nil"/>
            </w:tcBorders>
          </w:tcPr>
          <w:p w:rsidR="00F83EF2" w:rsidRPr="00BB2A1A" w:rsidRDefault="00F83EF2" w:rsidP="007603E2">
            <w:pPr>
              <w:jc w:val="left"/>
              <w:rPr>
                <w:rFonts w:ascii="Verdana" w:hAnsi="Verdana"/>
                <w:b/>
                <w:sz w:val="20"/>
                <w:szCs w:val="20"/>
              </w:rPr>
            </w:pPr>
            <w:r w:rsidRPr="00BB2A1A">
              <w:rPr>
                <w:rFonts w:ascii="Verdana" w:hAnsi="Verdana"/>
                <w:b/>
                <w:sz w:val="20"/>
                <w:szCs w:val="20"/>
              </w:rPr>
              <w:t>Urenstaat</w:t>
            </w:r>
          </w:p>
        </w:tc>
        <w:tc>
          <w:tcPr>
            <w:tcW w:w="1812" w:type="dxa"/>
            <w:gridSpan w:val="2"/>
            <w:tcBorders>
              <w:top w:val="nil"/>
              <w:left w:val="nil"/>
              <w:bottom w:val="single" w:sz="4" w:space="0" w:color="auto"/>
              <w:right w:val="nil"/>
            </w:tcBorders>
          </w:tcPr>
          <w:p w:rsidR="00F83EF2" w:rsidRPr="00BB2A1A" w:rsidRDefault="00F83EF2" w:rsidP="007603E2">
            <w:pPr>
              <w:jc w:val="left"/>
              <w:rPr>
                <w:rFonts w:ascii="Verdana" w:hAnsi="Verdana"/>
                <w:b/>
                <w:sz w:val="20"/>
                <w:szCs w:val="20"/>
              </w:rPr>
            </w:pPr>
          </w:p>
        </w:tc>
        <w:tc>
          <w:tcPr>
            <w:tcW w:w="1813" w:type="dxa"/>
            <w:tcBorders>
              <w:top w:val="nil"/>
              <w:left w:val="nil"/>
              <w:bottom w:val="single" w:sz="4" w:space="0" w:color="auto"/>
              <w:right w:val="nil"/>
            </w:tcBorders>
          </w:tcPr>
          <w:p w:rsidR="00F83EF2" w:rsidRPr="00BB2A1A" w:rsidRDefault="00F83EF2" w:rsidP="007603E2">
            <w:pPr>
              <w:jc w:val="left"/>
              <w:rPr>
                <w:rFonts w:ascii="Verdana" w:hAnsi="Verdana"/>
                <w:b/>
                <w:sz w:val="20"/>
                <w:szCs w:val="20"/>
              </w:rPr>
            </w:pPr>
          </w:p>
        </w:tc>
        <w:tc>
          <w:tcPr>
            <w:tcW w:w="3635" w:type="dxa"/>
            <w:tcBorders>
              <w:top w:val="nil"/>
              <w:left w:val="nil"/>
              <w:bottom w:val="single" w:sz="4" w:space="0" w:color="auto"/>
              <w:right w:val="nil"/>
            </w:tcBorders>
          </w:tcPr>
          <w:p w:rsidR="00F83EF2" w:rsidRPr="00BB2A1A" w:rsidRDefault="00F83EF2" w:rsidP="007603E2">
            <w:pPr>
              <w:jc w:val="left"/>
              <w:rPr>
                <w:rFonts w:ascii="Verdana" w:hAnsi="Verdana"/>
                <w:b/>
                <w:sz w:val="20"/>
                <w:szCs w:val="20"/>
              </w:rPr>
            </w:pPr>
          </w:p>
        </w:tc>
      </w:tr>
      <w:tr w:rsidR="00F83EF2" w:rsidRPr="00BB2A1A" w:rsidTr="00197E24">
        <w:tc>
          <w:tcPr>
            <w:tcW w:w="1812" w:type="dxa"/>
            <w:tcBorders>
              <w:top w:val="single" w:sz="4" w:space="0" w:color="auto"/>
            </w:tcBorders>
            <w:shd w:val="clear" w:color="auto" w:fill="EDEDED" w:themeFill="accent3" w:themeFillTint="33"/>
          </w:tcPr>
          <w:p w:rsidR="00F83EF2" w:rsidRPr="00BB2A1A" w:rsidRDefault="00F83EF2" w:rsidP="007603E2">
            <w:pPr>
              <w:jc w:val="left"/>
              <w:rPr>
                <w:rFonts w:ascii="Verdana" w:hAnsi="Verdana"/>
                <w:b/>
                <w:sz w:val="20"/>
                <w:szCs w:val="20"/>
              </w:rPr>
            </w:pPr>
            <w:r w:rsidRPr="00BB2A1A">
              <w:rPr>
                <w:rFonts w:ascii="Verdana" w:hAnsi="Verdana"/>
                <w:b/>
                <w:sz w:val="20"/>
                <w:szCs w:val="20"/>
              </w:rPr>
              <w:t>Datum van</w:t>
            </w:r>
          </w:p>
        </w:tc>
        <w:tc>
          <w:tcPr>
            <w:tcW w:w="1812" w:type="dxa"/>
            <w:gridSpan w:val="2"/>
            <w:tcBorders>
              <w:top w:val="single" w:sz="4" w:space="0" w:color="auto"/>
            </w:tcBorders>
            <w:shd w:val="clear" w:color="auto" w:fill="EDEDED" w:themeFill="accent3" w:themeFillTint="33"/>
          </w:tcPr>
          <w:p w:rsidR="00F83EF2" w:rsidRPr="00BB2A1A" w:rsidRDefault="00F83EF2" w:rsidP="007603E2">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F83EF2" w:rsidRPr="00BB2A1A" w:rsidRDefault="00F83EF2" w:rsidP="007603E2">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F83EF2" w:rsidRPr="00BB2A1A" w:rsidRDefault="00F83EF2" w:rsidP="007603E2">
            <w:pPr>
              <w:jc w:val="left"/>
              <w:rPr>
                <w:rFonts w:ascii="Verdana" w:hAnsi="Verdana"/>
                <w:b/>
                <w:sz w:val="20"/>
                <w:szCs w:val="20"/>
              </w:rPr>
            </w:pPr>
            <w:r w:rsidRPr="00BB2A1A">
              <w:rPr>
                <w:rFonts w:ascii="Verdana" w:hAnsi="Verdana"/>
                <w:b/>
                <w:sz w:val="20"/>
                <w:szCs w:val="20"/>
              </w:rPr>
              <w:t>Omschrijving</w:t>
            </w:r>
          </w:p>
        </w:tc>
      </w:tr>
      <w:tr w:rsidR="00F83EF2" w:rsidRPr="00BB2A1A" w:rsidTr="00F83EF2">
        <w:tc>
          <w:tcPr>
            <w:tcW w:w="1812" w:type="dxa"/>
          </w:tcPr>
          <w:p w:rsidR="00F83EF2" w:rsidRPr="00BB2A1A" w:rsidRDefault="00F83EF2" w:rsidP="007603E2">
            <w:pPr>
              <w:jc w:val="left"/>
              <w:rPr>
                <w:rFonts w:ascii="Verdana" w:hAnsi="Verdana"/>
                <w:b/>
                <w:sz w:val="20"/>
                <w:szCs w:val="20"/>
              </w:rPr>
            </w:pPr>
          </w:p>
        </w:tc>
        <w:tc>
          <w:tcPr>
            <w:tcW w:w="1812" w:type="dxa"/>
            <w:gridSpan w:val="2"/>
          </w:tcPr>
          <w:p w:rsidR="00F83EF2" w:rsidRPr="00BB2A1A" w:rsidRDefault="00F83EF2" w:rsidP="007603E2">
            <w:pPr>
              <w:jc w:val="left"/>
              <w:rPr>
                <w:rFonts w:ascii="Verdana" w:hAnsi="Verdana"/>
                <w:b/>
                <w:sz w:val="20"/>
                <w:szCs w:val="20"/>
              </w:rPr>
            </w:pPr>
          </w:p>
        </w:tc>
        <w:tc>
          <w:tcPr>
            <w:tcW w:w="1813" w:type="dxa"/>
          </w:tcPr>
          <w:p w:rsidR="00F83EF2" w:rsidRPr="00BB2A1A" w:rsidRDefault="00F83EF2" w:rsidP="007603E2">
            <w:pPr>
              <w:jc w:val="left"/>
              <w:rPr>
                <w:rFonts w:ascii="Verdana" w:hAnsi="Verdana"/>
                <w:b/>
                <w:sz w:val="20"/>
                <w:szCs w:val="20"/>
              </w:rPr>
            </w:pPr>
          </w:p>
        </w:tc>
        <w:tc>
          <w:tcPr>
            <w:tcW w:w="3635" w:type="dxa"/>
          </w:tcPr>
          <w:p w:rsidR="00F83EF2" w:rsidRPr="00BB2A1A" w:rsidRDefault="00F83EF2" w:rsidP="007603E2">
            <w:pPr>
              <w:jc w:val="left"/>
              <w:rPr>
                <w:rFonts w:ascii="Verdana" w:hAnsi="Verdana"/>
                <w:b/>
                <w:sz w:val="20"/>
                <w:szCs w:val="20"/>
              </w:rPr>
            </w:pPr>
          </w:p>
        </w:tc>
      </w:tr>
      <w:tr w:rsidR="00F83EF2" w:rsidRPr="00BB2A1A" w:rsidTr="00F83EF2">
        <w:tc>
          <w:tcPr>
            <w:tcW w:w="1812" w:type="dxa"/>
          </w:tcPr>
          <w:p w:rsidR="00F83EF2" w:rsidRPr="00BB2A1A" w:rsidRDefault="00F83EF2" w:rsidP="007603E2">
            <w:pPr>
              <w:jc w:val="left"/>
              <w:rPr>
                <w:rFonts w:ascii="Verdana" w:hAnsi="Verdana"/>
                <w:b/>
                <w:sz w:val="20"/>
                <w:szCs w:val="20"/>
              </w:rPr>
            </w:pPr>
          </w:p>
        </w:tc>
        <w:tc>
          <w:tcPr>
            <w:tcW w:w="1812" w:type="dxa"/>
            <w:gridSpan w:val="2"/>
          </w:tcPr>
          <w:p w:rsidR="00F83EF2" w:rsidRPr="00BB2A1A" w:rsidRDefault="00F83EF2" w:rsidP="007603E2">
            <w:pPr>
              <w:jc w:val="left"/>
              <w:rPr>
                <w:rFonts w:ascii="Verdana" w:hAnsi="Verdana"/>
                <w:b/>
                <w:sz w:val="20"/>
                <w:szCs w:val="20"/>
              </w:rPr>
            </w:pPr>
          </w:p>
        </w:tc>
        <w:tc>
          <w:tcPr>
            <w:tcW w:w="1813" w:type="dxa"/>
          </w:tcPr>
          <w:p w:rsidR="00F83EF2" w:rsidRPr="00BB2A1A" w:rsidRDefault="00F83EF2" w:rsidP="007603E2">
            <w:pPr>
              <w:jc w:val="left"/>
              <w:rPr>
                <w:rFonts w:ascii="Verdana" w:hAnsi="Verdana"/>
                <w:b/>
                <w:sz w:val="20"/>
                <w:szCs w:val="20"/>
              </w:rPr>
            </w:pPr>
          </w:p>
        </w:tc>
        <w:tc>
          <w:tcPr>
            <w:tcW w:w="3635" w:type="dxa"/>
          </w:tcPr>
          <w:p w:rsidR="00F83EF2" w:rsidRPr="00BB2A1A" w:rsidRDefault="00F83EF2" w:rsidP="007603E2">
            <w:pPr>
              <w:jc w:val="left"/>
              <w:rPr>
                <w:rFonts w:ascii="Verdana" w:hAnsi="Verdana"/>
                <w:b/>
                <w:sz w:val="20"/>
                <w:szCs w:val="20"/>
              </w:rPr>
            </w:pPr>
          </w:p>
        </w:tc>
      </w:tr>
      <w:tr w:rsidR="00F83EF2" w:rsidRPr="00BB2A1A" w:rsidTr="00F83EF2">
        <w:tc>
          <w:tcPr>
            <w:tcW w:w="1812" w:type="dxa"/>
          </w:tcPr>
          <w:p w:rsidR="00F83EF2" w:rsidRPr="00BB2A1A" w:rsidRDefault="00F83EF2" w:rsidP="007603E2">
            <w:pPr>
              <w:jc w:val="left"/>
              <w:rPr>
                <w:rFonts w:ascii="Verdana" w:hAnsi="Verdana"/>
                <w:b/>
                <w:sz w:val="20"/>
                <w:szCs w:val="20"/>
              </w:rPr>
            </w:pPr>
          </w:p>
        </w:tc>
        <w:tc>
          <w:tcPr>
            <w:tcW w:w="1812" w:type="dxa"/>
            <w:gridSpan w:val="2"/>
          </w:tcPr>
          <w:p w:rsidR="00F83EF2" w:rsidRPr="00BB2A1A" w:rsidRDefault="00F83EF2" w:rsidP="007603E2">
            <w:pPr>
              <w:jc w:val="left"/>
              <w:rPr>
                <w:rFonts w:ascii="Verdana" w:hAnsi="Verdana"/>
                <w:b/>
                <w:sz w:val="20"/>
                <w:szCs w:val="20"/>
              </w:rPr>
            </w:pPr>
          </w:p>
        </w:tc>
        <w:tc>
          <w:tcPr>
            <w:tcW w:w="1813" w:type="dxa"/>
          </w:tcPr>
          <w:p w:rsidR="00F83EF2" w:rsidRPr="00BB2A1A" w:rsidRDefault="00F83EF2" w:rsidP="007603E2">
            <w:pPr>
              <w:jc w:val="left"/>
              <w:rPr>
                <w:rFonts w:ascii="Verdana" w:hAnsi="Verdana"/>
                <w:b/>
                <w:sz w:val="20"/>
                <w:szCs w:val="20"/>
              </w:rPr>
            </w:pPr>
          </w:p>
        </w:tc>
        <w:tc>
          <w:tcPr>
            <w:tcW w:w="3635" w:type="dxa"/>
          </w:tcPr>
          <w:p w:rsidR="00F83EF2" w:rsidRPr="00BB2A1A" w:rsidRDefault="00F83EF2" w:rsidP="007603E2">
            <w:pPr>
              <w:jc w:val="left"/>
              <w:rPr>
                <w:rFonts w:ascii="Verdana" w:hAnsi="Verdana"/>
                <w:b/>
                <w:sz w:val="20"/>
                <w:szCs w:val="20"/>
              </w:rPr>
            </w:pPr>
          </w:p>
        </w:tc>
      </w:tr>
      <w:tr w:rsidR="00F83EF2" w:rsidRPr="00BB2A1A" w:rsidTr="006B1240">
        <w:tc>
          <w:tcPr>
            <w:tcW w:w="3261" w:type="dxa"/>
            <w:gridSpan w:val="2"/>
            <w:tcBorders>
              <w:right w:val="nil"/>
            </w:tcBorders>
          </w:tcPr>
          <w:p w:rsidR="00F83EF2" w:rsidRPr="00BB2A1A" w:rsidRDefault="006B1240" w:rsidP="007603E2">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F83EF2" w:rsidRPr="00BB2A1A" w:rsidRDefault="00F83EF2" w:rsidP="007603E2">
            <w:pPr>
              <w:jc w:val="left"/>
              <w:rPr>
                <w:rFonts w:ascii="Verdana" w:hAnsi="Verdana"/>
                <w:b/>
                <w:sz w:val="20"/>
                <w:szCs w:val="20"/>
              </w:rPr>
            </w:pPr>
          </w:p>
        </w:tc>
        <w:tc>
          <w:tcPr>
            <w:tcW w:w="1813" w:type="dxa"/>
          </w:tcPr>
          <w:p w:rsidR="00F83EF2" w:rsidRPr="00BB2A1A" w:rsidRDefault="00F83EF2" w:rsidP="007603E2">
            <w:pPr>
              <w:jc w:val="left"/>
              <w:rPr>
                <w:rFonts w:ascii="Verdana" w:hAnsi="Verdana"/>
                <w:b/>
                <w:sz w:val="20"/>
                <w:szCs w:val="20"/>
              </w:rPr>
            </w:pPr>
          </w:p>
        </w:tc>
        <w:tc>
          <w:tcPr>
            <w:tcW w:w="3635" w:type="dxa"/>
            <w:shd w:val="clear" w:color="auto" w:fill="BFBFBF" w:themeFill="background1" w:themeFillShade="BF"/>
          </w:tcPr>
          <w:p w:rsidR="00F83EF2" w:rsidRPr="00BB2A1A" w:rsidRDefault="00F83EF2" w:rsidP="007603E2">
            <w:pPr>
              <w:jc w:val="left"/>
              <w:rPr>
                <w:rFonts w:ascii="Verdana" w:hAnsi="Verdana"/>
                <w:b/>
                <w:sz w:val="20"/>
                <w:szCs w:val="20"/>
              </w:rPr>
            </w:pPr>
          </w:p>
        </w:tc>
      </w:tr>
    </w:tbl>
    <w:p w:rsidR="00BB2F07" w:rsidRPr="00BB2A1A" w:rsidRDefault="00BB2F07" w:rsidP="007603E2">
      <w:pPr>
        <w:jc w:val="left"/>
        <w:rPr>
          <w:rFonts w:ascii="Verdana" w:hAnsi="Verdana"/>
          <w:b/>
          <w:sz w:val="20"/>
          <w:szCs w:val="20"/>
        </w:rPr>
      </w:pPr>
    </w:p>
    <w:tbl>
      <w:tblPr>
        <w:tblStyle w:val="Tabelraster"/>
        <w:tblW w:w="0" w:type="auto"/>
        <w:tblLook w:val="04A0" w:firstRow="1" w:lastRow="0" w:firstColumn="1" w:lastColumn="0" w:noHBand="0" w:noVBand="1"/>
      </w:tblPr>
      <w:tblGrid>
        <w:gridCol w:w="5807"/>
        <w:gridCol w:w="3255"/>
      </w:tblGrid>
      <w:tr w:rsidR="007603E2" w:rsidRPr="00BB2A1A" w:rsidTr="00197E24">
        <w:tc>
          <w:tcPr>
            <w:tcW w:w="5807" w:type="dxa"/>
            <w:tcBorders>
              <w:top w:val="nil"/>
              <w:left w:val="nil"/>
              <w:bottom w:val="single" w:sz="4" w:space="0" w:color="auto"/>
              <w:right w:val="nil"/>
            </w:tcBorders>
          </w:tcPr>
          <w:p w:rsidR="007603E2" w:rsidRPr="00BB2A1A" w:rsidRDefault="007603E2" w:rsidP="007603E2">
            <w:pPr>
              <w:jc w:val="left"/>
              <w:rPr>
                <w:rFonts w:ascii="Verdana" w:hAnsi="Verdana"/>
                <w:b/>
                <w:sz w:val="20"/>
                <w:szCs w:val="20"/>
              </w:rPr>
            </w:pPr>
            <w:r w:rsidRPr="00BB2A1A">
              <w:rPr>
                <w:rFonts w:ascii="Verdana" w:hAnsi="Verdana"/>
                <w:b/>
                <w:sz w:val="20"/>
                <w:szCs w:val="20"/>
              </w:rPr>
              <w:t>Accordering</w:t>
            </w:r>
          </w:p>
        </w:tc>
        <w:tc>
          <w:tcPr>
            <w:tcW w:w="3255" w:type="dxa"/>
            <w:tcBorders>
              <w:top w:val="nil"/>
              <w:left w:val="nil"/>
              <w:bottom w:val="single" w:sz="4" w:space="0" w:color="auto"/>
              <w:right w:val="nil"/>
            </w:tcBorders>
          </w:tcPr>
          <w:p w:rsidR="007603E2" w:rsidRPr="00BB2A1A" w:rsidRDefault="007603E2" w:rsidP="007603E2">
            <w:pPr>
              <w:jc w:val="left"/>
              <w:rPr>
                <w:rFonts w:ascii="Verdana" w:hAnsi="Verdana"/>
                <w:b/>
                <w:sz w:val="20"/>
                <w:szCs w:val="20"/>
              </w:rPr>
            </w:pPr>
          </w:p>
        </w:tc>
      </w:tr>
      <w:tr w:rsidR="007603E2" w:rsidRPr="00BB2A1A" w:rsidTr="00197E24">
        <w:trPr>
          <w:trHeight w:val="1406"/>
        </w:trPr>
        <w:tc>
          <w:tcPr>
            <w:tcW w:w="5807" w:type="dxa"/>
            <w:tcBorders>
              <w:top w:val="single" w:sz="4" w:space="0" w:color="auto"/>
            </w:tcBorders>
          </w:tcPr>
          <w:p w:rsidR="007603E2" w:rsidRPr="00BB2A1A" w:rsidRDefault="007603E2" w:rsidP="007603E2">
            <w:pPr>
              <w:jc w:val="left"/>
              <w:rPr>
                <w:rFonts w:ascii="Verdana" w:hAnsi="Verdana"/>
                <w:sz w:val="20"/>
                <w:szCs w:val="20"/>
              </w:rPr>
            </w:pPr>
            <w:r w:rsidRPr="00BB2A1A">
              <w:rPr>
                <w:rFonts w:ascii="Verdana" w:hAnsi="Verdana"/>
                <w:sz w:val="20"/>
                <w:szCs w:val="20"/>
              </w:rPr>
              <w:t>Wij bevestigen dat bovengenoemde werknemer de activiteiten tot tevredenheid voor ons heeft verricht.</w:t>
            </w:r>
          </w:p>
        </w:tc>
        <w:tc>
          <w:tcPr>
            <w:tcW w:w="3255" w:type="dxa"/>
            <w:tcBorders>
              <w:top w:val="single" w:sz="4" w:space="0" w:color="auto"/>
            </w:tcBorders>
          </w:tcPr>
          <w:p w:rsidR="007603E2" w:rsidRPr="00BB2A1A" w:rsidRDefault="00730132" w:rsidP="007603E2">
            <w:pPr>
              <w:jc w:val="left"/>
              <w:rPr>
                <w:rFonts w:ascii="Verdana" w:hAnsi="Verdana"/>
                <w:b/>
                <w:sz w:val="20"/>
                <w:szCs w:val="20"/>
              </w:rPr>
            </w:pPr>
            <w:r w:rsidRPr="00BB2A1A">
              <w:rPr>
                <w:rFonts w:ascii="Verdana" w:hAnsi="Verdana"/>
                <w:b/>
                <w:sz w:val="20"/>
                <w:szCs w:val="20"/>
              </w:rPr>
              <w:t>Paraaf opdrachtgever:</w:t>
            </w:r>
          </w:p>
        </w:tc>
      </w:tr>
    </w:tbl>
    <w:p w:rsidR="00BB2F07" w:rsidRDefault="00BB2F07" w:rsidP="0022237D">
      <w:pPr>
        <w:rPr>
          <w:rFonts w:ascii="Verdana" w:hAnsi="Verdana"/>
          <w:b/>
        </w:rPr>
      </w:pPr>
    </w:p>
    <w:p w:rsidR="009F1877" w:rsidRPr="00BB2A1A" w:rsidRDefault="009F1877" w:rsidP="009F1877">
      <w:pPr>
        <w:pStyle w:val="Kop2"/>
        <w:jc w:val="left"/>
      </w:pPr>
      <w:bookmarkStart w:id="106" w:name="_Toc525628774"/>
      <w:r w:rsidRPr="00BB2A1A">
        <w:rPr>
          <w:noProof/>
        </w:rPr>
        <w:lastRenderedPageBreak/>
        <w:drawing>
          <wp:anchor distT="0" distB="0" distL="114300" distR="114300" simplePos="0" relativeHeight="251660288" behindDoc="1" locked="0" layoutInCell="1" allowOverlap="1" wp14:anchorId="248BCD04" wp14:editId="2244C6C1">
            <wp:simplePos x="0" y="0"/>
            <wp:positionH relativeFrom="margin">
              <wp:posOffset>4003040</wp:posOffset>
            </wp:positionH>
            <wp:positionV relativeFrom="paragraph">
              <wp:posOffset>114300</wp:posOffset>
            </wp:positionV>
            <wp:extent cx="2581275" cy="1725118"/>
            <wp:effectExtent l="0" t="0" r="0" b="889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r w:rsidR="00D518A6">
        <w:t>Werkbon 2</w:t>
      </w:r>
      <w:r w:rsidRPr="00BB2A1A">
        <w:t xml:space="preserve"> – </w:t>
      </w:r>
      <w:r w:rsidR="005B4CA5">
        <w:t>Creëren video</w:t>
      </w:r>
      <w:bookmarkEnd w:id="106"/>
    </w:p>
    <w:p w:rsidR="009F1877" w:rsidRPr="00BB2A1A" w:rsidRDefault="009F1877" w:rsidP="009F1877">
      <w:pPr>
        <w:jc w:val="left"/>
        <w:rPr>
          <w:rFonts w:ascii="Verdana" w:hAnsi="Verdana"/>
        </w:rPr>
      </w:pPr>
    </w:p>
    <w:tbl>
      <w:tblPr>
        <w:tblStyle w:val="Tabelraster"/>
        <w:tblW w:w="0" w:type="auto"/>
        <w:tblLook w:val="04A0" w:firstRow="1" w:lastRow="0" w:firstColumn="1" w:lastColumn="0" w:noHBand="0" w:noVBand="1"/>
      </w:tblPr>
      <w:tblGrid>
        <w:gridCol w:w="3114"/>
        <w:gridCol w:w="2977"/>
      </w:tblGrid>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Project- / bonnummer:</w:t>
            </w:r>
          </w:p>
        </w:tc>
        <w:tc>
          <w:tcPr>
            <w:tcW w:w="2977" w:type="dxa"/>
          </w:tcPr>
          <w:p w:rsidR="009F1877" w:rsidRPr="00BB2A1A" w:rsidRDefault="00D225ED" w:rsidP="007A0CF1">
            <w:pPr>
              <w:jc w:val="left"/>
              <w:rPr>
                <w:rFonts w:ascii="Verdana" w:hAnsi="Verdana"/>
                <w:sz w:val="20"/>
                <w:szCs w:val="20"/>
              </w:rPr>
            </w:pPr>
            <w:r>
              <w:rPr>
                <w:rFonts w:ascii="Verdana" w:hAnsi="Verdana"/>
                <w:sz w:val="20"/>
                <w:szCs w:val="20"/>
              </w:rPr>
              <w:t>1.01.02</w:t>
            </w: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Omschrijving:</w:t>
            </w:r>
          </w:p>
        </w:tc>
        <w:tc>
          <w:tcPr>
            <w:tcW w:w="2977" w:type="dxa"/>
          </w:tcPr>
          <w:p w:rsidR="009F1877" w:rsidRPr="00BB2A1A" w:rsidRDefault="000278F5" w:rsidP="007A0CF1">
            <w:pPr>
              <w:jc w:val="left"/>
              <w:rPr>
                <w:rFonts w:ascii="Verdana" w:hAnsi="Verdana"/>
                <w:sz w:val="20"/>
                <w:szCs w:val="20"/>
              </w:rPr>
            </w:pPr>
            <w:r>
              <w:rPr>
                <w:rFonts w:ascii="Verdana" w:hAnsi="Verdana"/>
                <w:sz w:val="20"/>
                <w:szCs w:val="20"/>
              </w:rPr>
              <w:t>Creëren video</w:t>
            </w: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Werknemers:</w:t>
            </w:r>
          </w:p>
        </w:tc>
        <w:tc>
          <w:tcPr>
            <w:tcW w:w="2977" w:type="dxa"/>
          </w:tcPr>
          <w:p w:rsidR="009F1877" w:rsidRPr="00BB2A1A" w:rsidRDefault="009F1877" w:rsidP="007A0CF1">
            <w:pPr>
              <w:jc w:val="left"/>
              <w:rPr>
                <w:rFonts w:ascii="Verdana" w:hAnsi="Verdana"/>
                <w:sz w:val="20"/>
                <w:szCs w:val="20"/>
              </w:rPr>
            </w:pP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Datum uitvoering:</w:t>
            </w:r>
          </w:p>
        </w:tc>
        <w:tc>
          <w:tcPr>
            <w:tcW w:w="2977" w:type="dxa"/>
          </w:tcPr>
          <w:p w:rsidR="009F1877" w:rsidRPr="00BB2A1A" w:rsidRDefault="009F1877" w:rsidP="007A0CF1">
            <w:pPr>
              <w:jc w:val="left"/>
              <w:rPr>
                <w:rFonts w:ascii="Verdana" w:hAnsi="Verdana"/>
                <w:sz w:val="20"/>
                <w:szCs w:val="20"/>
              </w:rPr>
            </w:pPr>
          </w:p>
        </w:tc>
      </w:tr>
    </w:tbl>
    <w:p w:rsidR="009F1877" w:rsidRPr="00BB2A1A" w:rsidRDefault="009F1877" w:rsidP="009F1877">
      <w:pPr>
        <w:jc w:val="left"/>
        <w:rPr>
          <w:rFonts w:ascii="Verdana" w:hAnsi="Verdana"/>
          <w:sz w:val="20"/>
          <w:szCs w:val="20"/>
        </w:rPr>
      </w:pPr>
    </w:p>
    <w:tbl>
      <w:tblPr>
        <w:tblStyle w:val="Tabelraster"/>
        <w:tblW w:w="0" w:type="auto"/>
        <w:tblLook w:val="04A0" w:firstRow="1" w:lastRow="0" w:firstColumn="1" w:lastColumn="0" w:noHBand="0" w:noVBand="1"/>
      </w:tblPr>
      <w:tblGrid>
        <w:gridCol w:w="3114"/>
        <w:gridCol w:w="5948"/>
      </w:tblGrid>
      <w:tr w:rsidR="009F1877" w:rsidRPr="00BB2A1A" w:rsidTr="007A0CF1">
        <w:tc>
          <w:tcPr>
            <w:tcW w:w="3114"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Projectgroep:</w:t>
            </w:r>
          </w:p>
        </w:tc>
        <w:tc>
          <w:tcPr>
            <w:tcW w:w="5948" w:type="dxa"/>
            <w:tcBorders>
              <w:top w:val="nil"/>
              <w:left w:val="nil"/>
              <w:bottom w:val="single" w:sz="4" w:space="0" w:color="auto"/>
              <w:right w:val="nil"/>
            </w:tcBorders>
          </w:tcPr>
          <w:p w:rsidR="009F1877" w:rsidRPr="00BB2A1A" w:rsidRDefault="009F1877" w:rsidP="007A0CF1">
            <w:pPr>
              <w:jc w:val="left"/>
              <w:rPr>
                <w:rFonts w:ascii="Verdana" w:hAnsi="Verdana"/>
                <w:sz w:val="20"/>
                <w:szCs w:val="20"/>
              </w:rPr>
            </w:pPr>
          </w:p>
        </w:tc>
      </w:tr>
      <w:tr w:rsidR="009F1877" w:rsidRPr="00BB2A1A" w:rsidTr="007A0CF1">
        <w:tc>
          <w:tcPr>
            <w:tcW w:w="3114"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9F1877" w:rsidRPr="00BB2A1A" w:rsidRDefault="009F1877" w:rsidP="007A0CF1">
            <w:pPr>
              <w:jc w:val="left"/>
              <w:rPr>
                <w:rFonts w:ascii="Verdana" w:hAnsi="Verdana"/>
                <w:sz w:val="20"/>
                <w:szCs w:val="20"/>
              </w:rPr>
            </w:pPr>
            <w:r w:rsidRPr="00BB2A1A">
              <w:rPr>
                <w:rFonts w:ascii="Verdana" w:hAnsi="Verdana"/>
                <w:sz w:val="20"/>
                <w:szCs w:val="20"/>
              </w:rPr>
              <w:t>Projectgroep X</w:t>
            </w: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Locatie:</w:t>
            </w:r>
          </w:p>
        </w:tc>
        <w:tc>
          <w:tcPr>
            <w:tcW w:w="5948" w:type="dxa"/>
          </w:tcPr>
          <w:p w:rsidR="009F1877" w:rsidRPr="00BB2A1A" w:rsidRDefault="009F1877" w:rsidP="007A0CF1">
            <w:pPr>
              <w:jc w:val="left"/>
              <w:rPr>
                <w:rFonts w:ascii="Verdana" w:hAnsi="Verdana"/>
                <w:sz w:val="20"/>
                <w:szCs w:val="20"/>
              </w:rPr>
            </w:pP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Telefoon:</w:t>
            </w:r>
          </w:p>
        </w:tc>
        <w:tc>
          <w:tcPr>
            <w:tcW w:w="5948" w:type="dxa"/>
          </w:tcPr>
          <w:p w:rsidR="009F1877" w:rsidRPr="00BB2A1A" w:rsidRDefault="009F1877" w:rsidP="007A0CF1">
            <w:pPr>
              <w:jc w:val="left"/>
              <w:rPr>
                <w:rFonts w:ascii="Verdana" w:hAnsi="Verdana"/>
                <w:sz w:val="20"/>
                <w:szCs w:val="20"/>
              </w:rPr>
            </w:pPr>
          </w:p>
        </w:tc>
      </w:tr>
    </w:tbl>
    <w:p w:rsidR="009F1877" w:rsidRPr="00BB2A1A" w:rsidRDefault="009F1877" w:rsidP="009F1877">
      <w:pPr>
        <w:jc w:val="left"/>
        <w:rPr>
          <w:rFonts w:ascii="Verdana" w:hAnsi="Verdana"/>
          <w:sz w:val="20"/>
          <w:szCs w:val="20"/>
        </w:rPr>
      </w:pPr>
    </w:p>
    <w:tbl>
      <w:tblPr>
        <w:tblStyle w:val="Tabelraster"/>
        <w:tblW w:w="0" w:type="auto"/>
        <w:tblLook w:val="04A0" w:firstRow="1" w:lastRow="0" w:firstColumn="1" w:lastColumn="0" w:noHBand="0" w:noVBand="1"/>
      </w:tblPr>
      <w:tblGrid>
        <w:gridCol w:w="9062"/>
      </w:tblGrid>
      <w:tr w:rsidR="009F1877" w:rsidRPr="00BB2A1A" w:rsidTr="007A0CF1">
        <w:tc>
          <w:tcPr>
            <w:tcW w:w="9062"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Omschrijving probleem/te verrichten werkzaamheden:</w:t>
            </w:r>
          </w:p>
        </w:tc>
      </w:tr>
      <w:tr w:rsidR="009F1877" w:rsidRPr="00BB2A1A" w:rsidTr="007A0CF1">
        <w:trPr>
          <w:trHeight w:val="1106"/>
        </w:trPr>
        <w:tc>
          <w:tcPr>
            <w:tcW w:w="9062" w:type="dxa"/>
            <w:tcBorders>
              <w:top w:val="single" w:sz="4" w:space="0" w:color="auto"/>
            </w:tcBorders>
          </w:tcPr>
          <w:p w:rsidR="009F1877" w:rsidRPr="007B6DFD" w:rsidRDefault="007A0CF1" w:rsidP="007A0CF1">
            <w:pPr>
              <w:jc w:val="left"/>
              <w:rPr>
                <w:rFonts w:ascii="Verdana" w:hAnsi="Verdana"/>
                <w:sz w:val="20"/>
                <w:szCs w:val="20"/>
              </w:rPr>
            </w:pPr>
            <w:r>
              <w:rPr>
                <w:rFonts w:ascii="Verdana" w:hAnsi="Verdana"/>
                <w:sz w:val="20"/>
                <w:szCs w:val="20"/>
              </w:rPr>
              <w:t xml:space="preserve">Het creëren van een video van </w:t>
            </w:r>
            <w:r>
              <w:rPr>
                <w:rFonts w:ascii="Verdana" w:hAnsi="Verdana"/>
                <w:b/>
                <w:sz w:val="20"/>
                <w:szCs w:val="20"/>
              </w:rPr>
              <w:t xml:space="preserve">maximaal 3 minuten </w:t>
            </w:r>
            <w:r>
              <w:rPr>
                <w:rFonts w:ascii="Verdana" w:hAnsi="Verdana"/>
                <w:sz w:val="20"/>
                <w:szCs w:val="20"/>
              </w:rPr>
              <w:t xml:space="preserve">die de werkomgeving van de Applicatie- en mediaontwikkelaar aantoont. Deze </w:t>
            </w:r>
            <w:r w:rsidR="007B6DFD">
              <w:rPr>
                <w:rFonts w:ascii="Verdana" w:hAnsi="Verdana"/>
                <w:sz w:val="20"/>
                <w:szCs w:val="20"/>
              </w:rPr>
              <w:t xml:space="preserve">video </w:t>
            </w:r>
            <w:r w:rsidR="007B6DFD">
              <w:rPr>
                <w:rFonts w:ascii="Verdana" w:hAnsi="Verdana"/>
                <w:b/>
                <w:sz w:val="20"/>
                <w:szCs w:val="20"/>
              </w:rPr>
              <w:t>mag niet gepubliceerd worden</w:t>
            </w:r>
            <w:r w:rsidR="007B6DFD">
              <w:rPr>
                <w:rFonts w:ascii="Verdana" w:hAnsi="Verdana"/>
                <w:sz w:val="20"/>
                <w:szCs w:val="20"/>
              </w:rPr>
              <w:t>.</w:t>
            </w:r>
          </w:p>
        </w:tc>
      </w:tr>
    </w:tbl>
    <w:p w:rsidR="009F1877" w:rsidRPr="00BB2A1A" w:rsidRDefault="009F1877" w:rsidP="009F1877">
      <w:pPr>
        <w:jc w:val="left"/>
        <w:rPr>
          <w:rFonts w:ascii="Verdana" w:hAnsi="Verdana"/>
          <w:sz w:val="20"/>
          <w:szCs w:val="20"/>
        </w:rPr>
      </w:pPr>
    </w:p>
    <w:tbl>
      <w:tblPr>
        <w:tblStyle w:val="Tabelraster"/>
        <w:tblW w:w="0" w:type="auto"/>
        <w:tblLook w:val="04A0" w:firstRow="1" w:lastRow="0" w:firstColumn="1" w:lastColumn="0" w:noHBand="0" w:noVBand="1"/>
      </w:tblPr>
      <w:tblGrid>
        <w:gridCol w:w="2265"/>
        <w:gridCol w:w="1983"/>
        <w:gridCol w:w="282"/>
        <w:gridCol w:w="2266"/>
        <w:gridCol w:w="2266"/>
      </w:tblGrid>
      <w:tr w:rsidR="009F1877" w:rsidRPr="00BB2A1A" w:rsidTr="007A0CF1">
        <w:tc>
          <w:tcPr>
            <w:tcW w:w="4248" w:type="dxa"/>
            <w:gridSpan w:val="2"/>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2266"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2266"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r>
      <w:tr w:rsidR="009F1877" w:rsidRPr="00BB2A1A" w:rsidTr="007A0CF1">
        <w:tc>
          <w:tcPr>
            <w:tcW w:w="2265"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Ingeleverd</w:t>
            </w:r>
          </w:p>
        </w:tc>
      </w:tr>
      <w:tr w:rsidR="009F1877" w:rsidRPr="00BB2A1A" w:rsidTr="007A0CF1">
        <w:tc>
          <w:tcPr>
            <w:tcW w:w="2265" w:type="dxa"/>
          </w:tcPr>
          <w:p w:rsidR="009F1877" w:rsidRPr="00BB2A1A" w:rsidRDefault="009F1877" w:rsidP="007A0CF1">
            <w:pPr>
              <w:jc w:val="left"/>
              <w:rPr>
                <w:rFonts w:ascii="Verdana" w:hAnsi="Verdana"/>
                <w:b/>
                <w:sz w:val="20"/>
                <w:szCs w:val="20"/>
              </w:rPr>
            </w:pPr>
          </w:p>
        </w:tc>
        <w:tc>
          <w:tcPr>
            <w:tcW w:w="2265" w:type="dxa"/>
            <w:gridSpan w:val="2"/>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r>
      <w:tr w:rsidR="009F1877" w:rsidRPr="00BB2A1A" w:rsidTr="007A0CF1">
        <w:tc>
          <w:tcPr>
            <w:tcW w:w="2265" w:type="dxa"/>
          </w:tcPr>
          <w:p w:rsidR="009F1877" w:rsidRPr="00BB2A1A" w:rsidRDefault="009F1877" w:rsidP="007A0CF1">
            <w:pPr>
              <w:jc w:val="left"/>
              <w:rPr>
                <w:rFonts w:ascii="Verdana" w:hAnsi="Verdana"/>
                <w:b/>
                <w:sz w:val="20"/>
                <w:szCs w:val="20"/>
              </w:rPr>
            </w:pPr>
          </w:p>
        </w:tc>
        <w:tc>
          <w:tcPr>
            <w:tcW w:w="2265" w:type="dxa"/>
            <w:gridSpan w:val="2"/>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r>
      <w:tr w:rsidR="009F1877" w:rsidRPr="00BB2A1A" w:rsidTr="007A0CF1">
        <w:tc>
          <w:tcPr>
            <w:tcW w:w="2265" w:type="dxa"/>
          </w:tcPr>
          <w:p w:rsidR="009F1877" w:rsidRPr="00BB2A1A" w:rsidRDefault="009F1877" w:rsidP="007A0CF1">
            <w:pPr>
              <w:jc w:val="left"/>
              <w:rPr>
                <w:rFonts w:ascii="Verdana" w:hAnsi="Verdana"/>
                <w:b/>
                <w:sz w:val="20"/>
                <w:szCs w:val="20"/>
              </w:rPr>
            </w:pPr>
          </w:p>
        </w:tc>
        <w:tc>
          <w:tcPr>
            <w:tcW w:w="2265" w:type="dxa"/>
            <w:gridSpan w:val="2"/>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r>
    </w:tbl>
    <w:p w:rsidR="009F1877" w:rsidRPr="00BB2A1A" w:rsidRDefault="009F1877" w:rsidP="009F1877">
      <w:pPr>
        <w:jc w:val="left"/>
        <w:rPr>
          <w:rFonts w:ascii="Verdana" w:hAnsi="Verdana"/>
          <w:b/>
          <w:sz w:val="20"/>
          <w:szCs w:val="20"/>
        </w:rPr>
      </w:pPr>
    </w:p>
    <w:tbl>
      <w:tblPr>
        <w:tblStyle w:val="Tabelraster"/>
        <w:tblW w:w="0" w:type="auto"/>
        <w:tblLook w:val="04A0" w:firstRow="1" w:lastRow="0" w:firstColumn="1" w:lastColumn="0" w:noHBand="0" w:noVBand="1"/>
      </w:tblPr>
      <w:tblGrid>
        <w:gridCol w:w="1812"/>
        <w:gridCol w:w="1449"/>
        <w:gridCol w:w="363"/>
        <w:gridCol w:w="1813"/>
        <w:gridCol w:w="3635"/>
      </w:tblGrid>
      <w:tr w:rsidR="009F1877" w:rsidRPr="00BB2A1A" w:rsidTr="007A0CF1">
        <w:tc>
          <w:tcPr>
            <w:tcW w:w="1812"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Urenstaat</w:t>
            </w:r>
          </w:p>
        </w:tc>
        <w:tc>
          <w:tcPr>
            <w:tcW w:w="1812" w:type="dxa"/>
            <w:gridSpan w:val="2"/>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1813"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3635"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r>
      <w:tr w:rsidR="009F1877" w:rsidRPr="00BB2A1A" w:rsidTr="007A0CF1">
        <w:tc>
          <w:tcPr>
            <w:tcW w:w="1812"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Datum van</w:t>
            </w:r>
          </w:p>
        </w:tc>
        <w:tc>
          <w:tcPr>
            <w:tcW w:w="1812" w:type="dxa"/>
            <w:gridSpan w:val="2"/>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Omschrijving</w:t>
            </w:r>
          </w:p>
        </w:tc>
      </w:tr>
      <w:tr w:rsidR="009F1877" w:rsidRPr="00BB2A1A" w:rsidTr="007A0CF1">
        <w:tc>
          <w:tcPr>
            <w:tcW w:w="1812" w:type="dxa"/>
          </w:tcPr>
          <w:p w:rsidR="009F1877" w:rsidRPr="00BB2A1A" w:rsidRDefault="009F1877" w:rsidP="007A0CF1">
            <w:pPr>
              <w:jc w:val="left"/>
              <w:rPr>
                <w:rFonts w:ascii="Verdana" w:hAnsi="Verdana"/>
                <w:b/>
                <w:sz w:val="20"/>
                <w:szCs w:val="20"/>
              </w:rPr>
            </w:pPr>
          </w:p>
        </w:tc>
        <w:tc>
          <w:tcPr>
            <w:tcW w:w="1812" w:type="dxa"/>
            <w:gridSpan w:val="2"/>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tcPr>
          <w:p w:rsidR="009F1877" w:rsidRPr="00BB2A1A" w:rsidRDefault="009F1877" w:rsidP="007A0CF1">
            <w:pPr>
              <w:jc w:val="left"/>
              <w:rPr>
                <w:rFonts w:ascii="Verdana" w:hAnsi="Verdana"/>
                <w:b/>
                <w:sz w:val="20"/>
                <w:szCs w:val="20"/>
              </w:rPr>
            </w:pPr>
          </w:p>
        </w:tc>
      </w:tr>
      <w:tr w:rsidR="009F1877" w:rsidRPr="00BB2A1A" w:rsidTr="007A0CF1">
        <w:tc>
          <w:tcPr>
            <w:tcW w:w="1812" w:type="dxa"/>
          </w:tcPr>
          <w:p w:rsidR="009F1877" w:rsidRPr="00BB2A1A" w:rsidRDefault="009F1877" w:rsidP="007A0CF1">
            <w:pPr>
              <w:jc w:val="left"/>
              <w:rPr>
                <w:rFonts w:ascii="Verdana" w:hAnsi="Verdana"/>
                <w:b/>
                <w:sz w:val="20"/>
                <w:szCs w:val="20"/>
              </w:rPr>
            </w:pPr>
          </w:p>
        </w:tc>
        <w:tc>
          <w:tcPr>
            <w:tcW w:w="1812" w:type="dxa"/>
            <w:gridSpan w:val="2"/>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tcPr>
          <w:p w:rsidR="009F1877" w:rsidRPr="00BB2A1A" w:rsidRDefault="009F1877" w:rsidP="007A0CF1">
            <w:pPr>
              <w:jc w:val="left"/>
              <w:rPr>
                <w:rFonts w:ascii="Verdana" w:hAnsi="Verdana"/>
                <w:b/>
                <w:sz w:val="20"/>
                <w:szCs w:val="20"/>
              </w:rPr>
            </w:pPr>
          </w:p>
        </w:tc>
      </w:tr>
      <w:tr w:rsidR="009F1877" w:rsidRPr="00BB2A1A" w:rsidTr="007A0CF1">
        <w:tc>
          <w:tcPr>
            <w:tcW w:w="1812" w:type="dxa"/>
          </w:tcPr>
          <w:p w:rsidR="009F1877" w:rsidRPr="00BB2A1A" w:rsidRDefault="009F1877" w:rsidP="007A0CF1">
            <w:pPr>
              <w:jc w:val="left"/>
              <w:rPr>
                <w:rFonts w:ascii="Verdana" w:hAnsi="Verdana"/>
                <w:b/>
                <w:sz w:val="20"/>
                <w:szCs w:val="20"/>
              </w:rPr>
            </w:pPr>
          </w:p>
        </w:tc>
        <w:tc>
          <w:tcPr>
            <w:tcW w:w="1812" w:type="dxa"/>
            <w:gridSpan w:val="2"/>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tcPr>
          <w:p w:rsidR="009F1877" w:rsidRPr="00BB2A1A" w:rsidRDefault="009F1877" w:rsidP="007A0CF1">
            <w:pPr>
              <w:jc w:val="left"/>
              <w:rPr>
                <w:rFonts w:ascii="Verdana" w:hAnsi="Verdana"/>
                <w:b/>
                <w:sz w:val="20"/>
                <w:szCs w:val="20"/>
              </w:rPr>
            </w:pPr>
          </w:p>
        </w:tc>
      </w:tr>
      <w:tr w:rsidR="009F1877" w:rsidRPr="00BB2A1A" w:rsidTr="007A0CF1">
        <w:tc>
          <w:tcPr>
            <w:tcW w:w="3261" w:type="dxa"/>
            <w:gridSpan w:val="2"/>
            <w:tcBorders>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shd w:val="clear" w:color="auto" w:fill="BFBFBF" w:themeFill="background1" w:themeFillShade="BF"/>
          </w:tcPr>
          <w:p w:rsidR="009F1877" w:rsidRPr="00BB2A1A" w:rsidRDefault="009F1877" w:rsidP="007A0CF1">
            <w:pPr>
              <w:jc w:val="left"/>
              <w:rPr>
                <w:rFonts w:ascii="Verdana" w:hAnsi="Verdana"/>
                <w:b/>
                <w:sz w:val="20"/>
                <w:szCs w:val="20"/>
              </w:rPr>
            </w:pPr>
          </w:p>
        </w:tc>
      </w:tr>
    </w:tbl>
    <w:p w:rsidR="009F1877" w:rsidRPr="00BB2A1A" w:rsidRDefault="009F1877" w:rsidP="009F1877">
      <w:pPr>
        <w:jc w:val="left"/>
        <w:rPr>
          <w:rFonts w:ascii="Verdana" w:hAnsi="Verdana"/>
          <w:b/>
          <w:sz w:val="20"/>
          <w:szCs w:val="20"/>
        </w:rPr>
      </w:pPr>
    </w:p>
    <w:tbl>
      <w:tblPr>
        <w:tblStyle w:val="Tabelraster"/>
        <w:tblW w:w="0" w:type="auto"/>
        <w:tblLook w:val="04A0" w:firstRow="1" w:lastRow="0" w:firstColumn="1" w:lastColumn="0" w:noHBand="0" w:noVBand="1"/>
      </w:tblPr>
      <w:tblGrid>
        <w:gridCol w:w="5807"/>
        <w:gridCol w:w="3255"/>
      </w:tblGrid>
      <w:tr w:rsidR="009F1877" w:rsidRPr="00BB2A1A" w:rsidTr="007A0CF1">
        <w:tc>
          <w:tcPr>
            <w:tcW w:w="5807"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Accordering</w:t>
            </w:r>
          </w:p>
        </w:tc>
        <w:tc>
          <w:tcPr>
            <w:tcW w:w="3255"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r>
      <w:tr w:rsidR="009F1877" w:rsidRPr="00BB2A1A" w:rsidTr="007A0CF1">
        <w:trPr>
          <w:trHeight w:val="1406"/>
        </w:trPr>
        <w:tc>
          <w:tcPr>
            <w:tcW w:w="5807" w:type="dxa"/>
            <w:tcBorders>
              <w:top w:val="single" w:sz="4" w:space="0" w:color="auto"/>
            </w:tcBorders>
          </w:tcPr>
          <w:p w:rsidR="009F1877" w:rsidRPr="00BB2A1A" w:rsidRDefault="009F1877" w:rsidP="007A0CF1">
            <w:pPr>
              <w:jc w:val="left"/>
              <w:rPr>
                <w:rFonts w:ascii="Verdana" w:hAnsi="Verdana"/>
                <w:sz w:val="20"/>
                <w:szCs w:val="20"/>
              </w:rPr>
            </w:pPr>
            <w:r w:rsidRPr="00BB2A1A">
              <w:rPr>
                <w:rFonts w:ascii="Verdana" w:hAnsi="Verdana"/>
                <w:sz w:val="20"/>
                <w:szCs w:val="20"/>
              </w:rPr>
              <w:t>Wij bevestigen dat bovengenoemde werknemer de activiteiten tot tevredenheid voor ons heeft verricht.</w:t>
            </w:r>
          </w:p>
        </w:tc>
        <w:tc>
          <w:tcPr>
            <w:tcW w:w="3255" w:type="dxa"/>
            <w:tcBorders>
              <w:top w:val="single" w:sz="4" w:space="0" w:color="auto"/>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Paraaf opdrachtgever:</w:t>
            </w:r>
          </w:p>
        </w:tc>
      </w:tr>
    </w:tbl>
    <w:p w:rsidR="009F1877" w:rsidRDefault="009F1877" w:rsidP="0022237D">
      <w:pPr>
        <w:rPr>
          <w:rFonts w:ascii="Verdana" w:hAnsi="Verdana"/>
          <w:b/>
        </w:rPr>
      </w:pPr>
    </w:p>
    <w:p w:rsidR="009F1877" w:rsidRPr="00BB2A1A" w:rsidRDefault="009F1877" w:rsidP="009F1877">
      <w:pPr>
        <w:pStyle w:val="Kop2"/>
        <w:jc w:val="left"/>
      </w:pPr>
      <w:bookmarkStart w:id="107" w:name="_Toc525628775"/>
      <w:r w:rsidRPr="00BB2A1A">
        <w:rPr>
          <w:noProof/>
        </w:rPr>
        <w:lastRenderedPageBreak/>
        <w:drawing>
          <wp:anchor distT="0" distB="0" distL="114300" distR="114300" simplePos="0" relativeHeight="251662336" behindDoc="1" locked="0" layoutInCell="1" allowOverlap="1" wp14:anchorId="248BCD04" wp14:editId="2244C6C1">
            <wp:simplePos x="0" y="0"/>
            <wp:positionH relativeFrom="margin">
              <wp:posOffset>4003040</wp:posOffset>
            </wp:positionH>
            <wp:positionV relativeFrom="paragraph">
              <wp:posOffset>114300</wp:posOffset>
            </wp:positionV>
            <wp:extent cx="2581275" cy="1725118"/>
            <wp:effectExtent l="0" t="0" r="0" b="889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r w:rsidR="00D518A6">
        <w:t>Werkbon 3</w:t>
      </w:r>
      <w:r w:rsidRPr="00BB2A1A">
        <w:t xml:space="preserve"> – </w:t>
      </w:r>
      <w:r w:rsidR="00661F5A">
        <w:t xml:space="preserve">Terugkoppeling </w:t>
      </w:r>
      <w:r w:rsidR="008D4C09">
        <w:t>opdrachtgever</w:t>
      </w:r>
      <w:bookmarkEnd w:id="107"/>
    </w:p>
    <w:p w:rsidR="009F1877" w:rsidRPr="00BB2A1A" w:rsidRDefault="009F1877" w:rsidP="009F1877">
      <w:pPr>
        <w:jc w:val="left"/>
        <w:rPr>
          <w:rFonts w:ascii="Verdana" w:hAnsi="Verdana"/>
        </w:rPr>
      </w:pPr>
    </w:p>
    <w:tbl>
      <w:tblPr>
        <w:tblStyle w:val="Tabelraster"/>
        <w:tblW w:w="0" w:type="auto"/>
        <w:tblLook w:val="04A0" w:firstRow="1" w:lastRow="0" w:firstColumn="1" w:lastColumn="0" w:noHBand="0" w:noVBand="1"/>
      </w:tblPr>
      <w:tblGrid>
        <w:gridCol w:w="3114"/>
        <w:gridCol w:w="3402"/>
      </w:tblGrid>
      <w:tr w:rsidR="009F1877" w:rsidRPr="00BB2A1A" w:rsidTr="008D4C09">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Project- / bonnummer:</w:t>
            </w:r>
          </w:p>
        </w:tc>
        <w:tc>
          <w:tcPr>
            <w:tcW w:w="3402" w:type="dxa"/>
          </w:tcPr>
          <w:p w:rsidR="009F1877" w:rsidRPr="00BB2A1A" w:rsidRDefault="00D225ED" w:rsidP="007A0CF1">
            <w:pPr>
              <w:jc w:val="left"/>
              <w:rPr>
                <w:rFonts w:ascii="Verdana" w:hAnsi="Verdana"/>
                <w:sz w:val="20"/>
                <w:szCs w:val="20"/>
              </w:rPr>
            </w:pPr>
            <w:r>
              <w:rPr>
                <w:rFonts w:ascii="Verdana" w:hAnsi="Verdana"/>
                <w:sz w:val="20"/>
                <w:szCs w:val="20"/>
              </w:rPr>
              <w:t>1.01.03</w:t>
            </w:r>
          </w:p>
        </w:tc>
      </w:tr>
      <w:tr w:rsidR="009F1877" w:rsidRPr="00BB2A1A" w:rsidTr="008D4C09">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Omschrijving:</w:t>
            </w:r>
          </w:p>
        </w:tc>
        <w:tc>
          <w:tcPr>
            <w:tcW w:w="3402" w:type="dxa"/>
          </w:tcPr>
          <w:p w:rsidR="009F1877" w:rsidRPr="00BB2A1A" w:rsidRDefault="008D4C09" w:rsidP="007A0CF1">
            <w:pPr>
              <w:jc w:val="left"/>
              <w:rPr>
                <w:rFonts w:ascii="Verdana" w:hAnsi="Verdana"/>
                <w:sz w:val="20"/>
                <w:szCs w:val="20"/>
              </w:rPr>
            </w:pPr>
            <w:r>
              <w:rPr>
                <w:rFonts w:ascii="Verdana" w:hAnsi="Verdana"/>
                <w:sz w:val="20"/>
                <w:szCs w:val="20"/>
              </w:rPr>
              <w:t>Terugkoppeling opdrachtgever</w:t>
            </w:r>
          </w:p>
        </w:tc>
      </w:tr>
      <w:tr w:rsidR="009F1877" w:rsidRPr="00BB2A1A" w:rsidTr="008D4C09">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Werknemers:</w:t>
            </w:r>
          </w:p>
        </w:tc>
        <w:tc>
          <w:tcPr>
            <w:tcW w:w="3402" w:type="dxa"/>
          </w:tcPr>
          <w:p w:rsidR="009F1877" w:rsidRPr="00BB2A1A" w:rsidRDefault="009F1877" w:rsidP="007A0CF1">
            <w:pPr>
              <w:jc w:val="left"/>
              <w:rPr>
                <w:rFonts w:ascii="Verdana" w:hAnsi="Verdana"/>
                <w:sz w:val="20"/>
                <w:szCs w:val="20"/>
              </w:rPr>
            </w:pPr>
          </w:p>
        </w:tc>
      </w:tr>
      <w:tr w:rsidR="009F1877" w:rsidRPr="00BB2A1A" w:rsidTr="008D4C09">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Datum uitvoering:</w:t>
            </w:r>
          </w:p>
        </w:tc>
        <w:tc>
          <w:tcPr>
            <w:tcW w:w="3402" w:type="dxa"/>
          </w:tcPr>
          <w:p w:rsidR="009F1877" w:rsidRPr="00BB2A1A" w:rsidRDefault="009F1877" w:rsidP="007A0CF1">
            <w:pPr>
              <w:jc w:val="left"/>
              <w:rPr>
                <w:rFonts w:ascii="Verdana" w:hAnsi="Verdana"/>
                <w:sz w:val="20"/>
                <w:szCs w:val="20"/>
              </w:rPr>
            </w:pPr>
          </w:p>
        </w:tc>
      </w:tr>
    </w:tbl>
    <w:p w:rsidR="009F1877" w:rsidRPr="00BB2A1A" w:rsidRDefault="009F1877" w:rsidP="009F1877">
      <w:pPr>
        <w:jc w:val="left"/>
        <w:rPr>
          <w:rFonts w:ascii="Verdana" w:hAnsi="Verdana"/>
          <w:sz w:val="20"/>
          <w:szCs w:val="20"/>
        </w:rPr>
      </w:pPr>
    </w:p>
    <w:tbl>
      <w:tblPr>
        <w:tblStyle w:val="Tabelraster"/>
        <w:tblW w:w="0" w:type="auto"/>
        <w:tblLook w:val="04A0" w:firstRow="1" w:lastRow="0" w:firstColumn="1" w:lastColumn="0" w:noHBand="0" w:noVBand="1"/>
      </w:tblPr>
      <w:tblGrid>
        <w:gridCol w:w="3114"/>
        <w:gridCol w:w="5948"/>
      </w:tblGrid>
      <w:tr w:rsidR="009F1877" w:rsidRPr="00BB2A1A" w:rsidTr="007A0CF1">
        <w:tc>
          <w:tcPr>
            <w:tcW w:w="3114"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Projectgroep:</w:t>
            </w:r>
          </w:p>
        </w:tc>
        <w:tc>
          <w:tcPr>
            <w:tcW w:w="5948" w:type="dxa"/>
            <w:tcBorders>
              <w:top w:val="nil"/>
              <w:left w:val="nil"/>
              <w:bottom w:val="single" w:sz="4" w:space="0" w:color="auto"/>
              <w:right w:val="nil"/>
            </w:tcBorders>
          </w:tcPr>
          <w:p w:rsidR="009F1877" w:rsidRPr="00BB2A1A" w:rsidRDefault="009F1877" w:rsidP="007A0CF1">
            <w:pPr>
              <w:jc w:val="left"/>
              <w:rPr>
                <w:rFonts w:ascii="Verdana" w:hAnsi="Verdana"/>
                <w:sz w:val="20"/>
                <w:szCs w:val="20"/>
              </w:rPr>
            </w:pPr>
          </w:p>
        </w:tc>
      </w:tr>
      <w:tr w:rsidR="009F1877" w:rsidRPr="00BB2A1A" w:rsidTr="007A0CF1">
        <w:tc>
          <w:tcPr>
            <w:tcW w:w="3114"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9F1877" w:rsidRPr="00BB2A1A" w:rsidRDefault="009F1877" w:rsidP="007A0CF1">
            <w:pPr>
              <w:jc w:val="left"/>
              <w:rPr>
                <w:rFonts w:ascii="Verdana" w:hAnsi="Verdana"/>
                <w:sz w:val="20"/>
                <w:szCs w:val="20"/>
              </w:rPr>
            </w:pPr>
            <w:r w:rsidRPr="00BB2A1A">
              <w:rPr>
                <w:rFonts w:ascii="Verdana" w:hAnsi="Verdana"/>
                <w:sz w:val="20"/>
                <w:szCs w:val="20"/>
              </w:rPr>
              <w:t>Projectgroep X</w:t>
            </w: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Locatie:</w:t>
            </w:r>
          </w:p>
        </w:tc>
        <w:tc>
          <w:tcPr>
            <w:tcW w:w="5948" w:type="dxa"/>
          </w:tcPr>
          <w:p w:rsidR="009F1877" w:rsidRPr="00BB2A1A" w:rsidRDefault="009F1877" w:rsidP="007A0CF1">
            <w:pPr>
              <w:jc w:val="left"/>
              <w:rPr>
                <w:rFonts w:ascii="Verdana" w:hAnsi="Verdana"/>
                <w:sz w:val="20"/>
                <w:szCs w:val="20"/>
              </w:rPr>
            </w:pP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Telefoon:</w:t>
            </w:r>
          </w:p>
        </w:tc>
        <w:tc>
          <w:tcPr>
            <w:tcW w:w="5948" w:type="dxa"/>
          </w:tcPr>
          <w:p w:rsidR="009F1877" w:rsidRPr="00BB2A1A" w:rsidRDefault="009F1877" w:rsidP="007A0CF1">
            <w:pPr>
              <w:jc w:val="left"/>
              <w:rPr>
                <w:rFonts w:ascii="Verdana" w:hAnsi="Verdana"/>
                <w:sz w:val="20"/>
                <w:szCs w:val="20"/>
              </w:rPr>
            </w:pPr>
          </w:p>
        </w:tc>
      </w:tr>
    </w:tbl>
    <w:p w:rsidR="009F1877" w:rsidRPr="00BB2A1A" w:rsidRDefault="009F1877" w:rsidP="009F1877">
      <w:pPr>
        <w:jc w:val="left"/>
        <w:rPr>
          <w:rFonts w:ascii="Verdana" w:hAnsi="Verdana"/>
          <w:sz w:val="20"/>
          <w:szCs w:val="20"/>
        </w:rPr>
      </w:pPr>
    </w:p>
    <w:tbl>
      <w:tblPr>
        <w:tblStyle w:val="Tabelraster"/>
        <w:tblW w:w="0" w:type="auto"/>
        <w:tblLook w:val="04A0" w:firstRow="1" w:lastRow="0" w:firstColumn="1" w:lastColumn="0" w:noHBand="0" w:noVBand="1"/>
      </w:tblPr>
      <w:tblGrid>
        <w:gridCol w:w="9062"/>
      </w:tblGrid>
      <w:tr w:rsidR="009F1877" w:rsidRPr="00BB2A1A" w:rsidTr="007A0CF1">
        <w:tc>
          <w:tcPr>
            <w:tcW w:w="9062"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Omschrijving probleem/te verrichten werkzaamheden:</w:t>
            </w:r>
          </w:p>
        </w:tc>
      </w:tr>
      <w:tr w:rsidR="009F1877" w:rsidRPr="00BB2A1A" w:rsidTr="007A0CF1">
        <w:trPr>
          <w:trHeight w:val="1106"/>
        </w:trPr>
        <w:tc>
          <w:tcPr>
            <w:tcW w:w="9062" w:type="dxa"/>
            <w:tcBorders>
              <w:top w:val="single" w:sz="4" w:space="0" w:color="auto"/>
            </w:tcBorders>
          </w:tcPr>
          <w:p w:rsidR="009F1877" w:rsidRPr="00BB2A1A" w:rsidRDefault="008D4C09" w:rsidP="007A0CF1">
            <w:pPr>
              <w:jc w:val="left"/>
              <w:rPr>
                <w:rFonts w:ascii="Verdana" w:hAnsi="Verdana"/>
                <w:sz w:val="20"/>
                <w:szCs w:val="20"/>
              </w:rPr>
            </w:pPr>
            <w:r>
              <w:rPr>
                <w:rFonts w:ascii="Verdana" w:hAnsi="Verdana"/>
                <w:sz w:val="20"/>
                <w:szCs w:val="20"/>
              </w:rPr>
              <w:t>Tijdens de projectweek is het verstandig om met de opdrachtgever om de tafel te zitten om alle gemaakte en nog te maken elementen van het project door te spreken.</w:t>
            </w:r>
          </w:p>
        </w:tc>
      </w:tr>
    </w:tbl>
    <w:p w:rsidR="009F1877" w:rsidRPr="00BB2A1A" w:rsidRDefault="009F1877" w:rsidP="009F1877">
      <w:pPr>
        <w:jc w:val="left"/>
        <w:rPr>
          <w:rFonts w:ascii="Verdana" w:hAnsi="Verdana"/>
          <w:sz w:val="20"/>
          <w:szCs w:val="20"/>
        </w:rPr>
      </w:pPr>
    </w:p>
    <w:tbl>
      <w:tblPr>
        <w:tblStyle w:val="Tabelraster"/>
        <w:tblW w:w="0" w:type="auto"/>
        <w:tblLook w:val="04A0" w:firstRow="1" w:lastRow="0" w:firstColumn="1" w:lastColumn="0" w:noHBand="0" w:noVBand="1"/>
      </w:tblPr>
      <w:tblGrid>
        <w:gridCol w:w="2265"/>
        <w:gridCol w:w="1983"/>
        <w:gridCol w:w="282"/>
        <w:gridCol w:w="2266"/>
        <w:gridCol w:w="2266"/>
      </w:tblGrid>
      <w:tr w:rsidR="009F1877" w:rsidRPr="00BB2A1A" w:rsidTr="007A0CF1">
        <w:tc>
          <w:tcPr>
            <w:tcW w:w="4248" w:type="dxa"/>
            <w:gridSpan w:val="2"/>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2266"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2266"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r>
      <w:tr w:rsidR="009F1877" w:rsidRPr="00BB2A1A" w:rsidTr="007A0CF1">
        <w:tc>
          <w:tcPr>
            <w:tcW w:w="2265"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Ingeleverd</w:t>
            </w:r>
          </w:p>
        </w:tc>
      </w:tr>
      <w:tr w:rsidR="009F1877" w:rsidRPr="00BB2A1A" w:rsidTr="007A0CF1">
        <w:tc>
          <w:tcPr>
            <w:tcW w:w="2265" w:type="dxa"/>
          </w:tcPr>
          <w:p w:rsidR="009F1877" w:rsidRPr="00BB2A1A" w:rsidRDefault="009F1877" w:rsidP="007A0CF1">
            <w:pPr>
              <w:jc w:val="left"/>
              <w:rPr>
                <w:rFonts w:ascii="Verdana" w:hAnsi="Verdana"/>
                <w:b/>
                <w:sz w:val="20"/>
                <w:szCs w:val="20"/>
              </w:rPr>
            </w:pPr>
          </w:p>
        </w:tc>
        <w:tc>
          <w:tcPr>
            <w:tcW w:w="2265" w:type="dxa"/>
            <w:gridSpan w:val="2"/>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r>
      <w:tr w:rsidR="009F1877" w:rsidRPr="00BB2A1A" w:rsidTr="007A0CF1">
        <w:tc>
          <w:tcPr>
            <w:tcW w:w="2265" w:type="dxa"/>
          </w:tcPr>
          <w:p w:rsidR="009F1877" w:rsidRPr="00BB2A1A" w:rsidRDefault="009F1877" w:rsidP="007A0CF1">
            <w:pPr>
              <w:jc w:val="left"/>
              <w:rPr>
                <w:rFonts w:ascii="Verdana" w:hAnsi="Verdana"/>
                <w:b/>
                <w:sz w:val="20"/>
                <w:szCs w:val="20"/>
              </w:rPr>
            </w:pPr>
          </w:p>
        </w:tc>
        <w:tc>
          <w:tcPr>
            <w:tcW w:w="2265" w:type="dxa"/>
            <w:gridSpan w:val="2"/>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r>
      <w:tr w:rsidR="009F1877" w:rsidRPr="00BB2A1A" w:rsidTr="007A0CF1">
        <w:tc>
          <w:tcPr>
            <w:tcW w:w="2265" w:type="dxa"/>
          </w:tcPr>
          <w:p w:rsidR="009F1877" w:rsidRPr="00BB2A1A" w:rsidRDefault="009F1877" w:rsidP="007A0CF1">
            <w:pPr>
              <w:jc w:val="left"/>
              <w:rPr>
                <w:rFonts w:ascii="Verdana" w:hAnsi="Verdana"/>
                <w:b/>
                <w:sz w:val="20"/>
                <w:szCs w:val="20"/>
              </w:rPr>
            </w:pPr>
          </w:p>
        </w:tc>
        <w:tc>
          <w:tcPr>
            <w:tcW w:w="2265" w:type="dxa"/>
            <w:gridSpan w:val="2"/>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r>
    </w:tbl>
    <w:p w:rsidR="009F1877" w:rsidRPr="00BB2A1A" w:rsidRDefault="009F1877" w:rsidP="009F1877">
      <w:pPr>
        <w:jc w:val="left"/>
        <w:rPr>
          <w:rFonts w:ascii="Verdana" w:hAnsi="Verdana"/>
          <w:b/>
          <w:sz w:val="20"/>
          <w:szCs w:val="20"/>
        </w:rPr>
      </w:pPr>
    </w:p>
    <w:tbl>
      <w:tblPr>
        <w:tblStyle w:val="Tabelraster"/>
        <w:tblW w:w="0" w:type="auto"/>
        <w:tblLook w:val="04A0" w:firstRow="1" w:lastRow="0" w:firstColumn="1" w:lastColumn="0" w:noHBand="0" w:noVBand="1"/>
      </w:tblPr>
      <w:tblGrid>
        <w:gridCol w:w="1812"/>
        <w:gridCol w:w="1449"/>
        <w:gridCol w:w="363"/>
        <w:gridCol w:w="1813"/>
        <w:gridCol w:w="3635"/>
      </w:tblGrid>
      <w:tr w:rsidR="009F1877" w:rsidRPr="00BB2A1A" w:rsidTr="007A0CF1">
        <w:tc>
          <w:tcPr>
            <w:tcW w:w="1812"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Urenstaat</w:t>
            </w:r>
          </w:p>
        </w:tc>
        <w:tc>
          <w:tcPr>
            <w:tcW w:w="1812" w:type="dxa"/>
            <w:gridSpan w:val="2"/>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1813"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3635"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r>
      <w:tr w:rsidR="009F1877" w:rsidRPr="00BB2A1A" w:rsidTr="007A0CF1">
        <w:tc>
          <w:tcPr>
            <w:tcW w:w="1812"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Datum van</w:t>
            </w:r>
          </w:p>
        </w:tc>
        <w:tc>
          <w:tcPr>
            <w:tcW w:w="1812" w:type="dxa"/>
            <w:gridSpan w:val="2"/>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Omschrijving</w:t>
            </w:r>
          </w:p>
        </w:tc>
      </w:tr>
      <w:tr w:rsidR="009F1877" w:rsidRPr="00BB2A1A" w:rsidTr="007A0CF1">
        <w:tc>
          <w:tcPr>
            <w:tcW w:w="1812" w:type="dxa"/>
          </w:tcPr>
          <w:p w:rsidR="009F1877" w:rsidRPr="00BB2A1A" w:rsidRDefault="009F1877" w:rsidP="007A0CF1">
            <w:pPr>
              <w:jc w:val="left"/>
              <w:rPr>
                <w:rFonts w:ascii="Verdana" w:hAnsi="Verdana"/>
                <w:b/>
                <w:sz w:val="20"/>
                <w:szCs w:val="20"/>
              </w:rPr>
            </w:pPr>
          </w:p>
        </w:tc>
        <w:tc>
          <w:tcPr>
            <w:tcW w:w="1812" w:type="dxa"/>
            <w:gridSpan w:val="2"/>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tcPr>
          <w:p w:rsidR="009F1877" w:rsidRPr="00BB2A1A" w:rsidRDefault="009F1877" w:rsidP="007A0CF1">
            <w:pPr>
              <w:jc w:val="left"/>
              <w:rPr>
                <w:rFonts w:ascii="Verdana" w:hAnsi="Verdana"/>
                <w:b/>
                <w:sz w:val="20"/>
                <w:szCs w:val="20"/>
              </w:rPr>
            </w:pPr>
          </w:p>
        </w:tc>
      </w:tr>
      <w:tr w:rsidR="009F1877" w:rsidRPr="00BB2A1A" w:rsidTr="007A0CF1">
        <w:tc>
          <w:tcPr>
            <w:tcW w:w="1812" w:type="dxa"/>
          </w:tcPr>
          <w:p w:rsidR="009F1877" w:rsidRPr="00BB2A1A" w:rsidRDefault="009F1877" w:rsidP="007A0CF1">
            <w:pPr>
              <w:jc w:val="left"/>
              <w:rPr>
                <w:rFonts w:ascii="Verdana" w:hAnsi="Verdana"/>
                <w:b/>
                <w:sz w:val="20"/>
                <w:szCs w:val="20"/>
              </w:rPr>
            </w:pPr>
          </w:p>
        </w:tc>
        <w:tc>
          <w:tcPr>
            <w:tcW w:w="1812" w:type="dxa"/>
            <w:gridSpan w:val="2"/>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tcPr>
          <w:p w:rsidR="009F1877" w:rsidRPr="00BB2A1A" w:rsidRDefault="009F1877" w:rsidP="007A0CF1">
            <w:pPr>
              <w:jc w:val="left"/>
              <w:rPr>
                <w:rFonts w:ascii="Verdana" w:hAnsi="Verdana"/>
                <w:b/>
                <w:sz w:val="20"/>
                <w:szCs w:val="20"/>
              </w:rPr>
            </w:pPr>
          </w:p>
        </w:tc>
      </w:tr>
      <w:tr w:rsidR="009F1877" w:rsidRPr="00BB2A1A" w:rsidTr="007A0CF1">
        <w:tc>
          <w:tcPr>
            <w:tcW w:w="1812" w:type="dxa"/>
          </w:tcPr>
          <w:p w:rsidR="009F1877" w:rsidRPr="00BB2A1A" w:rsidRDefault="009F1877" w:rsidP="007A0CF1">
            <w:pPr>
              <w:jc w:val="left"/>
              <w:rPr>
                <w:rFonts w:ascii="Verdana" w:hAnsi="Verdana"/>
                <w:b/>
                <w:sz w:val="20"/>
                <w:szCs w:val="20"/>
              </w:rPr>
            </w:pPr>
          </w:p>
        </w:tc>
        <w:tc>
          <w:tcPr>
            <w:tcW w:w="1812" w:type="dxa"/>
            <w:gridSpan w:val="2"/>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tcPr>
          <w:p w:rsidR="009F1877" w:rsidRPr="00BB2A1A" w:rsidRDefault="009F1877" w:rsidP="007A0CF1">
            <w:pPr>
              <w:jc w:val="left"/>
              <w:rPr>
                <w:rFonts w:ascii="Verdana" w:hAnsi="Verdana"/>
                <w:b/>
                <w:sz w:val="20"/>
                <w:szCs w:val="20"/>
              </w:rPr>
            </w:pPr>
          </w:p>
        </w:tc>
      </w:tr>
      <w:tr w:rsidR="009F1877" w:rsidRPr="00BB2A1A" w:rsidTr="007A0CF1">
        <w:tc>
          <w:tcPr>
            <w:tcW w:w="3261" w:type="dxa"/>
            <w:gridSpan w:val="2"/>
            <w:tcBorders>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shd w:val="clear" w:color="auto" w:fill="BFBFBF" w:themeFill="background1" w:themeFillShade="BF"/>
          </w:tcPr>
          <w:p w:rsidR="009F1877" w:rsidRPr="00BB2A1A" w:rsidRDefault="009F1877" w:rsidP="007A0CF1">
            <w:pPr>
              <w:jc w:val="left"/>
              <w:rPr>
                <w:rFonts w:ascii="Verdana" w:hAnsi="Verdana"/>
                <w:b/>
                <w:sz w:val="20"/>
                <w:szCs w:val="20"/>
              </w:rPr>
            </w:pPr>
          </w:p>
        </w:tc>
      </w:tr>
    </w:tbl>
    <w:p w:rsidR="009F1877" w:rsidRPr="00BB2A1A" w:rsidRDefault="009F1877" w:rsidP="009F1877">
      <w:pPr>
        <w:jc w:val="left"/>
        <w:rPr>
          <w:rFonts w:ascii="Verdana" w:hAnsi="Verdana"/>
          <w:b/>
          <w:sz w:val="20"/>
          <w:szCs w:val="20"/>
        </w:rPr>
      </w:pPr>
    </w:p>
    <w:tbl>
      <w:tblPr>
        <w:tblStyle w:val="Tabelraster"/>
        <w:tblW w:w="0" w:type="auto"/>
        <w:tblLook w:val="04A0" w:firstRow="1" w:lastRow="0" w:firstColumn="1" w:lastColumn="0" w:noHBand="0" w:noVBand="1"/>
      </w:tblPr>
      <w:tblGrid>
        <w:gridCol w:w="5807"/>
        <w:gridCol w:w="3255"/>
      </w:tblGrid>
      <w:tr w:rsidR="009F1877" w:rsidRPr="00BB2A1A" w:rsidTr="007A0CF1">
        <w:tc>
          <w:tcPr>
            <w:tcW w:w="5807"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Accordering</w:t>
            </w:r>
          </w:p>
        </w:tc>
        <w:tc>
          <w:tcPr>
            <w:tcW w:w="3255"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r>
      <w:tr w:rsidR="009F1877" w:rsidRPr="00BB2A1A" w:rsidTr="007A0CF1">
        <w:trPr>
          <w:trHeight w:val="1406"/>
        </w:trPr>
        <w:tc>
          <w:tcPr>
            <w:tcW w:w="5807" w:type="dxa"/>
            <w:tcBorders>
              <w:top w:val="single" w:sz="4" w:space="0" w:color="auto"/>
            </w:tcBorders>
          </w:tcPr>
          <w:p w:rsidR="009F1877" w:rsidRPr="00BB2A1A" w:rsidRDefault="009F1877" w:rsidP="007A0CF1">
            <w:pPr>
              <w:jc w:val="left"/>
              <w:rPr>
                <w:rFonts w:ascii="Verdana" w:hAnsi="Verdana"/>
                <w:sz w:val="20"/>
                <w:szCs w:val="20"/>
              </w:rPr>
            </w:pPr>
            <w:r w:rsidRPr="00BB2A1A">
              <w:rPr>
                <w:rFonts w:ascii="Verdana" w:hAnsi="Verdana"/>
                <w:sz w:val="20"/>
                <w:szCs w:val="20"/>
              </w:rPr>
              <w:t>Wij bevestigen dat bovengenoemde werknemer de activiteiten tot tevredenheid voor ons heeft verricht.</w:t>
            </w:r>
          </w:p>
        </w:tc>
        <w:tc>
          <w:tcPr>
            <w:tcW w:w="3255" w:type="dxa"/>
            <w:tcBorders>
              <w:top w:val="single" w:sz="4" w:space="0" w:color="auto"/>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Paraaf opdrachtgever:</w:t>
            </w:r>
          </w:p>
        </w:tc>
      </w:tr>
    </w:tbl>
    <w:p w:rsidR="009F1877" w:rsidRDefault="009F1877" w:rsidP="0022237D">
      <w:pPr>
        <w:rPr>
          <w:rFonts w:ascii="Verdana" w:hAnsi="Verdana"/>
          <w:b/>
        </w:rPr>
      </w:pPr>
    </w:p>
    <w:p w:rsidR="009F1877" w:rsidRPr="00BB2A1A" w:rsidRDefault="009F1877" w:rsidP="009F1877">
      <w:pPr>
        <w:pStyle w:val="Kop2"/>
        <w:jc w:val="left"/>
      </w:pPr>
      <w:bookmarkStart w:id="108" w:name="_Toc525628776"/>
      <w:r w:rsidRPr="00BB2A1A">
        <w:rPr>
          <w:noProof/>
        </w:rPr>
        <w:lastRenderedPageBreak/>
        <w:drawing>
          <wp:anchor distT="0" distB="0" distL="114300" distR="114300" simplePos="0" relativeHeight="251664384" behindDoc="1" locked="0" layoutInCell="1" allowOverlap="1" wp14:anchorId="248BCD04" wp14:editId="2244C6C1">
            <wp:simplePos x="0" y="0"/>
            <wp:positionH relativeFrom="margin">
              <wp:posOffset>4003040</wp:posOffset>
            </wp:positionH>
            <wp:positionV relativeFrom="paragraph">
              <wp:posOffset>114300</wp:posOffset>
            </wp:positionV>
            <wp:extent cx="2581275" cy="1725118"/>
            <wp:effectExtent l="0" t="0" r="0" b="889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r w:rsidR="00D518A6">
        <w:t>Werkbon 4</w:t>
      </w:r>
      <w:r w:rsidRPr="00BB2A1A">
        <w:t xml:space="preserve"> – </w:t>
      </w:r>
      <w:r w:rsidR="00DF4F31">
        <w:t>Realiseren website</w:t>
      </w:r>
      <w:bookmarkEnd w:id="108"/>
    </w:p>
    <w:p w:rsidR="009F1877" w:rsidRPr="00BB2A1A" w:rsidRDefault="009F1877" w:rsidP="009F1877">
      <w:pPr>
        <w:jc w:val="left"/>
        <w:rPr>
          <w:rFonts w:ascii="Verdana" w:hAnsi="Verdana"/>
        </w:rPr>
      </w:pPr>
    </w:p>
    <w:tbl>
      <w:tblPr>
        <w:tblStyle w:val="Tabelraster"/>
        <w:tblW w:w="0" w:type="auto"/>
        <w:tblLook w:val="04A0" w:firstRow="1" w:lastRow="0" w:firstColumn="1" w:lastColumn="0" w:noHBand="0" w:noVBand="1"/>
      </w:tblPr>
      <w:tblGrid>
        <w:gridCol w:w="3114"/>
        <w:gridCol w:w="2977"/>
      </w:tblGrid>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Project- / bonnummer:</w:t>
            </w:r>
          </w:p>
        </w:tc>
        <w:tc>
          <w:tcPr>
            <w:tcW w:w="2977" w:type="dxa"/>
          </w:tcPr>
          <w:p w:rsidR="009F1877" w:rsidRPr="00BB2A1A" w:rsidRDefault="00D225ED" w:rsidP="007A0CF1">
            <w:pPr>
              <w:jc w:val="left"/>
              <w:rPr>
                <w:rFonts w:ascii="Verdana" w:hAnsi="Verdana"/>
                <w:sz w:val="20"/>
                <w:szCs w:val="20"/>
              </w:rPr>
            </w:pPr>
            <w:r>
              <w:rPr>
                <w:rFonts w:ascii="Verdana" w:hAnsi="Verdana"/>
                <w:sz w:val="20"/>
                <w:szCs w:val="20"/>
              </w:rPr>
              <w:t>1.01.04</w:t>
            </w: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Omschrijving:</w:t>
            </w:r>
          </w:p>
        </w:tc>
        <w:tc>
          <w:tcPr>
            <w:tcW w:w="2977" w:type="dxa"/>
          </w:tcPr>
          <w:p w:rsidR="009F1877" w:rsidRPr="00BB2A1A" w:rsidRDefault="001938E8" w:rsidP="007A0CF1">
            <w:pPr>
              <w:jc w:val="left"/>
              <w:rPr>
                <w:rFonts w:ascii="Verdana" w:hAnsi="Verdana"/>
                <w:sz w:val="20"/>
                <w:szCs w:val="20"/>
              </w:rPr>
            </w:pPr>
            <w:r>
              <w:rPr>
                <w:rFonts w:ascii="Verdana" w:hAnsi="Verdana"/>
                <w:sz w:val="20"/>
                <w:szCs w:val="20"/>
              </w:rPr>
              <w:t>Realiseren website</w:t>
            </w: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Werknemers:</w:t>
            </w:r>
          </w:p>
        </w:tc>
        <w:tc>
          <w:tcPr>
            <w:tcW w:w="2977" w:type="dxa"/>
          </w:tcPr>
          <w:p w:rsidR="009F1877" w:rsidRPr="00BB2A1A" w:rsidRDefault="009F1877" w:rsidP="007A0CF1">
            <w:pPr>
              <w:jc w:val="left"/>
              <w:rPr>
                <w:rFonts w:ascii="Verdana" w:hAnsi="Verdana"/>
                <w:sz w:val="20"/>
                <w:szCs w:val="20"/>
              </w:rPr>
            </w:pP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Datum uitvoering:</w:t>
            </w:r>
          </w:p>
        </w:tc>
        <w:tc>
          <w:tcPr>
            <w:tcW w:w="2977" w:type="dxa"/>
          </w:tcPr>
          <w:p w:rsidR="009F1877" w:rsidRPr="00BB2A1A" w:rsidRDefault="009F1877" w:rsidP="007A0CF1">
            <w:pPr>
              <w:jc w:val="left"/>
              <w:rPr>
                <w:rFonts w:ascii="Verdana" w:hAnsi="Verdana"/>
                <w:sz w:val="20"/>
                <w:szCs w:val="20"/>
              </w:rPr>
            </w:pPr>
          </w:p>
        </w:tc>
      </w:tr>
    </w:tbl>
    <w:p w:rsidR="009F1877" w:rsidRPr="00BB2A1A" w:rsidRDefault="009F1877" w:rsidP="009F1877">
      <w:pPr>
        <w:jc w:val="left"/>
        <w:rPr>
          <w:rFonts w:ascii="Verdana" w:hAnsi="Verdana"/>
          <w:sz w:val="20"/>
          <w:szCs w:val="20"/>
        </w:rPr>
      </w:pPr>
    </w:p>
    <w:tbl>
      <w:tblPr>
        <w:tblStyle w:val="Tabelraster"/>
        <w:tblW w:w="0" w:type="auto"/>
        <w:tblLook w:val="04A0" w:firstRow="1" w:lastRow="0" w:firstColumn="1" w:lastColumn="0" w:noHBand="0" w:noVBand="1"/>
      </w:tblPr>
      <w:tblGrid>
        <w:gridCol w:w="3114"/>
        <w:gridCol w:w="5948"/>
      </w:tblGrid>
      <w:tr w:rsidR="009F1877" w:rsidRPr="00BB2A1A" w:rsidTr="007A0CF1">
        <w:tc>
          <w:tcPr>
            <w:tcW w:w="3114"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Projectgroep:</w:t>
            </w:r>
          </w:p>
        </w:tc>
        <w:tc>
          <w:tcPr>
            <w:tcW w:w="5948" w:type="dxa"/>
            <w:tcBorders>
              <w:top w:val="nil"/>
              <w:left w:val="nil"/>
              <w:bottom w:val="single" w:sz="4" w:space="0" w:color="auto"/>
              <w:right w:val="nil"/>
            </w:tcBorders>
          </w:tcPr>
          <w:p w:rsidR="009F1877" w:rsidRPr="00BB2A1A" w:rsidRDefault="009F1877" w:rsidP="007A0CF1">
            <w:pPr>
              <w:jc w:val="left"/>
              <w:rPr>
                <w:rFonts w:ascii="Verdana" w:hAnsi="Verdana"/>
                <w:sz w:val="20"/>
                <w:szCs w:val="20"/>
              </w:rPr>
            </w:pPr>
          </w:p>
        </w:tc>
      </w:tr>
      <w:tr w:rsidR="009F1877" w:rsidRPr="00BB2A1A" w:rsidTr="007A0CF1">
        <w:tc>
          <w:tcPr>
            <w:tcW w:w="3114"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9F1877" w:rsidRPr="00BB2A1A" w:rsidRDefault="009F1877" w:rsidP="007A0CF1">
            <w:pPr>
              <w:jc w:val="left"/>
              <w:rPr>
                <w:rFonts w:ascii="Verdana" w:hAnsi="Verdana"/>
                <w:sz w:val="20"/>
                <w:szCs w:val="20"/>
              </w:rPr>
            </w:pPr>
            <w:r w:rsidRPr="00BB2A1A">
              <w:rPr>
                <w:rFonts w:ascii="Verdana" w:hAnsi="Verdana"/>
                <w:sz w:val="20"/>
                <w:szCs w:val="20"/>
              </w:rPr>
              <w:t>Projectgroep X</w:t>
            </w: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Locatie:</w:t>
            </w:r>
          </w:p>
        </w:tc>
        <w:tc>
          <w:tcPr>
            <w:tcW w:w="5948" w:type="dxa"/>
          </w:tcPr>
          <w:p w:rsidR="009F1877" w:rsidRPr="00BB2A1A" w:rsidRDefault="009F1877" w:rsidP="007A0CF1">
            <w:pPr>
              <w:jc w:val="left"/>
              <w:rPr>
                <w:rFonts w:ascii="Verdana" w:hAnsi="Verdana"/>
                <w:sz w:val="20"/>
                <w:szCs w:val="20"/>
              </w:rPr>
            </w:pP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Telefoon:</w:t>
            </w:r>
          </w:p>
        </w:tc>
        <w:tc>
          <w:tcPr>
            <w:tcW w:w="5948" w:type="dxa"/>
          </w:tcPr>
          <w:p w:rsidR="009F1877" w:rsidRPr="00BB2A1A" w:rsidRDefault="009F1877" w:rsidP="007A0CF1">
            <w:pPr>
              <w:jc w:val="left"/>
              <w:rPr>
                <w:rFonts w:ascii="Verdana" w:hAnsi="Verdana"/>
                <w:sz w:val="20"/>
                <w:szCs w:val="20"/>
              </w:rPr>
            </w:pPr>
          </w:p>
        </w:tc>
      </w:tr>
    </w:tbl>
    <w:p w:rsidR="009F1877" w:rsidRPr="00BB2A1A" w:rsidRDefault="009F1877" w:rsidP="009F1877">
      <w:pPr>
        <w:jc w:val="left"/>
        <w:rPr>
          <w:rFonts w:ascii="Verdana" w:hAnsi="Verdana"/>
          <w:sz w:val="20"/>
          <w:szCs w:val="20"/>
        </w:rPr>
      </w:pPr>
    </w:p>
    <w:tbl>
      <w:tblPr>
        <w:tblStyle w:val="Tabelraster"/>
        <w:tblW w:w="0" w:type="auto"/>
        <w:tblLook w:val="04A0" w:firstRow="1" w:lastRow="0" w:firstColumn="1" w:lastColumn="0" w:noHBand="0" w:noVBand="1"/>
      </w:tblPr>
      <w:tblGrid>
        <w:gridCol w:w="9062"/>
      </w:tblGrid>
      <w:tr w:rsidR="009F1877" w:rsidRPr="00BB2A1A" w:rsidTr="007A0CF1">
        <w:tc>
          <w:tcPr>
            <w:tcW w:w="9062"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Omschrijving probleem/te verrichten werkzaamheden:</w:t>
            </w:r>
          </w:p>
        </w:tc>
      </w:tr>
      <w:tr w:rsidR="009F1877" w:rsidRPr="00BB2A1A" w:rsidTr="007A0CF1">
        <w:trPr>
          <w:trHeight w:val="1106"/>
        </w:trPr>
        <w:tc>
          <w:tcPr>
            <w:tcW w:w="9062" w:type="dxa"/>
            <w:tcBorders>
              <w:top w:val="single" w:sz="4" w:space="0" w:color="auto"/>
            </w:tcBorders>
          </w:tcPr>
          <w:p w:rsidR="009F1877" w:rsidRPr="00BB2A1A" w:rsidRDefault="00AD0725" w:rsidP="007A0CF1">
            <w:pPr>
              <w:jc w:val="left"/>
              <w:rPr>
                <w:rFonts w:ascii="Verdana" w:hAnsi="Verdana"/>
                <w:sz w:val="20"/>
                <w:szCs w:val="20"/>
              </w:rPr>
            </w:pPr>
            <w:r>
              <w:rPr>
                <w:rFonts w:ascii="Verdana" w:hAnsi="Verdana"/>
                <w:sz w:val="20"/>
                <w:szCs w:val="20"/>
              </w:rPr>
              <w:t>Het creëren van de hoofdtaak van dit project</w:t>
            </w:r>
            <w:r w:rsidR="00291A82">
              <w:rPr>
                <w:rFonts w:ascii="Verdana" w:hAnsi="Verdana"/>
                <w:sz w:val="20"/>
                <w:szCs w:val="20"/>
              </w:rPr>
              <w:t>, het realiseren van de website over het Technovium.</w:t>
            </w:r>
          </w:p>
        </w:tc>
      </w:tr>
    </w:tbl>
    <w:p w:rsidR="009F1877" w:rsidRPr="00BB2A1A" w:rsidRDefault="009F1877" w:rsidP="009F1877">
      <w:pPr>
        <w:jc w:val="left"/>
        <w:rPr>
          <w:rFonts w:ascii="Verdana" w:hAnsi="Verdana"/>
          <w:sz w:val="20"/>
          <w:szCs w:val="20"/>
        </w:rPr>
      </w:pPr>
    </w:p>
    <w:tbl>
      <w:tblPr>
        <w:tblStyle w:val="Tabelraster"/>
        <w:tblW w:w="0" w:type="auto"/>
        <w:tblLook w:val="04A0" w:firstRow="1" w:lastRow="0" w:firstColumn="1" w:lastColumn="0" w:noHBand="0" w:noVBand="1"/>
      </w:tblPr>
      <w:tblGrid>
        <w:gridCol w:w="2265"/>
        <w:gridCol w:w="1983"/>
        <w:gridCol w:w="282"/>
        <w:gridCol w:w="2266"/>
        <w:gridCol w:w="2266"/>
      </w:tblGrid>
      <w:tr w:rsidR="009F1877" w:rsidRPr="00BB2A1A" w:rsidTr="007A0CF1">
        <w:tc>
          <w:tcPr>
            <w:tcW w:w="4248" w:type="dxa"/>
            <w:gridSpan w:val="2"/>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2266"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2266"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r>
      <w:tr w:rsidR="009F1877" w:rsidRPr="00BB2A1A" w:rsidTr="007A0CF1">
        <w:tc>
          <w:tcPr>
            <w:tcW w:w="2265"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Ingeleverd</w:t>
            </w:r>
          </w:p>
        </w:tc>
      </w:tr>
      <w:tr w:rsidR="009F1877" w:rsidRPr="00BB2A1A" w:rsidTr="007A0CF1">
        <w:tc>
          <w:tcPr>
            <w:tcW w:w="2265" w:type="dxa"/>
          </w:tcPr>
          <w:p w:rsidR="009F1877" w:rsidRPr="00BB2A1A" w:rsidRDefault="009F1877" w:rsidP="007A0CF1">
            <w:pPr>
              <w:jc w:val="left"/>
              <w:rPr>
                <w:rFonts w:ascii="Verdana" w:hAnsi="Verdana"/>
                <w:b/>
                <w:sz w:val="20"/>
                <w:szCs w:val="20"/>
              </w:rPr>
            </w:pPr>
          </w:p>
        </w:tc>
        <w:tc>
          <w:tcPr>
            <w:tcW w:w="2265" w:type="dxa"/>
            <w:gridSpan w:val="2"/>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r>
      <w:tr w:rsidR="009F1877" w:rsidRPr="00BB2A1A" w:rsidTr="007A0CF1">
        <w:tc>
          <w:tcPr>
            <w:tcW w:w="2265" w:type="dxa"/>
          </w:tcPr>
          <w:p w:rsidR="009F1877" w:rsidRPr="00BB2A1A" w:rsidRDefault="009F1877" w:rsidP="007A0CF1">
            <w:pPr>
              <w:jc w:val="left"/>
              <w:rPr>
                <w:rFonts w:ascii="Verdana" w:hAnsi="Verdana"/>
                <w:b/>
                <w:sz w:val="20"/>
                <w:szCs w:val="20"/>
              </w:rPr>
            </w:pPr>
          </w:p>
        </w:tc>
        <w:tc>
          <w:tcPr>
            <w:tcW w:w="2265" w:type="dxa"/>
            <w:gridSpan w:val="2"/>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r>
      <w:tr w:rsidR="009F1877" w:rsidRPr="00BB2A1A" w:rsidTr="007A0CF1">
        <w:tc>
          <w:tcPr>
            <w:tcW w:w="2265" w:type="dxa"/>
          </w:tcPr>
          <w:p w:rsidR="009F1877" w:rsidRPr="00BB2A1A" w:rsidRDefault="009F1877" w:rsidP="007A0CF1">
            <w:pPr>
              <w:jc w:val="left"/>
              <w:rPr>
                <w:rFonts w:ascii="Verdana" w:hAnsi="Verdana"/>
                <w:b/>
                <w:sz w:val="20"/>
                <w:szCs w:val="20"/>
              </w:rPr>
            </w:pPr>
          </w:p>
        </w:tc>
        <w:tc>
          <w:tcPr>
            <w:tcW w:w="2265" w:type="dxa"/>
            <w:gridSpan w:val="2"/>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r>
    </w:tbl>
    <w:p w:rsidR="009F1877" w:rsidRPr="00BB2A1A" w:rsidRDefault="009F1877" w:rsidP="009F1877">
      <w:pPr>
        <w:jc w:val="left"/>
        <w:rPr>
          <w:rFonts w:ascii="Verdana" w:hAnsi="Verdana"/>
          <w:b/>
          <w:sz w:val="20"/>
          <w:szCs w:val="20"/>
        </w:rPr>
      </w:pPr>
    </w:p>
    <w:tbl>
      <w:tblPr>
        <w:tblStyle w:val="Tabelraster"/>
        <w:tblW w:w="0" w:type="auto"/>
        <w:tblLook w:val="04A0" w:firstRow="1" w:lastRow="0" w:firstColumn="1" w:lastColumn="0" w:noHBand="0" w:noVBand="1"/>
      </w:tblPr>
      <w:tblGrid>
        <w:gridCol w:w="1812"/>
        <w:gridCol w:w="1449"/>
        <w:gridCol w:w="363"/>
        <w:gridCol w:w="1813"/>
        <w:gridCol w:w="3635"/>
      </w:tblGrid>
      <w:tr w:rsidR="009F1877" w:rsidRPr="00BB2A1A" w:rsidTr="007A0CF1">
        <w:tc>
          <w:tcPr>
            <w:tcW w:w="1812"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Urenstaat</w:t>
            </w:r>
          </w:p>
        </w:tc>
        <w:tc>
          <w:tcPr>
            <w:tcW w:w="1812" w:type="dxa"/>
            <w:gridSpan w:val="2"/>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1813"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3635"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r>
      <w:tr w:rsidR="009F1877" w:rsidRPr="00BB2A1A" w:rsidTr="007A0CF1">
        <w:tc>
          <w:tcPr>
            <w:tcW w:w="1812"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Datum van</w:t>
            </w:r>
          </w:p>
        </w:tc>
        <w:tc>
          <w:tcPr>
            <w:tcW w:w="1812" w:type="dxa"/>
            <w:gridSpan w:val="2"/>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Omschrijving</w:t>
            </w:r>
          </w:p>
        </w:tc>
      </w:tr>
      <w:tr w:rsidR="009F1877" w:rsidRPr="00BB2A1A" w:rsidTr="007A0CF1">
        <w:tc>
          <w:tcPr>
            <w:tcW w:w="1812" w:type="dxa"/>
          </w:tcPr>
          <w:p w:rsidR="009F1877" w:rsidRPr="00BB2A1A" w:rsidRDefault="009F1877" w:rsidP="007A0CF1">
            <w:pPr>
              <w:jc w:val="left"/>
              <w:rPr>
                <w:rFonts w:ascii="Verdana" w:hAnsi="Verdana"/>
                <w:b/>
                <w:sz w:val="20"/>
                <w:szCs w:val="20"/>
              </w:rPr>
            </w:pPr>
          </w:p>
        </w:tc>
        <w:tc>
          <w:tcPr>
            <w:tcW w:w="1812" w:type="dxa"/>
            <w:gridSpan w:val="2"/>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tcPr>
          <w:p w:rsidR="009F1877" w:rsidRPr="00BB2A1A" w:rsidRDefault="009F1877" w:rsidP="007A0CF1">
            <w:pPr>
              <w:jc w:val="left"/>
              <w:rPr>
                <w:rFonts w:ascii="Verdana" w:hAnsi="Verdana"/>
                <w:b/>
                <w:sz w:val="20"/>
                <w:szCs w:val="20"/>
              </w:rPr>
            </w:pPr>
          </w:p>
        </w:tc>
      </w:tr>
      <w:tr w:rsidR="009F1877" w:rsidRPr="00BB2A1A" w:rsidTr="007A0CF1">
        <w:tc>
          <w:tcPr>
            <w:tcW w:w="1812" w:type="dxa"/>
          </w:tcPr>
          <w:p w:rsidR="009F1877" w:rsidRPr="00BB2A1A" w:rsidRDefault="009F1877" w:rsidP="007A0CF1">
            <w:pPr>
              <w:jc w:val="left"/>
              <w:rPr>
                <w:rFonts w:ascii="Verdana" w:hAnsi="Verdana"/>
                <w:b/>
                <w:sz w:val="20"/>
                <w:szCs w:val="20"/>
              </w:rPr>
            </w:pPr>
          </w:p>
        </w:tc>
        <w:tc>
          <w:tcPr>
            <w:tcW w:w="1812" w:type="dxa"/>
            <w:gridSpan w:val="2"/>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tcPr>
          <w:p w:rsidR="009F1877" w:rsidRPr="00BB2A1A" w:rsidRDefault="009F1877" w:rsidP="007A0CF1">
            <w:pPr>
              <w:jc w:val="left"/>
              <w:rPr>
                <w:rFonts w:ascii="Verdana" w:hAnsi="Verdana"/>
                <w:b/>
                <w:sz w:val="20"/>
                <w:szCs w:val="20"/>
              </w:rPr>
            </w:pPr>
          </w:p>
        </w:tc>
      </w:tr>
      <w:tr w:rsidR="009F1877" w:rsidRPr="00BB2A1A" w:rsidTr="007A0CF1">
        <w:tc>
          <w:tcPr>
            <w:tcW w:w="1812" w:type="dxa"/>
          </w:tcPr>
          <w:p w:rsidR="009F1877" w:rsidRPr="00BB2A1A" w:rsidRDefault="009F1877" w:rsidP="007A0CF1">
            <w:pPr>
              <w:jc w:val="left"/>
              <w:rPr>
                <w:rFonts w:ascii="Verdana" w:hAnsi="Verdana"/>
                <w:b/>
                <w:sz w:val="20"/>
                <w:szCs w:val="20"/>
              </w:rPr>
            </w:pPr>
          </w:p>
        </w:tc>
        <w:tc>
          <w:tcPr>
            <w:tcW w:w="1812" w:type="dxa"/>
            <w:gridSpan w:val="2"/>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tcPr>
          <w:p w:rsidR="009F1877" w:rsidRPr="00BB2A1A" w:rsidRDefault="009F1877" w:rsidP="007A0CF1">
            <w:pPr>
              <w:jc w:val="left"/>
              <w:rPr>
                <w:rFonts w:ascii="Verdana" w:hAnsi="Verdana"/>
                <w:b/>
                <w:sz w:val="20"/>
                <w:szCs w:val="20"/>
              </w:rPr>
            </w:pPr>
          </w:p>
        </w:tc>
      </w:tr>
      <w:tr w:rsidR="009F1877" w:rsidRPr="00BB2A1A" w:rsidTr="007A0CF1">
        <w:tc>
          <w:tcPr>
            <w:tcW w:w="3261" w:type="dxa"/>
            <w:gridSpan w:val="2"/>
            <w:tcBorders>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shd w:val="clear" w:color="auto" w:fill="BFBFBF" w:themeFill="background1" w:themeFillShade="BF"/>
          </w:tcPr>
          <w:p w:rsidR="009F1877" w:rsidRPr="00BB2A1A" w:rsidRDefault="009F1877" w:rsidP="007A0CF1">
            <w:pPr>
              <w:jc w:val="left"/>
              <w:rPr>
                <w:rFonts w:ascii="Verdana" w:hAnsi="Verdana"/>
                <w:b/>
                <w:sz w:val="20"/>
                <w:szCs w:val="20"/>
              </w:rPr>
            </w:pPr>
          </w:p>
        </w:tc>
      </w:tr>
    </w:tbl>
    <w:p w:rsidR="009F1877" w:rsidRPr="00BB2A1A" w:rsidRDefault="009F1877" w:rsidP="009F1877">
      <w:pPr>
        <w:jc w:val="left"/>
        <w:rPr>
          <w:rFonts w:ascii="Verdana" w:hAnsi="Verdana"/>
          <w:b/>
          <w:sz w:val="20"/>
          <w:szCs w:val="20"/>
        </w:rPr>
      </w:pPr>
    </w:p>
    <w:tbl>
      <w:tblPr>
        <w:tblStyle w:val="Tabelraster"/>
        <w:tblW w:w="0" w:type="auto"/>
        <w:tblLook w:val="04A0" w:firstRow="1" w:lastRow="0" w:firstColumn="1" w:lastColumn="0" w:noHBand="0" w:noVBand="1"/>
      </w:tblPr>
      <w:tblGrid>
        <w:gridCol w:w="5807"/>
        <w:gridCol w:w="3255"/>
      </w:tblGrid>
      <w:tr w:rsidR="009F1877" w:rsidRPr="00BB2A1A" w:rsidTr="007A0CF1">
        <w:tc>
          <w:tcPr>
            <w:tcW w:w="5807"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Accordering</w:t>
            </w:r>
          </w:p>
        </w:tc>
        <w:tc>
          <w:tcPr>
            <w:tcW w:w="3255"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r>
      <w:tr w:rsidR="009F1877" w:rsidRPr="00BB2A1A" w:rsidTr="007A0CF1">
        <w:trPr>
          <w:trHeight w:val="1406"/>
        </w:trPr>
        <w:tc>
          <w:tcPr>
            <w:tcW w:w="5807" w:type="dxa"/>
            <w:tcBorders>
              <w:top w:val="single" w:sz="4" w:space="0" w:color="auto"/>
            </w:tcBorders>
          </w:tcPr>
          <w:p w:rsidR="009F1877" w:rsidRPr="00BB2A1A" w:rsidRDefault="009F1877" w:rsidP="007A0CF1">
            <w:pPr>
              <w:jc w:val="left"/>
              <w:rPr>
                <w:rFonts w:ascii="Verdana" w:hAnsi="Verdana"/>
                <w:sz w:val="20"/>
                <w:szCs w:val="20"/>
              </w:rPr>
            </w:pPr>
            <w:r w:rsidRPr="00BB2A1A">
              <w:rPr>
                <w:rFonts w:ascii="Verdana" w:hAnsi="Verdana"/>
                <w:sz w:val="20"/>
                <w:szCs w:val="20"/>
              </w:rPr>
              <w:t>Wij bevestigen dat bovengenoemde werknemer de activiteiten tot tevredenheid voor ons heeft verricht.</w:t>
            </w:r>
          </w:p>
        </w:tc>
        <w:tc>
          <w:tcPr>
            <w:tcW w:w="3255" w:type="dxa"/>
            <w:tcBorders>
              <w:top w:val="single" w:sz="4" w:space="0" w:color="auto"/>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Paraaf opdrachtgever:</w:t>
            </w:r>
          </w:p>
        </w:tc>
      </w:tr>
    </w:tbl>
    <w:p w:rsidR="009F1877" w:rsidRDefault="009F1877" w:rsidP="0022237D">
      <w:pPr>
        <w:rPr>
          <w:rFonts w:ascii="Verdana" w:hAnsi="Verdana"/>
          <w:b/>
        </w:rPr>
      </w:pPr>
    </w:p>
    <w:p w:rsidR="009F1877" w:rsidRPr="00BB2A1A" w:rsidRDefault="009F1877" w:rsidP="009F1877">
      <w:pPr>
        <w:pStyle w:val="Kop2"/>
        <w:jc w:val="left"/>
      </w:pPr>
      <w:bookmarkStart w:id="109" w:name="_Toc525628777"/>
      <w:r w:rsidRPr="00BB2A1A">
        <w:rPr>
          <w:noProof/>
        </w:rPr>
        <w:lastRenderedPageBreak/>
        <w:drawing>
          <wp:anchor distT="0" distB="0" distL="114300" distR="114300" simplePos="0" relativeHeight="251666432" behindDoc="1" locked="0" layoutInCell="1" allowOverlap="1" wp14:anchorId="248BCD04" wp14:editId="2244C6C1">
            <wp:simplePos x="0" y="0"/>
            <wp:positionH relativeFrom="margin">
              <wp:posOffset>4003040</wp:posOffset>
            </wp:positionH>
            <wp:positionV relativeFrom="paragraph">
              <wp:posOffset>114300</wp:posOffset>
            </wp:positionV>
            <wp:extent cx="2581275" cy="1725118"/>
            <wp:effectExtent l="0" t="0" r="0" b="889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81275" cy="1725118"/>
                    </a:xfrm>
                    <a:prstGeom prst="rect">
                      <a:avLst/>
                    </a:prstGeom>
                  </pic:spPr>
                </pic:pic>
              </a:graphicData>
            </a:graphic>
            <wp14:sizeRelH relativeFrom="page">
              <wp14:pctWidth>0</wp14:pctWidth>
            </wp14:sizeRelH>
            <wp14:sizeRelV relativeFrom="page">
              <wp14:pctHeight>0</wp14:pctHeight>
            </wp14:sizeRelV>
          </wp:anchor>
        </w:drawing>
      </w:r>
      <w:r w:rsidR="00D52D40">
        <w:t>Werkbon 5</w:t>
      </w:r>
      <w:r w:rsidRPr="00BB2A1A">
        <w:t xml:space="preserve"> – </w:t>
      </w:r>
      <w:r w:rsidR="00D52D40">
        <w:t>Oplevering</w:t>
      </w:r>
      <w:r w:rsidR="00DF4F31">
        <w:t xml:space="preserve"> </w:t>
      </w:r>
      <w:r w:rsidR="009025E7">
        <w:t>opdrachtgever</w:t>
      </w:r>
      <w:bookmarkEnd w:id="109"/>
    </w:p>
    <w:p w:rsidR="009F1877" w:rsidRPr="00BB2A1A" w:rsidRDefault="009F1877" w:rsidP="009F1877">
      <w:pPr>
        <w:jc w:val="left"/>
        <w:rPr>
          <w:rFonts w:ascii="Verdana" w:hAnsi="Verdana"/>
        </w:rPr>
      </w:pPr>
    </w:p>
    <w:tbl>
      <w:tblPr>
        <w:tblStyle w:val="Tabelraster"/>
        <w:tblW w:w="0" w:type="auto"/>
        <w:tblLook w:val="04A0" w:firstRow="1" w:lastRow="0" w:firstColumn="1" w:lastColumn="0" w:noHBand="0" w:noVBand="1"/>
      </w:tblPr>
      <w:tblGrid>
        <w:gridCol w:w="3114"/>
        <w:gridCol w:w="2977"/>
      </w:tblGrid>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Project- / bonnummer:</w:t>
            </w:r>
          </w:p>
        </w:tc>
        <w:tc>
          <w:tcPr>
            <w:tcW w:w="2977" w:type="dxa"/>
          </w:tcPr>
          <w:p w:rsidR="009F1877" w:rsidRPr="00BB2A1A" w:rsidRDefault="00D225ED" w:rsidP="007A0CF1">
            <w:pPr>
              <w:jc w:val="left"/>
              <w:rPr>
                <w:rFonts w:ascii="Verdana" w:hAnsi="Verdana"/>
                <w:sz w:val="20"/>
                <w:szCs w:val="20"/>
              </w:rPr>
            </w:pPr>
            <w:r>
              <w:rPr>
                <w:rFonts w:ascii="Verdana" w:hAnsi="Verdana"/>
                <w:sz w:val="20"/>
                <w:szCs w:val="20"/>
              </w:rPr>
              <w:t>1.01.05</w:t>
            </w: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Omschrijving:</w:t>
            </w:r>
          </w:p>
        </w:tc>
        <w:tc>
          <w:tcPr>
            <w:tcW w:w="2977" w:type="dxa"/>
          </w:tcPr>
          <w:p w:rsidR="009F1877" w:rsidRPr="00BB2A1A" w:rsidRDefault="009025E7" w:rsidP="007A0CF1">
            <w:pPr>
              <w:jc w:val="left"/>
              <w:rPr>
                <w:rFonts w:ascii="Verdana" w:hAnsi="Verdana"/>
                <w:sz w:val="20"/>
                <w:szCs w:val="20"/>
              </w:rPr>
            </w:pPr>
            <w:r>
              <w:rPr>
                <w:rFonts w:ascii="Verdana" w:hAnsi="Verdana"/>
                <w:sz w:val="20"/>
                <w:szCs w:val="20"/>
              </w:rPr>
              <w:t>Oplevering opdrachtgever</w:t>
            </w: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Werknemers:</w:t>
            </w:r>
          </w:p>
        </w:tc>
        <w:tc>
          <w:tcPr>
            <w:tcW w:w="2977" w:type="dxa"/>
          </w:tcPr>
          <w:p w:rsidR="009F1877" w:rsidRPr="00BB2A1A" w:rsidRDefault="009F1877" w:rsidP="007A0CF1">
            <w:pPr>
              <w:jc w:val="left"/>
              <w:rPr>
                <w:rFonts w:ascii="Verdana" w:hAnsi="Verdana"/>
                <w:sz w:val="20"/>
                <w:szCs w:val="20"/>
              </w:rPr>
            </w:pP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Datum uitvoering:</w:t>
            </w:r>
          </w:p>
        </w:tc>
        <w:tc>
          <w:tcPr>
            <w:tcW w:w="2977" w:type="dxa"/>
          </w:tcPr>
          <w:p w:rsidR="009F1877" w:rsidRPr="00BB2A1A" w:rsidRDefault="009F1877" w:rsidP="007A0CF1">
            <w:pPr>
              <w:jc w:val="left"/>
              <w:rPr>
                <w:rFonts w:ascii="Verdana" w:hAnsi="Verdana"/>
                <w:sz w:val="20"/>
                <w:szCs w:val="20"/>
              </w:rPr>
            </w:pPr>
          </w:p>
        </w:tc>
      </w:tr>
    </w:tbl>
    <w:p w:rsidR="009F1877" w:rsidRPr="00BB2A1A" w:rsidRDefault="009F1877" w:rsidP="009F1877">
      <w:pPr>
        <w:jc w:val="left"/>
        <w:rPr>
          <w:rFonts w:ascii="Verdana" w:hAnsi="Verdana"/>
          <w:sz w:val="20"/>
          <w:szCs w:val="20"/>
        </w:rPr>
      </w:pPr>
    </w:p>
    <w:tbl>
      <w:tblPr>
        <w:tblStyle w:val="Tabelraster"/>
        <w:tblW w:w="0" w:type="auto"/>
        <w:tblLook w:val="04A0" w:firstRow="1" w:lastRow="0" w:firstColumn="1" w:lastColumn="0" w:noHBand="0" w:noVBand="1"/>
      </w:tblPr>
      <w:tblGrid>
        <w:gridCol w:w="3114"/>
        <w:gridCol w:w="5948"/>
      </w:tblGrid>
      <w:tr w:rsidR="009F1877" w:rsidRPr="00BB2A1A" w:rsidTr="007A0CF1">
        <w:tc>
          <w:tcPr>
            <w:tcW w:w="3114"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Projectgroep:</w:t>
            </w:r>
          </w:p>
        </w:tc>
        <w:tc>
          <w:tcPr>
            <w:tcW w:w="5948" w:type="dxa"/>
            <w:tcBorders>
              <w:top w:val="nil"/>
              <w:left w:val="nil"/>
              <w:bottom w:val="single" w:sz="4" w:space="0" w:color="auto"/>
              <w:right w:val="nil"/>
            </w:tcBorders>
          </w:tcPr>
          <w:p w:rsidR="009F1877" w:rsidRPr="00BB2A1A" w:rsidRDefault="009F1877" w:rsidP="007A0CF1">
            <w:pPr>
              <w:jc w:val="left"/>
              <w:rPr>
                <w:rFonts w:ascii="Verdana" w:hAnsi="Verdana"/>
                <w:sz w:val="20"/>
                <w:szCs w:val="20"/>
              </w:rPr>
            </w:pPr>
          </w:p>
        </w:tc>
      </w:tr>
      <w:tr w:rsidR="009F1877" w:rsidRPr="00BB2A1A" w:rsidTr="007A0CF1">
        <w:tc>
          <w:tcPr>
            <w:tcW w:w="3114"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Naam:</w:t>
            </w:r>
          </w:p>
        </w:tc>
        <w:tc>
          <w:tcPr>
            <w:tcW w:w="5948" w:type="dxa"/>
            <w:tcBorders>
              <w:top w:val="single" w:sz="4" w:space="0" w:color="auto"/>
            </w:tcBorders>
          </w:tcPr>
          <w:p w:rsidR="009F1877" w:rsidRPr="00BB2A1A" w:rsidRDefault="009F1877" w:rsidP="007A0CF1">
            <w:pPr>
              <w:jc w:val="left"/>
              <w:rPr>
                <w:rFonts w:ascii="Verdana" w:hAnsi="Verdana"/>
                <w:sz w:val="20"/>
                <w:szCs w:val="20"/>
              </w:rPr>
            </w:pPr>
            <w:r w:rsidRPr="00BB2A1A">
              <w:rPr>
                <w:rFonts w:ascii="Verdana" w:hAnsi="Verdana"/>
                <w:sz w:val="20"/>
                <w:szCs w:val="20"/>
              </w:rPr>
              <w:t>Projectgroep X</w:t>
            </w: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Locatie:</w:t>
            </w:r>
          </w:p>
        </w:tc>
        <w:tc>
          <w:tcPr>
            <w:tcW w:w="5948" w:type="dxa"/>
          </w:tcPr>
          <w:p w:rsidR="009F1877" w:rsidRPr="00BB2A1A" w:rsidRDefault="009F1877" w:rsidP="007A0CF1">
            <w:pPr>
              <w:jc w:val="left"/>
              <w:rPr>
                <w:rFonts w:ascii="Verdana" w:hAnsi="Verdana"/>
                <w:sz w:val="20"/>
                <w:szCs w:val="20"/>
              </w:rPr>
            </w:pPr>
          </w:p>
        </w:tc>
      </w:tr>
      <w:tr w:rsidR="009F1877" w:rsidRPr="00BB2A1A" w:rsidTr="007A0CF1">
        <w:tc>
          <w:tcPr>
            <w:tcW w:w="3114" w:type="dxa"/>
            <w:shd w:val="clear" w:color="auto" w:fill="EDEDED" w:themeFill="accent3" w:themeFillTint="33"/>
          </w:tcPr>
          <w:p w:rsidR="009F1877" w:rsidRPr="00BB2A1A" w:rsidRDefault="009F1877" w:rsidP="007A0CF1">
            <w:pPr>
              <w:jc w:val="left"/>
              <w:rPr>
                <w:rFonts w:ascii="Verdana" w:hAnsi="Verdana"/>
                <w:sz w:val="20"/>
                <w:szCs w:val="20"/>
              </w:rPr>
            </w:pPr>
            <w:r w:rsidRPr="00BB2A1A">
              <w:rPr>
                <w:rFonts w:ascii="Verdana" w:hAnsi="Verdana"/>
                <w:sz w:val="20"/>
                <w:szCs w:val="20"/>
              </w:rPr>
              <w:t>Telefoon:</w:t>
            </w:r>
          </w:p>
        </w:tc>
        <w:tc>
          <w:tcPr>
            <w:tcW w:w="5948" w:type="dxa"/>
          </w:tcPr>
          <w:p w:rsidR="009F1877" w:rsidRPr="00BB2A1A" w:rsidRDefault="009F1877" w:rsidP="007A0CF1">
            <w:pPr>
              <w:jc w:val="left"/>
              <w:rPr>
                <w:rFonts w:ascii="Verdana" w:hAnsi="Verdana"/>
                <w:sz w:val="20"/>
                <w:szCs w:val="20"/>
              </w:rPr>
            </w:pPr>
          </w:p>
        </w:tc>
      </w:tr>
    </w:tbl>
    <w:p w:rsidR="009F1877" w:rsidRPr="00BB2A1A" w:rsidRDefault="009F1877" w:rsidP="009F1877">
      <w:pPr>
        <w:jc w:val="left"/>
        <w:rPr>
          <w:rFonts w:ascii="Verdana" w:hAnsi="Verdana"/>
          <w:sz w:val="20"/>
          <w:szCs w:val="20"/>
        </w:rPr>
      </w:pPr>
    </w:p>
    <w:tbl>
      <w:tblPr>
        <w:tblStyle w:val="Tabelraster"/>
        <w:tblW w:w="0" w:type="auto"/>
        <w:tblLook w:val="04A0" w:firstRow="1" w:lastRow="0" w:firstColumn="1" w:lastColumn="0" w:noHBand="0" w:noVBand="1"/>
      </w:tblPr>
      <w:tblGrid>
        <w:gridCol w:w="9062"/>
      </w:tblGrid>
      <w:tr w:rsidR="009F1877" w:rsidRPr="00BB2A1A" w:rsidTr="007A0CF1">
        <w:tc>
          <w:tcPr>
            <w:tcW w:w="9062"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Omschrijving probleem/te verrichten werkzaamheden:</w:t>
            </w:r>
          </w:p>
        </w:tc>
      </w:tr>
      <w:tr w:rsidR="009F1877" w:rsidRPr="00BB2A1A" w:rsidTr="007A0CF1">
        <w:trPr>
          <w:trHeight w:val="1106"/>
        </w:trPr>
        <w:tc>
          <w:tcPr>
            <w:tcW w:w="9062" w:type="dxa"/>
            <w:tcBorders>
              <w:top w:val="single" w:sz="4" w:space="0" w:color="auto"/>
            </w:tcBorders>
          </w:tcPr>
          <w:p w:rsidR="009F1877" w:rsidRPr="00BB2A1A" w:rsidRDefault="00DC1801" w:rsidP="007A0CF1">
            <w:pPr>
              <w:jc w:val="left"/>
              <w:rPr>
                <w:rFonts w:ascii="Verdana" w:hAnsi="Verdana"/>
                <w:sz w:val="20"/>
                <w:szCs w:val="20"/>
              </w:rPr>
            </w:pPr>
            <w:r>
              <w:rPr>
                <w:rFonts w:ascii="Verdana" w:hAnsi="Verdana"/>
                <w:sz w:val="20"/>
                <w:szCs w:val="20"/>
              </w:rPr>
              <w:t xml:space="preserve">De oplevering aan de opdrachtgever wordt uitgevoerd aan de hand van een presentatie waarin ook de website wordt getoond. </w:t>
            </w:r>
          </w:p>
        </w:tc>
      </w:tr>
    </w:tbl>
    <w:p w:rsidR="009F1877" w:rsidRPr="00BB2A1A" w:rsidRDefault="009F1877" w:rsidP="009F1877">
      <w:pPr>
        <w:jc w:val="left"/>
        <w:rPr>
          <w:rFonts w:ascii="Verdana" w:hAnsi="Verdana"/>
          <w:sz w:val="20"/>
          <w:szCs w:val="20"/>
        </w:rPr>
      </w:pPr>
    </w:p>
    <w:tbl>
      <w:tblPr>
        <w:tblStyle w:val="Tabelraster"/>
        <w:tblW w:w="0" w:type="auto"/>
        <w:tblLook w:val="04A0" w:firstRow="1" w:lastRow="0" w:firstColumn="1" w:lastColumn="0" w:noHBand="0" w:noVBand="1"/>
      </w:tblPr>
      <w:tblGrid>
        <w:gridCol w:w="2265"/>
        <w:gridCol w:w="1983"/>
        <w:gridCol w:w="282"/>
        <w:gridCol w:w="2266"/>
        <w:gridCol w:w="2266"/>
      </w:tblGrid>
      <w:tr w:rsidR="009F1877" w:rsidRPr="00BB2A1A" w:rsidTr="007A0CF1">
        <w:tc>
          <w:tcPr>
            <w:tcW w:w="4248" w:type="dxa"/>
            <w:gridSpan w:val="2"/>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Gebruikte materialen</w:t>
            </w:r>
          </w:p>
        </w:tc>
        <w:tc>
          <w:tcPr>
            <w:tcW w:w="282"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2266"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2266"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r>
      <w:tr w:rsidR="009F1877" w:rsidRPr="00BB2A1A" w:rsidTr="007A0CF1">
        <w:tc>
          <w:tcPr>
            <w:tcW w:w="2265"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Artikelnummer</w:t>
            </w:r>
          </w:p>
        </w:tc>
        <w:tc>
          <w:tcPr>
            <w:tcW w:w="2265" w:type="dxa"/>
            <w:gridSpan w:val="2"/>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Aantal</w:t>
            </w:r>
          </w:p>
        </w:tc>
        <w:tc>
          <w:tcPr>
            <w:tcW w:w="2266"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Omschrijving</w:t>
            </w:r>
          </w:p>
        </w:tc>
        <w:tc>
          <w:tcPr>
            <w:tcW w:w="2266"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Ingeleverd</w:t>
            </w:r>
          </w:p>
        </w:tc>
      </w:tr>
      <w:tr w:rsidR="009F1877" w:rsidRPr="00BB2A1A" w:rsidTr="007A0CF1">
        <w:tc>
          <w:tcPr>
            <w:tcW w:w="2265" w:type="dxa"/>
          </w:tcPr>
          <w:p w:rsidR="009F1877" w:rsidRPr="00BB2A1A" w:rsidRDefault="009F1877" w:rsidP="007A0CF1">
            <w:pPr>
              <w:jc w:val="left"/>
              <w:rPr>
                <w:rFonts w:ascii="Verdana" w:hAnsi="Verdana"/>
                <w:b/>
                <w:sz w:val="20"/>
                <w:szCs w:val="20"/>
              </w:rPr>
            </w:pPr>
          </w:p>
        </w:tc>
        <w:tc>
          <w:tcPr>
            <w:tcW w:w="2265" w:type="dxa"/>
            <w:gridSpan w:val="2"/>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r>
      <w:tr w:rsidR="009F1877" w:rsidRPr="00BB2A1A" w:rsidTr="007A0CF1">
        <w:tc>
          <w:tcPr>
            <w:tcW w:w="2265" w:type="dxa"/>
          </w:tcPr>
          <w:p w:rsidR="009F1877" w:rsidRPr="00BB2A1A" w:rsidRDefault="009F1877" w:rsidP="007A0CF1">
            <w:pPr>
              <w:jc w:val="left"/>
              <w:rPr>
                <w:rFonts w:ascii="Verdana" w:hAnsi="Verdana"/>
                <w:b/>
                <w:sz w:val="20"/>
                <w:szCs w:val="20"/>
              </w:rPr>
            </w:pPr>
          </w:p>
        </w:tc>
        <w:tc>
          <w:tcPr>
            <w:tcW w:w="2265" w:type="dxa"/>
            <w:gridSpan w:val="2"/>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r>
      <w:tr w:rsidR="009F1877" w:rsidRPr="00BB2A1A" w:rsidTr="007A0CF1">
        <w:tc>
          <w:tcPr>
            <w:tcW w:w="2265" w:type="dxa"/>
          </w:tcPr>
          <w:p w:rsidR="009F1877" w:rsidRPr="00BB2A1A" w:rsidRDefault="009F1877" w:rsidP="007A0CF1">
            <w:pPr>
              <w:jc w:val="left"/>
              <w:rPr>
                <w:rFonts w:ascii="Verdana" w:hAnsi="Verdana"/>
                <w:b/>
                <w:sz w:val="20"/>
                <w:szCs w:val="20"/>
              </w:rPr>
            </w:pPr>
          </w:p>
        </w:tc>
        <w:tc>
          <w:tcPr>
            <w:tcW w:w="2265" w:type="dxa"/>
            <w:gridSpan w:val="2"/>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c>
          <w:tcPr>
            <w:tcW w:w="2266" w:type="dxa"/>
          </w:tcPr>
          <w:p w:rsidR="009F1877" w:rsidRPr="00BB2A1A" w:rsidRDefault="009F1877" w:rsidP="007A0CF1">
            <w:pPr>
              <w:jc w:val="left"/>
              <w:rPr>
                <w:rFonts w:ascii="Verdana" w:hAnsi="Verdana"/>
                <w:b/>
                <w:sz w:val="20"/>
                <w:szCs w:val="20"/>
              </w:rPr>
            </w:pPr>
          </w:p>
        </w:tc>
      </w:tr>
    </w:tbl>
    <w:p w:rsidR="009F1877" w:rsidRPr="00BB2A1A" w:rsidRDefault="009F1877" w:rsidP="009F1877">
      <w:pPr>
        <w:jc w:val="left"/>
        <w:rPr>
          <w:rFonts w:ascii="Verdana" w:hAnsi="Verdana"/>
          <w:b/>
          <w:sz w:val="20"/>
          <w:szCs w:val="20"/>
        </w:rPr>
      </w:pPr>
    </w:p>
    <w:tbl>
      <w:tblPr>
        <w:tblStyle w:val="Tabelraster"/>
        <w:tblW w:w="0" w:type="auto"/>
        <w:tblLook w:val="04A0" w:firstRow="1" w:lastRow="0" w:firstColumn="1" w:lastColumn="0" w:noHBand="0" w:noVBand="1"/>
      </w:tblPr>
      <w:tblGrid>
        <w:gridCol w:w="1812"/>
        <w:gridCol w:w="1449"/>
        <w:gridCol w:w="363"/>
        <w:gridCol w:w="1813"/>
        <w:gridCol w:w="3635"/>
      </w:tblGrid>
      <w:tr w:rsidR="009F1877" w:rsidRPr="00BB2A1A" w:rsidTr="007A0CF1">
        <w:tc>
          <w:tcPr>
            <w:tcW w:w="1812"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Urenstaat</w:t>
            </w:r>
          </w:p>
        </w:tc>
        <w:tc>
          <w:tcPr>
            <w:tcW w:w="1812" w:type="dxa"/>
            <w:gridSpan w:val="2"/>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1813"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c>
          <w:tcPr>
            <w:tcW w:w="3635"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r>
      <w:tr w:rsidR="009F1877" w:rsidRPr="00BB2A1A" w:rsidTr="007A0CF1">
        <w:tc>
          <w:tcPr>
            <w:tcW w:w="1812"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Datum van</w:t>
            </w:r>
          </w:p>
        </w:tc>
        <w:tc>
          <w:tcPr>
            <w:tcW w:w="1812" w:type="dxa"/>
            <w:gridSpan w:val="2"/>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Datum tot</w:t>
            </w:r>
          </w:p>
        </w:tc>
        <w:tc>
          <w:tcPr>
            <w:tcW w:w="1813"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Gewerkte uren</w:t>
            </w:r>
          </w:p>
        </w:tc>
        <w:tc>
          <w:tcPr>
            <w:tcW w:w="3635" w:type="dxa"/>
            <w:tcBorders>
              <w:top w:val="single" w:sz="4" w:space="0" w:color="auto"/>
            </w:tcBorders>
            <w:shd w:val="clear" w:color="auto" w:fill="EDEDED" w:themeFill="accent3" w:themeFillTint="33"/>
          </w:tcPr>
          <w:p w:rsidR="009F1877" w:rsidRPr="00BB2A1A" w:rsidRDefault="009F1877" w:rsidP="007A0CF1">
            <w:pPr>
              <w:jc w:val="left"/>
              <w:rPr>
                <w:rFonts w:ascii="Verdana" w:hAnsi="Verdana"/>
                <w:b/>
                <w:sz w:val="20"/>
                <w:szCs w:val="20"/>
              </w:rPr>
            </w:pPr>
            <w:r w:rsidRPr="00BB2A1A">
              <w:rPr>
                <w:rFonts w:ascii="Verdana" w:hAnsi="Verdana"/>
                <w:b/>
                <w:sz w:val="20"/>
                <w:szCs w:val="20"/>
              </w:rPr>
              <w:t>Omschrijving</w:t>
            </w:r>
          </w:p>
        </w:tc>
      </w:tr>
      <w:tr w:rsidR="009F1877" w:rsidRPr="00BB2A1A" w:rsidTr="007A0CF1">
        <w:tc>
          <w:tcPr>
            <w:tcW w:w="1812" w:type="dxa"/>
          </w:tcPr>
          <w:p w:rsidR="009F1877" w:rsidRPr="00BB2A1A" w:rsidRDefault="009F1877" w:rsidP="007A0CF1">
            <w:pPr>
              <w:jc w:val="left"/>
              <w:rPr>
                <w:rFonts w:ascii="Verdana" w:hAnsi="Verdana"/>
                <w:b/>
                <w:sz w:val="20"/>
                <w:szCs w:val="20"/>
              </w:rPr>
            </w:pPr>
          </w:p>
        </w:tc>
        <w:tc>
          <w:tcPr>
            <w:tcW w:w="1812" w:type="dxa"/>
            <w:gridSpan w:val="2"/>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tcPr>
          <w:p w:rsidR="009F1877" w:rsidRPr="00BB2A1A" w:rsidRDefault="009F1877" w:rsidP="007A0CF1">
            <w:pPr>
              <w:jc w:val="left"/>
              <w:rPr>
                <w:rFonts w:ascii="Verdana" w:hAnsi="Verdana"/>
                <w:b/>
                <w:sz w:val="20"/>
                <w:szCs w:val="20"/>
              </w:rPr>
            </w:pPr>
          </w:p>
        </w:tc>
      </w:tr>
      <w:tr w:rsidR="009F1877" w:rsidRPr="00BB2A1A" w:rsidTr="007A0CF1">
        <w:tc>
          <w:tcPr>
            <w:tcW w:w="1812" w:type="dxa"/>
          </w:tcPr>
          <w:p w:rsidR="009F1877" w:rsidRPr="00BB2A1A" w:rsidRDefault="009F1877" w:rsidP="007A0CF1">
            <w:pPr>
              <w:jc w:val="left"/>
              <w:rPr>
                <w:rFonts w:ascii="Verdana" w:hAnsi="Verdana"/>
                <w:b/>
                <w:sz w:val="20"/>
                <w:szCs w:val="20"/>
              </w:rPr>
            </w:pPr>
          </w:p>
        </w:tc>
        <w:tc>
          <w:tcPr>
            <w:tcW w:w="1812" w:type="dxa"/>
            <w:gridSpan w:val="2"/>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tcPr>
          <w:p w:rsidR="009F1877" w:rsidRPr="00BB2A1A" w:rsidRDefault="009F1877" w:rsidP="007A0CF1">
            <w:pPr>
              <w:jc w:val="left"/>
              <w:rPr>
                <w:rFonts w:ascii="Verdana" w:hAnsi="Verdana"/>
                <w:b/>
                <w:sz w:val="20"/>
                <w:szCs w:val="20"/>
              </w:rPr>
            </w:pPr>
          </w:p>
        </w:tc>
      </w:tr>
      <w:tr w:rsidR="009F1877" w:rsidRPr="00BB2A1A" w:rsidTr="007A0CF1">
        <w:tc>
          <w:tcPr>
            <w:tcW w:w="1812" w:type="dxa"/>
          </w:tcPr>
          <w:p w:rsidR="009F1877" w:rsidRPr="00BB2A1A" w:rsidRDefault="009F1877" w:rsidP="007A0CF1">
            <w:pPr>
              <w:jc w:val="left"/>
              <w:rPr>
                <w:rFonts w:ascii="Verdana" w:hAnsi="Verdana"/>
                <w:b/>
                <w:sz w:val="20"/>
                <w:szCs w:val="20"/>
              </w:rPr>
            </w:pPr>
          </w:p>
        </w:tc>
        <w:tc>
          <w:tcPr>
            <w:tcW w:w="1812" w:type="dxa"/>
            <w:gridSpan w:val="2"/>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tcPr>
          <w:p w:rsidR="009F1877" w:rsidRPr="00BB2A1A" w:rsidRDefault="009F1877" w:rsidP="007A0CF1">
            <w:pPr>
              <w:jc w:val="left"/>
              <w:rPr>
                <w:rFonts w:ascii="Verdana" w:hAnsi="Verdana"/>
                <w:b/>
                <w:sz w:val="20"/>
                <w:szCs w:val="20"/>
              </w:rPr>
            </w:pPr>
          </w:p>
        </w:tc>
      </w:tr>
      <w:tr w:rsidR="009F1877" w:rsidRPr="00BB2A1A" w:rsidTr="007A0CF1">
        <w:tc>
          <w:tcPr>
            <w:tcW w:w="3261" w:type="dxa"/>
            <w:gridSpan w:val="2"/>
            <w:tcBorders>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Totaal aantal gewerkte uren:</w:t>
            </w:r>
          </w:p>
        </w:tc>
        <w:tc>
          <w:tcPr>
            <w:tcW w:w="363" w:type="dxa"/>
            <w:tcBorders>
              <w:left w:val="nil"/>
            </w:tcBorders>
          </w:tcPr>
          <w:p w:rsidR="009F1877" w:rsidRPr="00BB2A1A" w:rsidRDefault="009F1877" w:rsidP="007A0CF1">
            <w:pPr>
              <w:jc w:val="left"/>
              <w:rPr>
                <w:rFonts w:ascii="Verdana" w:hAnsi="Verdana"/>
                <w:b/>
                <w:sz w:val="20"/>
                <w:szCs w:val="20"/>
              </w:rPr>
            </w:pPr>
          </w:p>
        </w:tc>
        <w:tc>
          <w:tcPr>
            <w:tcW w:w="1813" w:type="dxa"/>
          </w:tcPr>
          <w:p w:rsidR="009F1877" w:rsidRPr="00BB2A1A" w:rsidRDefault="009F1877" w:rsidP="007A0CF1">
            <w:pPr>
              <w:jc w:val="left"/>
              <w:rPr>
                <w:rFonts w:ascii="Verdana" w:hAnsi="Verdana"/>
                <w:b/>
                <w:sz w:val="20"/>
                <w:szCs w:val="20"/>
              </w:rPr>
            </w:pPr>
          </w:p>
        </w:tc>
        <w:tc>
          <w:tcPr>
            <w:tcW w:w="3635" w:type="dxa"/>
            <w:shd w:val="clear" w:color="auto" w:fill="BFBFBF" w:themeFill="background1" w:themeFillShade="BF"/>
          </w:tcPr>
          <w:p w:rsidR="009F1877" w:rsidRPr="00BB2A1A" w:rsidRDefault="009F1877" w:rsidP="007A0CF1">
            <w:pPr>
              <w:jc w:val="left"/>
              <w:rPr>
                <w:rFonts w:ascii="Verdana" w:hAnsi="Verdana"/>
                <w:b/>
                <w:sz w:val="20"/>
                <w:szCs w:val="20"/>
              </w:rPr>
            </w:pPr>
          </w:p>
        </w:tc>
      </w:tr>
    </w:tbl>
    <w:p w:rsidR="009F1877" w:rsidRPr="00BB2A1A" w:rsidRDefault="009F1877" w:rsidP="009F1877">
      <w:pPr>
        <w:jc w:val="left"/>
        <w:rPr>
          <w:rFonts w:ascii="Verdana" w:hAnsi="Verdana"/>
          <w:b/>
          <w:sz w:val="20"/>
          <w:szCs w:val="20"/>
        </w:rPr>
      </w:pPr>
    </w:p>
    <w:tbl>
      <w:tblPr>
        <w:tblStyle w:val="Tabelraster"/>
        <w:tblW w:w="0" w:type="auto"/>
        <w:tblLook w:val="04A0" w:firstRow="1" w:lastRow="0" w:firstColumn="1" w:lastColumn="0" w:noHBand="0" w:noVBand="1"/>
      </w:tblPr>
      <w:tblGrid>
        <w:gridCol w:w="5807"/>
        <w:gridCol w:w="3255"/>
      </w:tblGrid>
      <w:tr w:rsidR="009F1877" w:rsidRPr="00BB2A1A" w:rsidTr="007A0CF1">
        <w:tc>
          <w:tcPr>
            <w:tcW w:w="5807"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Accordering</w:t>
            </w:r>
          </w:p>
        </w:tc>
        <w:tc>
          <w:tcPr>
            <w:tcW w:w="3255" w:type="dxa"/>
            <w:tcBorders>
              <w:top w:val="nil"/>
              <w:left w:val="nil"/>
              <w:bottom w:val="single" w:sz="4" w:space="0" w:color="auto"/>
              <w:right w:val="nil"/>
            </w:tcBorders>
          </w:tcPr>
          <w:p w:rsidR="009F1877" w:rsidRPr="00BB2A1A" w:rsidRDefault="009F1877" w:rsidP="007A0CF1">
            <w:pPr>
              <w:jc w:val="left"/>
              <w:rPr>
                <w:rFonts w:ascii="Verdana" w:hAnsi="Verdana"/>
                <w:b/>
                <w:sz w:val="20"/>
                <w:szCs w:val="20"/>
              </w:rPr>
            </w:pPr>
          </w:p>
        </w:tc>
      </w:tr>
      <w:tr w:rsidR="009F1877" w:rsidRPr="00BB2A1A" w:rsidTr="007A0CF1">
        <w:trPr>
          <w:trHeight w:val="1406"/>
        </w:trPr>
        <w:tc>
          <w:tcPr>
            <w:tcW w:w="5807" w:type="dxa"/>
            <w:tcBorders>
              <w:top w:val="single" w:sz="4" w:space="0" w:color="auto"/>
            </w:tcBorders>
          </w:tcPr>
          <w:p w:rsidR="009F1877" w:rsidRPr="00BB2A1A" w:rsidRDefault="009F1877" w:rsidP="007A0CF1">
            <w:pPr>
              <w:jc w:val="left"/>
              <w:rPr>
                <w:rFonts w:ascii="Verdana" w:hAnsi="Verdana"/>
                <w:sz w:val="20"/>
                <w:szCs w:val="20"/>
              </w:rPr>
            </w:pPr>
            <w:r w:rsidRPr="00BB2A1A">
              <w:rPr>
                <w:rFonts w:ascii="Verdana" w:hAnsi="Verdana"/>
                <w:sz w:val="20"/>
                <w:szCs w:val="20"/>
              </w:rPr>
              <w:t>Wij bevestigen dat bovengenoemde werknemer de activiteiten tot tevredenheid voor ons heeft verricht.</w:t>
            </w:r>
          </w:p>
        </w:tc>
        <w:tc>
          <w:tcPr>
            <w:tcW w:w="3255" w:type="dxa"/>
            <w:tcBorders>
              <w:top w:val="single" w:sz="4" w:space="0" w:color="auto"/>
            </w:tcBorders>
          </w:tcPr>
          <w:p w:rsidR="009F1877" w:rsidRPr="00BB2A1A" w:rsidRDefault="009F1877" w:rsidP="007A0CF1">
            <w:pPr>
              <w:jc w:val="left"/>
              <w:rPr>
                <w:rFonts w:ascii="Verdana" w:hAnsi="Verdana"/>
                <w:b/>
                <w:sz w:val="20"/>
                <w:szCs w:val="20"/>
              </w:rPr>
            </w:pPr>
            <w:r w:rsidRPr="00BB2A1A">
              <w:rPr>
                <w:rFonts w:ascii="Verdana" w:hAnsi="Verdana"/>
                <w:b/>
                <w:sz w:val="20"/>
                <w:szCs w:val="20"/>
              </w:rPr>
              <w:t>Paraaf opdrachtgever:</w:t>
            </w:r>
          </w:p>
        </w:tc>
      </w:tr>
    </w:tbl>
    <w:p w:rsidR="009F1877" w:rsidRPr="00BB2A1A" w:rsidRDefault="009F1877" w:rsidP="0022237D">
      <w:pPr>
        <w:rPr>
          <w:rFonts w:ascii="Verdana" w:hAnsi="Verdana"/>
          <w:b/>
        </w:rPr>
      </w:pPr>
    </w:p>
    <w:sectPr w:rsidR="009F1877" w:rsidRPr="00BB2A1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2FBA" w:rsidRDefault="007D2FBA" w:rsidP="00D52D40">
      <w:pPr>
        <w:spacing w:before="0" w:after="0"/>
      </w:pPr>
      <w:r>
        <w:separator/>
      </w:r>
    </w:p>
  </w:endnote>
  <w:endnote w:type="continuationSeparator" w:id="0">
    <w:p w:rsidR="007D2FBA" w:rsidRDefault="007D2FBA" w:rsidP="00D52D4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2FBA" w:rsidRDefault="007D2FBA" w:rsidP="00D52D40">
      <w:pPr>
        <w:spacing w:before="0" w:after="0"/>
      </w:pPr>
      <w:r>
        <w:separator/>
      </w:r>
    </w:p>
  </w:footnote>
  <w:footnote w:type="continuationSeparator" w:id="0">
    <w:p w:rsidR="007D2FBA" w:rsidRDefault="007D2FBA" w:rsidP="00D52D40">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CB82C58C">
      <w:start w:val="1"/>
      <w:numFmt w:val="decimal"/>
      <w:lvlText w:val="%1."/>
      <w:lvlJc w:val="left"/>
      <w:pPr>
        <w:tabs>
          <w:tab w:val="num" w:pos="360"/>
        </w:tabs>
        <w:ind w:left="720" w:hanging="360"/>
      </w:pPr>
      <w:rPr>
        <w:rFonts w:ascii="Calibri" w:eastAsia="Calibri" w:hAnsi="Calibri" w:cs="Calibri"/>
        <w:b w:val="0"/>
        <w:bCs w:val="0"/>
        <w:i w:val="0"/>
        <w:iCs w:val="0"/>
        <w:strike w:val="0"/>
        <w:color w:val="000000"/>
        <w:sz w:val="22"/>
        <w:szCs w:val="22"/>
        <w:u w:val="none"/>
      </w:rPr>
    </w:lvl>
    <w:lvl w:ilvl="1" w:tplc="43A0B094">
      <w:start w:val="1"/>
      <w:numFmt w:val="lowerLetter"/>
      <w:lvlText w:val="%2."/>
      <w:lvlJc w:val="left"/>
      <w:pPr>
        <w:tabs>
          <w:tab w:val="num" w:pos="1080"/>
        </w:tabs>
        <w:ind w:left="1440" w:hanging="360"/>
      </w:pPr>
      <w:rPr>
        <w:rFonts w:ascii="Calibri" w:eastAsia="Calibri" w:hAnsi="Calibri" w:cs="Calibri"/>
        <w:b w:val="0"/>
        <w:bCs w:val="0"/>
        <w:i w:val="0"/>
        <w:iCs w:val="0"/>
        <w:strike w:val="0"/>
        <w:color w:val="000000"/>
        <w:sz w:val="22"/>
        <w:szCs w:val="22"/>
        <w:u w:val="none"/>
      </w:rPr>
    </w:lvl>
    <w:lvl w:ilvl="2" w:tplc="9DC4EB92">
      <w:start w:val="1"/>
      <w:numFmt w:val="lowerRoman"/>
      <w:lvlText w:val="%3."/>
      <w:lvlJc w:val="right"/>
      <w:pPr>
        <w:tabs>
          <w:tab w:val="num" w:pos="1800"/>
        </w:tabs>
        <w:ind w:left="2160" w:hanging="180"/>
      </w:pPr>
      <w:rPr>
        <w:rFonts w:ascii="Calibri" w:eastAsia="Calibri" w:hAnsi="Calibri" w:cs="Calibri"/>
        <w:b w:val="0"/>
        <w:bCs w:val="0"/>
        <w:i w:val="0"/>
        <w:iCs w:val="0"/>
        <w:strike w:val="0"/>
        <w:color w:val="000000"/>
        <w:sz w:val="22"/>
        <w:szCs w:val="22"/>
        <w:u w:val="none"/>
      </w:rPr>
    </w:lvl>
    <w:lvl w:ilvl="3" w:tplc="C7743E88">
      <w:start w:val="1"/>
      <w:numFmt w:val="decimal"/>
      <w:lvlText w:val="%4."/>
      <w:lvlJc w:val="left"/>
      <w:pPr>
        <w:tabs>
          <w:tab w:val="num" w:pos="2520"/>
        </w:tabs>
        <w:ind w:left="2880" w:hanging="360"/>
      </w:pPr>
      <w:rPr>
        <w:rFonts w:ascii="Calibri" w:eastAsia="Calibri" w:hAnsi="Calibri" w:cs="Calibri"/>
        <w:b w:val="0"/>
        <w:bCs w:val="0"/>
        <w:i w:val="0"/>
        <w:iCs w:val="0"/>
        <w:strike w:val="0"/>
        <w:color w:val="000000"/>
        <w:sz w:val="22"/>
        <w:szCs w:val="22"/>
        <w:u w:val="none"/>
      </w:rPr>
    </w:lvl>
    <w:lvl w:ilvl="4" w:tplc="45D42EAE">
      <w:start w:val="1"/>
      <w:numFmt w:val="lowerLetter"/>
      <w:lvlText w:val="%5."/>
      <w:lvlJc w:val="left"/>
      <w:pPr>
        <w:tabs>
          <w:tab w:val="num" w:pos="3240"/>
        </w:tabs>
        <w:ind w:left="3600" w:hanging="360"/>
      </w:pPr>
      <w:rPr>
        <w:rFonts w:ascii="Calibri" w:eastAsia="Calibri" w:hAnsi="Calibri" w:cs="Calibri"/>
        <w:b w:val="0"/>
        <w:bCs w:val="0"/>
        <w:i w:val="0"/>
        <w:iCs w:val="0"/>
        <w:strike w:val="0"/>
        <w:color w:val="000000"/>
        <w:sz w:val="22"/>
        <w:szCs w:val="22"/>
        <w:u w:val="none"/>
      </w:rPr>
    </w:lvl>
    <w:lvl w:ilvl="5" w:tplc="2D3A6892">
      <w:start w:val="1"/>
      <w:numFmt w:val="lowerRoman"/>
      <w:lvlText w:val="%6."/>
      <w:lvlJc w:val="right"/>
      <w:pPr>
        <w:tabs>
          <w:tab w:val="num" w:pos="3960"/>
        </w:tabs>
        <w:ind w:left="4320" w:hanging="180"/>
      </w:pPr>
      <w:rPr>
        <w:rFonts w:ascii="Calibri" w:eastAsia="Calibri" w:hAnsi="Calibri" w:cs="Calibri"/>
        <w:b w:val="0"/>
        <w:bCs w:val="0"/>
        <w:i w:val="0"/>
        <w:iCs w:val="0"/>
        <w:strike w:val="0"/>
        <w:color w:val="000000"/>
        <w:sz w:val="22"/>
        <w:szCs w:val="22"/>
        <w:u w:val="none"/>
      </w:rPr>
    </w:lvl>
    <w:lvl w:ilvl="6" w:tplc="4AE46E70">
      <w:start w:val="1"/>
      <w:numFmt w:val="decimal"/>
      <w:lvlText w:val="%7."/>
      <w:lvlJc w:val="left"/>
      <w:pPr>
        <w:tabs>
          <w:tab w:val="num" w:pos="4680"/>
        </w:tabs>
        <w:ind w:left="5040" w:hanging="360"/>
      </w:pPr>
      <w:rPr>
        <w:rFonts w:ascii="Calibri" w:eastAsia="Calibri" w:hAnsi="Calibri" w:cs="Calibri"/>
        <w:b w:val="0"/>
        <w:bCs w:val="0"/>
        <w:i w:val="0"/>
        <w:iCs w:val="0"/>
        <w:strike w:val="0"/>
        <w:color w:val="000000"/>
        <w:sz w:val="22"/>
        <w:szCs w:val="22"/>
        <w:u w:val="none"/>
      </w:rPr>
    </w:lvl>
    <w:lvl w:ilvl="7" w:tplc="3498FCE6">
      <w:start w:val="1"/>
      <w:numFmt w:val="lowerLetter"/>
      <w:lvlText w:val="%8."/>
      <w:lvlJc w:val="left"/>
      <w:pPr>
        <w:tabs>
          <w:tab w:val="num" w:pos="5400"/>
        </w:tabs>
        <w:ind w:left="5760" w:hanging="360"/>
      </w:pPr>
      <w:rPr>
        <w:rFonts w:ascii="Calibri" w:eastAsia="Calibri" w:hAnsi="Calibri" w:cs="Calibri"/>
        <w:b w:val="0"/>
        <w:bCs w:val="0"/>
        <w:i w:val="0"/>
        <w:iCs w:val="0"/>
        <w:strike w:val="0"/>
        <w:color w:val="000000"/>
        <w:sz w:val="22"/>
        <w:szCs w:val="22"/>
        <w:u w:val="none"/>
      </w:rPr>
    </w:lvl>
    <w:lvl w:ilvl="8" w:tplc="B9488050">
      <w:start w:val="1"/>
      <w:numFmt w:val="lowerRoman"/>
      <w:lvlText w:val="%9."/>
      <w:lvlJc w:val="right"/>
      <w:pPr>
        <w:tabs>
          <w:tab w:val="num" w:pos="6120"/>
        </w:tabs>
        <w:ind w:left="6480" w:hanging="180"/>
      </w:pPr>
      <w:rPr>
        <w:rFonts w:ascii="Calibri" w:eastAsia="Calibri" w:hAnsi="Calibri" w:cs="Calibri"/>
        <w:b w:val="0"/>
        <w:bCs w:val="0"/>
        <w:i w:val="0"/>
        <w:iCs w:val="0"/>
        <w:strike w:val="0"/>
        <w:color w:val="000000"/>
        <w:sz w:val="22"/>
        <w:szCs w:val="22"/>
        <w:u w:val="none"/>
      </w:rPr>
    </w:lvl>
  </w:abstractNum>
  <w:abstractNum w:abstractNumId="1" w15:restartNumberingAfterBreak="0">
    <w:nsid w:val="00000002"/>
    <w:multiLevelType w:val="hybridMultilevel"/>
    <w:tmpl w:val="00000002"/>
    <w:lvl w:ilvl="0" w:tplc="D9E22B88">
      <w:start w:val="1"/>
      <w:numFmt w:val="bullet"/>
      <w:lvlText w:val="●"/>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852ED6AE">
      <w:start w:val="1"/>
      <w:numFmt w:val="bullet"/>
      <w:lvlText w:val="○"/>
      <w:lvlJc w:val="left"/>
      <w:pPr>
        <w:tabs>
          <w:tab w:val="num" w:pos="0"/>
        </w:tabs>
        <w:ind w:left="1440" w:hanging="360"/>
      </w:pPr>
      <w:rPr>
        <w:rFonts w:ascii="Courier New" w:eastAsia="Courier New" w:hAnsi="Courier New" w:cs="Courier New"/>
        <w:b w:val="0"/>
        <w:bCs w:val="0"/>
        <w:i w:val="0"/>
        <w:iCs w:val="0"/>
        <w:strike w:val="0"/>
        <w:color w:val="000000"/>
        <w:sz w:val="20"/>
        <w:szCs w:val="20"/>
        <w:u w:val="none"/>
      </w:rPr>
    </w:lvl>
    <w:lvl w:ilvl="2" w:tplc="624A37A2">
      <w:start w:val="1"/>
      <w:numFmt w:val="bullet"/>
      <w:lvlText w:val="■"/>
      <w:lvlJc w:val="right"/>
      <w:pPr>
        <w:tabs>
          <w:tab w:val="num" w:pos="0"/>
        </w:tabs>
        <w:ind w:left="2160" w:hanging="180"/>
      </w:pPr>
      <w:rPr>
        <w:rFonts w:ascii="Verdana" w:eastAsia="Verdana" w:hAnsi="Verdana" w:cs="Verdana"/>
        <w:b w:val="0"/>
        <w:bCs w:val="0"/>
        <w:i w:val="0"/>
        <w:iCs w:val="0"/>
        <w:strike w:val="0"/>
        <w:color w:val="000000"/>
        <w:sz w:val="20"/>
        <w:szCs w:val="20"/>
        <w:u w:val="none"/>
      </w:rPr>
    </w:lvl>
    <w:lvl w:ilvl="3" w:tplc="CB10BE26">
      <w:start w:val="1"/>
      <w:numFmt w:val="bullet"/>
      <w:lvlText w:val="●"/>
      <w:lvlJc w:val="left"/>
      <w:pPr>
        <w:tabs>
          <w:tab w:val="num" w:pos="0"/>
        </w:tabs>
        <w:ind w:left="2880" w:hanging="360"/>
      </w:pPr>
      <w:rPr>
        <w:rFonts w:ascii="Verdana" w:eastAsia="Verdana" w:hAnsi="Verdana" w:cs="Verdana"/>
        <w:b w:val="0"/>
        <w:bCs w:val="0"/>
        <w:i w:val="0"/>
        <w:iCs w:val="0"/>
        <w:strike w:val="0"/>
        <w:color w:val="000000"/>
        <w:sz w:val="20"/>
        <w:szCs w:val="20"/>
        <w:u w:val="none"/>
      </w:rPr>
    </w:lvl>
    <w:lvl w:ilvl="4" w:tplc="3072D07E">
      <w:start w:val="1"/>
      <w:numFmt w:val="bullet"/>
      <w:lvlText w:val="○"/>
      <w:lvlJc w:val="left"/>
      <w:pPr>
        <w:tabs>
          <w:tab w:val="num" w:pos="0"/>
        </w:tabs>
        <w:ind w:left="3600" w:hanging="360"/>
      </w:pPr>
      <w:rPr>
        <w:rFonts w:ascii="Courier New" w:eastAsia="Courier New" w:hAnsi="Courier New" w:cs="Courier New"/>
        <w:b w:val="0"/>
        <w:bCs w:val="0"/>
        <w:i w:val="0"/>
        <w:iCs w:val="0"/>
        <w:strike w:val="0"/>
        <w:color w:val="000000"/>
        <w:sz w:val="20"/>
        <w:szCs w:val="20"/>
        <w:u w:val="none"/>
      </w:rPr>
    </w:lvl>
    <w:lvl w:ilvl="5" w:tplc="04FEF1A8">
      <w:start w:val="1"/>
      <w:numFmt w:val="bullet"/>
      <w:lvlText w:val="■"/>
      <w:lvlJc w:val="right"/>
      <w:pPr>
        <w:tabs>
          <w:tab w:val="num" w:pos="0"/>
        </w:tabs>
        <w:ind w:left="4320" w:hanging="180"/>
      </w:pPr>
      <w:rPr>
        <w:rFonts w:ascii="Verdana" w:eastAsia="Verdana" w:hAnsi="Verdana" w:cs="Verdana"/>
        <w:b w:val="0"/>
        <w:bCs w:val="0"/>
        <w:i w:val="0"/>
        <w:iCs w:val="0"/>
        <w:strike w:val="0"/>
        <w:color w:val="000000"/>
        <w:sz w:val="20"/>
        <w:szCs w:val="20"/>
        <w:u w:val="none"/>
      </w:rPr>
    </w:lvl>
    <w:lvl w:ilvl="6" w:tplc="582A967C">
      <w:start w:val="1"/>
      <w:numFmt w:val="bullet"/>
      <w:lvlText w:val="●"/>
      <w:lvlJc w:val="left"/>
      <w:pPr>
        <w:tabs>
          <w:tab w:val="num" w:pos="0"/>
        </w:tabs>
        <w:ind w:left="5040" w:hanging="360"/>
      </w:pPr>
      <w:rPr>
        <w:rFonts w:ascii="Verdana" w:eastAsia="Verdana" w:hAnsi="Verdana" w:cs="Verdana"/>
        <w:b w:val="0"/>
        <w:bCs w:val="0"/>
        <w:i w:val="0"/>
        <w:iCs w:val="0"/>
        <w:strike w:val="0"/>
        <w:color w:val="000000"/>
        <w:sz w:val="20"/>
        <w:szCs w:val="20"/>
        <w:u w:val="none"/>
      </w:rPr>
    </w:lvl>
    <w:lvl w:ilvl="7" w:tplc="C186AC64">
      <w:start w:val="1"/>
      <w:numFmt w:val="bullet"/>
      <w:lvlText w:val="○"/>
      <w:lvlJc w:val="left"/>
      <w:pPr>
        <w:tabs>
          <w:tab w:val="num" w:pos="0"/>
        </w:tabs>
        <w:ind w:left="5760" w:hanging="360"/>
      </w:pPr>
      <w:rPr>
        <w:rFonts w:ascii="Courier New" w:eastAsia="Courier New" w:hAnsi="Courier New" w:cs="Courier New"/>
        <w:b w:val="0"/>
        <w:bCs w:val="0"/>
        <w:i w:val="0"/>
        <w:iCs w:val="0"/>
        <w:strike w:val="0"/>
        <w:color w:val="000000"/>
        <w:sz w:val="20"/>
        <w:szCs w:val="20"/>
        <w:u w:val="none"/>
      </w:rPr>
    </w:lvl>
    <w:lvl w:ilvl="8" w:tplc="FFA28726">
      <w:start w:val="1"/>
      <w:numFmt w:val="bullet"/>
      <w:lvlText w:val="■"/>
      <w:lvlJc w:val="right"/>
      <w:pPr>
        <w:tabs>
          <w:tab w:val="num" w:pos="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5"/>
    <w:multiLevelType w:val="hybridMultilevel"/>
    <w:tmpl w:val="00000005"/>
    <w:lvl w:ilvl="0" w:tplc="602625E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2DA4DD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BD6A151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8E8896E">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D1EE0EF4">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0A08159C">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86C0D2E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A57631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1948ECA">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3" w15:restartNumberingAfterBreak="0">
    <w:nsid w:val="00000007"/>
    <w:multiLevelType w:val="hybridMultilevel"/>
    <w:tmpl w:val="00000007"/>
    <w:lvl w:ilvl="0" w:tplc="F78409B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6CF8DC12">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9189642">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EC809C78">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58205608">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0F0CBC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6A1639A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E4F6318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7BC480B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15:restartNumberingAfterBreak="0">
    <w:nsid w:val="00000008"/>
    <w:multiLevelType w:val="hybridMultilevel"/>
    <w:tmpl w:val="00000008"/>
    <w:lvl w:ilvl="0" w:tplc="8796EB9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37CAB2B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078398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236D7EC">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3C472E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D646CB08">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12808BE">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B5564A60">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D4A2C9AE">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15:restartNumberingAfterBreak="0">
    <w:nsid w:val="00000009"/>
    <w:multiLevelType w:val="hybridMultilevel"/>
    <w:tmpl w:val="00000009"/>
    <w:lvl w:ilvl="0" w:tplc="AACCC308">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D14777C">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5CA6AAA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3D488A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E1A49DA">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2E8264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3B048596">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55E0E91A">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1696F14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15:restartNumberingAfterBreak="0">
    <w:nsid w:val="0000000A"/>
    <w:multiLevelType w:val="hybridMultilevel"/>
    <w:tmpl w:val="0000000A"/>
    <w:lvl w:ilvl="0" w:tplc="ADCE256A">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B75CCA5E">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358210DC">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429CE77A">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B804E0FE">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1458B362">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98CC1A2">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E0FD98">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4D620AF6">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15:restartNumberingAfterBreak="0">
    <w:nsid w:val="10CA47AE"/>
    <w:multiLevelType w:val="hybridMultilevel"/>
    <w:tmpl w:val="7D56DEA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B9A258C"/>
    <w:multiLevelType w:val="hybridMultilevel"/>
    <w:tmpl w:val="29DE91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2C0DD1"/>
    <w:multiLevelType w:val="hybridMultilevel"/>
    <w:tmpl w:val="742AC9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7FA51A4"/>
    <w:multiLevelType w:val="hybridMultilevel"/>
    <w:tmpl w:val="6FE081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ADC1210"/>
    <w:multiLevelType w:val="hybridMultilevel"/>
    <w:tmpl w:val="4C9A2A6C"/>
    <w:lvl w:ilvl="0" w:tplc="6F7EA65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0D74101"/>
    <w:multiLevelType w:val="hybridMultilevel"/>
    <w:tmpl w:val="E24886A8"/>
    <w:lvl w:ilvl="0" w:tplc="6F7EA65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22B1DBE"/>
    <w:multiLevelType w:val="hybridMultilevel"/>
    <w:tmpl w:val="63D2F3AC"/>
    <w:lvl w:ilvl="0" w:tplc="04130015">
      <w:start w:val="1"/>
      <w:numFmt w:val="upperLetter"/>
      <w:lvlText w:val="%1."/>
      <w:lvlJc w:val="left"/>
      <w:pPr>
        <w:ind w:left="1425" w:hanging="360"/>
      </w:pPr>
    </w:lvl>
    <w:lvl w:ilvl="1" w:tplc="04130019" w:tentative="1">
      <w:start w:val="1"/>
      <w:numFmt w:val="lowerLetter"/>
      <w:lvlText w:val="%2."/>
      <w:lvlJc w:val="left"/>
      <w:pPr>
        <w:ind w:left="2145" w:hanging="360"/>
      </w:pPr>
    </w:lvl>
    <w:lvl w:ilvl="2" w:tplc="0413001B" w:tentative="1">
      <w:start w:val="1"/>
      <w:numFmt w:val="lowerRoman"/>
      <w:lvlText w:val="%3."/>
      <w:lvlJc w:val="right"/>
      <w:pPr>
        <w:ind w:left="2865" w:hanging="180"/>
      </w:pPr>
    </w:lvl>
    <w:lvl w:ilvl="3" w:tplc="0413000F" w:tentative="1">
      <w:start w:val="1"/>
      <w:numFmt w:val="decimal"/>
      <w:lvlText w:val="%4."/>
      <w:lvlJc w:val="left"/>
      <w:pPr>
        <w:ind w:left="3585" w:hanging="360"/>
      </w:pPr>
    </w:lvl>
    <w:lvl w:ilvl="4" w:tplc="04130019" w:tentative="1">
      <w:start w:val="1"/>
      <w:numFmt w:val="lowerLetter"/>
      <w:lvlText w:val="%5."/>
      <w:lvlJc w:val="left"/>
      <w:pPr>
        <w:ind w:left="4305" w:hanging="360"/>
      </w:pPr>
    </w:lvl>
    <w:lvl w:ilvl="5" w:tplc="0413001B" w:tentative="1">
      <w:start w:val="1"/>
      <w:numFmt w:val="lowerRoman"/>
      <w:lvlText w:val="%6."/>
      <w:lvlJc w:val="right"/>
      <w:pPr>
        <w:ind w:left="5025" w:hanging="180"/>
      </w:pPr>
    </w:lvl>
    <w:lvl w:ilvl="6" w:tplc="0413000F" w:tentative="1">
      <w:start w:val="1"/>
      <w:numFmt w:val="decimal"/>
      <w:lvlText w:val="%7."/>
      <w:lvlJc w:val="left"/>
      <w:pPr>
        <w:ind w:left="5745" w:hanging="360"/>
      </w:pPr>
    </w:lvl>
    <w:lvl w:ilvl="7" w:tplc="04130019" w:tentative="1">
      <w:start w:val="1"/>
      <w:numFmt w:val="lowerLetter"/>
      <w:lvlText w:val="%8."/>
      <w:lvlJc w:val="left"/>
      <w:pPr>
        <w:ind w:left="6465" w:hanging="360"/>
      </w:pPr>
    </w:lvl>
    <w:lvl w:ilvl="8" w:tplc="0413001B" w:tentative="1">
      <w:start w:val="1"/>
      <w:numFmt w:val="lowerRoman"/>
      <w:lvlText w:val="%9."/>
      <w:lvlJc w:val="right"/>
      <w:pPr>
        <w:ind w:left="718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13"/>
  </w:num>
  <w:num w:numId="10">
    <w:abstractNumId w:val="12"/>
  </w:num>
  <w:num w:numId="11">
    <w:abstractNumId w:val="7"/>
  </w:num>
  <w:num w:numId="12">
    <w:abstractNumId w:val="11"/>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16"/>
    <w:rsid w:val="000278F5"/>
    <w:rsid w:val="0004000C"/>
    <w:rsid w:val="00061433"/>
    <w:rsid w:val="00092C15"/>
    <w:rsid w:val="000C148C"/>
    <w:rsid w:val="000C35ED"/>
    <w:rsid w:val="000C455B"/>
    <w:rsid w:val="000C6A9F"/>
    <w:rsid w:val="000D06E8"/>
    <w:rsid w:val="000F6F7F"/>
    <w:rsid w:val="00157F36"/>
    <w:rsid w:val="0016482C"/>
    <w:rsid w:val="00180369"/>
    <w:rsid w:val="00186C47"/>
    <w:rsid w:val="001938E8"/>
    <w:rsid w:val="00197E24"/>
    <w:rsid w:val="001C434C"/>
    <w:rsid w:val="001D39AC"/>
    <w:rsid w:val="001E31EE"/>
    <w:rsid w:val="00210A48"/>
    <w:rsid w:val="0022237D"/>
    <w:rsid w:val="002275E8"/>
    <w:rsid w:val="00233FCC"/>
    <w:rsid w:val="002678DF"/>
    <w:rsid w:val="00291A82"/>
    <w:rsid w:val="002A57B5"/>
    <w:rsid w:val="002C7086"/>
    <w:rsid w:val="002F7FB0"/>
    <w:rsid w:val="003142D7"/>
    <w:rsid w:val="003330AB"/>
    <w:rsid w:val="003451F5"/>
    <w:rsid w:val="00345E8D"/>
    <w:rsid w:val="003660C7"/>
    <w:rsid w:val="00372268"/>
    <w:rsid w:val="00372DDD"/>
    <w:rsid w:val="00377520"/>
    <w:rsid w:val="00386C94"/>
    <w:rsid w:val="004324E3"/>
    <w:rsid w:val="004370A8"/>
    <w:rsid w:val="00465E81"/>
    <w:rsid w:val="00487E18"/>
    <w:rsid w:val="004F14CB"/>
    <w:rsid w:val="004F34BD"/>
    <w:rsid w:val="00542AEE"/>
    <w:rsid w:val="005B4CA5"/>
    <w:rsid w:val="005F1E1E"/>
    <w:rsid w:val="00641FCF"/>
    <w:rsid w:val="00661F5A"/>
    <w:rsid w:val="0067486C"/>
    <w:rsid w:val="006859C0"/>
    <w:rsid w:val="006B1240"/>
    <w:rsid w:val="006D33DD"/>
    <w:rsid w:val="006F23B8"/>
    <w:rsid w:val="006F267B"/>
    <w:rsid w:val="00730132"/>
    <w:rsid w:val="007603E2"/>
    <w:rsid w:val="00762DDF"/>
    <w:rsid w:val="00792A77"/>
    <w:rsid w:val="00793950"/>
    <w:rsid w:val="007A0CF1"/>
    <w:rsid w:val="007B06F7"/>
    <w:rsid w:val="007B6DFD"/>
    <w:rsid w:val="007C21A4"/>
    <w:rsid w:val="007D2FBA"/>
    <w:rsid w:val="007D6E7B"/>
    <w:rsid w:val="00817A64"/>
    <w:rsid w:val="00821118"/>
    <w:rsid w:val="0083541F"/>
    <w:rsid w:val="0084184C"/>
    <w:rsid w:val="008556A6"/>
    <w:rsid w:val="008727AD"/>
    <w:rsid w:val="008D4C09"/>
    <w:rsid w:val="009025E7"/>
    <w:rsid w:val="009073DC"/>
    <w:rsid w:val="0090761A"/>
    <w:rsid w:val="009A0AF9"/>
    <w:rsid w:val="009C33FD"/>
    <w:rsid w:val="009C5F66"/>
    <w:rsid w:val="009C78A8"/>
    <w:rsid w:val="009D5975"/>
    <w:rsid w:val="009F1877"/>
    <w:rsid w:val="00A04B4A"/>
    <w:rsid w:val="00A44176"/>
    <w:rsid w:val="00A535DD"/>
    <w:rsid w:val="00A85C12"/>
    <w:rsid w:val="00A91B10"/>
    <w:rsid w:val="00AB2698"/>
    <w:rsid w:val="00AB56E8"/>
    <w:rsid w:val="00AD0725"/>
    <w:rsid w:val="00B0395E"/>
    <w:rsid w:val="00B26CFE"/>
    <w:rsid w:val="00B64E0D"/>
    <w:rsid w:val="00B8289E"/>
    <w:rsid w:val="00BA213B"/>
    <w:rsid w:val="00BA3AEC"/>
    <w:rsid w:val="00BA717E"/>
    <w:rsid w:val="00BB1B89"/>
    <w:rsid w:val="00BB2A1A"/>
    <w:rsid w:val="00BB2F07"/>
    <w:rsid w:val="00BB6444"/>
    <w:rsid w:val="00BD1070"/>
    <w:rsid w:val="00C03A40"/>
    <w:rsid w:val="00C32EC5"/>
    <w:rsid w:val="00C575A2"/>
    <w:rsid w:val="00C92ECD"/>
    <w:rsid w:val="00C93DAE"/>
    <w:rsid w:val="00CB57FB"/>
    <w:rsid w:val="00D073D6"/>
    <w:rsid w:val="00D13442"/>
    <w:rsid w:val="00D225ED"/>
    <w:rsid w:val="00D24330"/>
    <w:rsid w:val="00D32F15"/>
    <w:rsid w:val="00D354F2"/>
    <w:rsid w:val="00D518A6"/>
    <w:rsid w:val="00D52D40"/>
    <w:rsid w:val="00D54724"/>
    <w:rsid w:val="00D910A0"/>
    <w:rsid w:val="00DB6495"/>
    <w:rsid w:val="00DC1801"/>
    <w:rsid w:val="00DF2A82"/>
    <w:rsid w:val="00DF359B"/>
    <w:rsid w:val="00DF4F31"/>
    <w:rsid w:val="00E102C6"/>
    <w:rsid w:val="00E122D0"/>
    <w:rsid w:val="00E32115"/>
    <w:rsid w:val="00E360FD"/>
    <w:rsid w:val="00E444E2"/>
    <w:rsid w:val="00E87820"/>
    <w:rsid w:val="00E9746F"/>
    <w:rsid w:val="00EF1B16"/>
    <w:rsid w:val="00EF5ED3"/>
    <w:rsid w:val="00F45F63"/>
    <w:rsid w:val="00F473FD"/>
    <w:rsid w:val="00F6467D"/>
    <w:rsid w:val="00F83EF2"/>
    <w:rsid w:val="00FA242E"/>
    <w:rsid w:val="00FC7E9F"/>
    <w:rsid w:val="00FD06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8B34F3-CA28-4442-A640-09C40F17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F1B16"/>
    <w:pPr>
      <w:spacing w:before="60" w:after="60" w:line="240" w:lineRule="auto"/>
      <w:jc w:val="both"/>
    </w:pPr>
    <w:rPr>
      <w:rFonts w:ascii="Calibri" w:eastAsia="Calibri" w:hAnsi="Calibri" w:cs="Calibri"/>
      <w:color w:val="000000"/>
      <w:lang w:eastAsia="nl-NL"/>
    </w:rPr>
  </w:style>
  <w:style w:type="paragraph" w:styleId="Kop1">
    <w:name w:val="heading 1"/>
    <w:basedOn w:val="Standaard"/>
    <w:next w:val="Standaard"/>
    <w:link w:val="Kop1Char"/>
    <w:uiPriority w:val="9"/>
    <w:qFormat/>
    <w:rsid w:val="00EF1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A717E"/>
    <w:pPr>
      <w:keepNext/>
      <w:keepLines/>
      <w:spacing w:before="40" w:after="0"/>
      <w:outlineLvl w:val="1"/>
    </w:pPr>
    <w:rPr>
      <w:rFonts w:ascii="Verdana" w:eastAsiaTheme="majorEastAsia" w:hAnsi="Verdana" w:cstheme="majorBidi"/>
      <w:color w:val="2F5496" w:themeColor="accent1" w:themeShade="BF"/>
      <w:sz w:val="28"/>
      <w:szCs w:val="26"/>
    </w:rPr>
  </w:style>
  <w:style w:type="paragraph" w:styleId="Kop3">
    <w:name w:val="heading 3"/>
    <w:basedOn w:val="Standaard"/>
    <w:next w:val="Standaard"/>
    <w:link w:val="Kop3Char"/>
    <w:uiPriority w:val="9"/>
    <w:unhideWhenUsed/>
    <w:qFormat/>
    <w:rsid w:val="000F6F7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qFormat/>
    <w:rsid w:val="00EF1B16"/>
    <w:pPr>
      <w:spacing w:before="600"/>
      <w:jc w:val="center"/>
    </w:pPr>
    <w:rPr>
      <w:rFonts w:ascii="Comic Sans MS" w:eastAsia="Comic Sans MS" w:hAnsi="Comic Sans MS" w:cs="Comic Sans MS"/>
      <w:i/>
      <w:iCs/>
      <w:color w:val="4F81BD"/>
      <w:sz w:val="40"/>
      <w:szCs w:val="40"/>
    </w:rPr>
  </w:style>
  <w:style w:type="character" w:customStyle="1" w:styleId="OndertitelChar">
    <w:name w:val="Ondertitel Char"/>
    <w:basedOn w:val="Standaardalinea-lettertype"/>
    <w:link w:val="Ondertitel"/>
    <w:rsid w:val="00EF1B16"/>
    <w:rPr>
      <w:rFonts w:ascii="Comic Sans MS" w:eastAsia="Comic Sans MS" w:hAnsi="Comic Sans MS" w:cs="Comic Sans MS"/>
      <w:i/>
      <w:iCs/>
      <w:color w:val="4F81BD"/>
      <w:sz w:val="40"/>
      <w:szCs w:val="40"/>
      <w:lang w:eastAsia="nl-NL"/>
    </w:rPr>
  </w:style>
  <w:style w:type="character" w:customStyle="1" w:styleId="Kop1Char">
    <w:name w:val="Kop 1 Char"/>
    <w:basedOn w:val="Standaardalinea-lettertype"/>
    <w:link w:val="Kop1"/>
    <w:uiPriority w:val="9"/>
    <w:rsid w:val="00EF1B16"/>
    <w:rPr>
      <w:rFonts w:asciiTheme="majorHAnsi" w:eastAsiaTheme="majorEastAsia" w:hAnsiTheme="majorHAnsi" w:cstheme="majorBidi"/>
      <w:color w:val="2F5496" w:themeColor="accent1" w:themeShade="BF"/>
      <w:sz w:val="32"/>
      <w:szCs w:val="32"/>
      <w:lang w:eastAsia="nl-NL"/>
    </w:rPr>
  </w:style>
  <w:style w:type="paragraph" w:styleId="Kopvaninhoudsopgave">
    <w:name w:val="TOC Heading"/>
    <w:basedOn w:val="Kop1"/>
    <w:next w:val="Standaard"/>
    <w:uiPriority w:val="39"/>
    <w:unhideWhenUsed/>
    <w:qFormat/>
    <w:rsid w:val="00EF1B16"/>
    <w:pPr>
      <w:spacing w:before="480" w:line="276" w:lineRule="auto"/>
      <w:jc w:val="left"/>
      <w:outlineLvl w:val="9"/>
    </w:pPr>
    <w:rPr>
      <w:b/>
      <w:bCs/>
      <w:sz w:val="28"/>
      <w:szCs w:val="28"/>
    </w:rPr>
  </w:style>
  <w:style w:type="character" w:customStyle="1" w:styleId="Kop2Char">
    <w:name w:val="Kop 2 Char"/>
    <w:basedOn w:val="Standaardalinea-lettertype"/>
    <w:link w:val="Kop2"/>
    <w:uiPriority w:val="9"/>
    <w:rsid w:val="00BA717E"/>
    <w:rPr>
      <w:rFonts w:ascii="Verdana" w:eastAsiaTheme="majorEastAsia" w:hAnsi="Verdana" w:cstheme="majorBidi"/>
      <w:color w:val="2F5496" w:themeColor="accent1" w:themeShade="BF"/>
      <w:sz w:val="28"/>
      <w:szCs w:val="26"/>
      <w:lang w:eastAsia="nl-NL"/>
    </w:rPr>
  </w:style>
  <w:style w:type="character" w:customStyle="1" w:styleId="Kop3Char">
    <w:name w:val="Kop 3 Char"/>
    <w:basedOn w:val="Standaardalinea-lettertype"/>
    <w:link w:val="Kop3"/>
    <w:uiPriority w:val="9"/>
    <w:rsid w:val="000F6F7F"/>
    <w:rPr>
      <w:rFonts w:asciiTheme="majorHAnsi" w:eastAsiaTheme="majorEastAsia" w:hAnsiTheme="majorHAnsi" w:cstheme="majorBidi"/>
      <w:color w:val="1F3763" w:themeColor="accent1" w:themeShade="7F"/>
      <w:sz w:val="28"/>
      <w:szCs w:val="24"/>
      <w:lang w:eastAsia="nl-NL"/>
    </w:rPr>
  </w:style>
  <w:style w:type="paragraph" w:styleId="Lijstalinea">
    <w:name w:val="List Paragraph"/>
    <w:basedOn w:val="Standaard"/>
    <w:uiPriority w:val="34"/>
    <w:qFormat/>
    <w:rsid w:val="002F7FB0"/>
    <w:pPr>
      <w:ind w:left="720"/>
      <w:contextualSpacing/>
    </w:pPr>
  </w:style>
  <w:style w:type="character" w:styleId="Hyperlink">
    <w:name w:val="Hyperlink"/>
    <w:basedOn w:val="Standaardalinea-lettertype"/>
    <w:uiPriority w:val="99"/>
    <w:unhideWhenUsed/>
    <w:rsid w:val="002F7FB0"/>
    <w:rPr>
      <w:color w:val="0563C1" w:themeColor="hyperlink"/>
      <w:u w:val="single"/>
    </w:rPr>
  </w:style>
  <w:style w:type="paragraph" w:styleId="Geenafstand">
    <w:name w:val="No Spacing"/>
    <w:uiPriority w:val="1"/>
    <w:qFormat/>
    <w:rsid w:val="00345E8D"/>
    <w:pPr>
      <w:spacing w:after="0" w:line="240" w:lineRule="auto"/>
      <w:jc w:val="both"/>
    </w:pPr>
    <w:rPr>
      <w:rFonts w:ascii="Calibri" w:eastAsia="Calibri" w:hAnsi="Calibri" w:cs="Calibri"/>
      <w:color w:val="000000"/>
      <w:lang w:eastAsia="nl-NL"/>
    </w:rPr>
  </w:style>
  <w:style w:type="paragraph" w:styleId="Inhopg2">
    <w:name w:val="toc 2"/>
    <w:basedOn w:val="Standaard"/>
    <w:next w:val="Standaard"/>
    <w:autoRedefine/>
    <w:uiPriority w:val="39"/>
    <w:unhideWhenUsed/>
    <w:rsid w:val="008556A6"/>
    <w:pPr>
      <w:spacing w:after="100"/>
      <w:ind w:left="220"/>
    </w:pPr>
  </w:style>
  <w:style w:type="paragraph" w:styleId="Inhopg3">
    <w:name w:val="toc 3"/>
    <w:basedOn w:val="Standaard"/>
    <w:next w:val="Standaard"/>
    <w:autoRedefine/>
    <w:uiPriority w:val="39"/>
    <w:unhideWhenUsed/>
    <w:rsid w:val="008556A6"/>
    <w:pPr>
      <w:spacing w:after="100"/>
      <w:ind w:left="440"/>
    </w:pPr>
  </w:style>
  <w:style w:type="table" w:styleId="Tabelraster">
    <w:name w:val="Table Grid"/>
    <w:basedOn w:val="Standaardtabel"/>
    <w:uiPriority w:val="39"/>
    <w:rsid w:val="000C3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1">
    <w:name w:val="toc 1"/>
    <w:basedOn w:val="Standaard"/>
    <w:next w:val="Standaard"/>
    <w:autoRedefine/>
    <w:uiPriority w:val="39"/>
    <w:unhideWhenUsed/>
    <w:rsid w:val="00A44176"/>
    <w:pPr>
      <w:spacing w:after="100"/>
    </w:pPr>
  </w:style>
  <w:style w:type="paragraph" w:styleId="Koptekst">
    <w:name w:val="header"/>
    <w:basedOn w:val="Standaard"/>
    <w:link w:val="KoptekstChar"/>
    <w:uiPriority w:val="99"/>
    <w:unhideWhenUsed/>
    <w:rsid w:val="00D52D40"/>
    <w:pPr>
      <w:tabs>
        <w:tab w:val="center" w:pos="4536"/>
        <w:tab w:val="right" w:pos="9072"/>
      </w:tabs>
      <w:spacing w:before="0" w:after="0"/>
    </w:pPr>
  </w:style>
  <w:style w:type="character" w:customStyle="1" w:styleId="KoptekstChar">
    <w:name w:val="Koptekst Char"/>
    <w:basedOn w:val="Standaardalinea-lettertype"/>
    <w:link w:val="Koptekst"/>
    <w:uiPriority w:val="99"/>
    <w:rsid w:val="00D52D40"/>
    <w:rPr>
      <w:rFonts w:ascii="Calibri" w:eastAsia="Calibri" w:hAnsi="Calibri" w:cs="Calibri"/>
      <w:color w:val="000000"/>
      <w:lang w:eastAsia="nl-NL"/>
    </w:rPr>
  </w:style>
  <w:style w:type="paragraph" w:styleId="Voettekst">
    <w:name w:val="footer"/>
    <w:basedOn w:val="Standaard"/>
    <w:link w:val="VoettekstChar"/>
    <w:uiPriority w:val="99"/>
    <w:unhideWhenUsed/>
    <w:rsid w:val="00D52D40"/>
    <w:pPr>
      <w:tabs>
        <w:tab w:val="center" w:pos="4536"/>
        <w:tab w:val="right" w:pos="9072"/>
      </w:tabs>
      <w:spacing w:before="0" w:after="0"/>
    </w:pPr>
  </w:style>
  <w:style w:type="character" w:customStyle="1" w:styleId="VoettekstChar">
    <w:name w:val="Voettekst Char"/>
    <w:basedOn w:val="Standaardalinea-lettertype"/>
    <w:link w:val="Voettekst"/>
    <w:uiPriority w:val="99"/>
    <w:rsid w:val="00D52D40"/>
    <w:rPr>
      <w:rFonts w:ascii="Calibri" w:eastAsia="Calibri" w:hAnsi="Calibri" w:cs="Calibri"/>
      <w:color w:val="00000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validator.w3.org/" TargetMode="External"/><Relationship Id="rId4" Type="http://schemas.openxmlformats.org/officeDocument/2006/relationships/settings" Target="settings.xml"/><Relationship Id="rId9" Type="http://schemas.openxmlformats.org/officeDocument/2006/relationships/hyperlink" Target="http://www.dropbox.com" TargetMode="External"/><Relationship Id="rId14" Type="http://schemas.openxmlformats.org/officeDocument/2006/relationships/customXml" Target="../customXml/item2.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2DB989A7CB0E5449851E3DB22A654E3" ma:contentTypeVersion="6" ma:contentTypeDescription="Een nieuw document maken." ma:contentTypeScope="" ma:versionID="a4cc3772e1d1f56358108050eb95ff86">
  <xsd:schema xmlns:xsd="http://www.w3.org/2001/XMLSchema" xmlns:xs="http://www.w3.org/2001/XMLSchema" xmlns:p="http://schemas.microsoft.com/office/2006/metadata/properties" xmlns:ns2="e8dcf60d-bf2e-43e6-8f28-c1d1f7f03c20" targetNamespace="http://schemas.microsoft.com/office/2006/metadata/properties" ma:root="true" ma:fieldsID="21b090426a3a7add0ec70115181349cf" ns2:_="">
    <xsd:import namespace="e8dcf60d-bf2e-43e6-8f28-c1d1f7f03c2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dcf60d-bf2e-43e6-8f28-c1d1f7f03c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96173d46-5f7d-49bf-a64d-4dd4f1c458b8" ContentTypeId="0x0101"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25EE61-2106-4221-9660-8AA875406A19}">
  <ds:schemaRefs>
    <ds:schemaRef ds:uri="http://schemas.openxmlformats.org/officeDocument/2006/bibliography"/>
  </ds:schemaRefs>
</ds:datastoreItem>
</file>

<file path=customXml/itemProps2.xml><?xml version="1.0" encoding="utf-8"?>
<ds:datastoreItem xmlns:ds="http://schemas.openxmlformats.org/officeDocument/2006/customXml" ds:itemID="{1005853D-27A1-4FFB-B830-272C588DEC8E}"/>
</file>

<file path=customXml/itemProps3.xml><?xml version="1.0" encoding="utf-8"?>
<ds:datastoreItem xmlns:ds="http://schemas.openxmlformats.org/officeDocument/2006/customXml" ds:itemID="{C0E34E24-4D36-4AB8-BD03-0AD37B0A7C76}"/>
</file>

<file path=customXml/itemProps4.xml><?xml version="1.0" encoding="utf-8"?>
<ds:datastoreItem xmlns:ds="http://schemas.openxmlformats.org/officeDocument/2006/customXml" ds:itemID="{E7B9FE33-513F-4985-8C13-6A7369F1C4A9}"/>
</file>

<file path=customXml/itemProps5.xml><?xml version="1.0" encoding="utf-8"?>
<ds:datastoreItem xmlns:ds="http://schemas.openxmlformats.org/officeDocument/2006/customXml" ds:itemID="{BCD5519A-EFD9-491F-BD38-82D7DA978AD3}"/>
</file>

<file path=docProps/app.xml><?xml version="1.0" encoding="utf-8"?>
<Properties xmlns="http://schemas.openxmlformats.org/officeDocument/2006/extended-properties" xmlns:vt="http://schemas.openxmlformats.org/officeDocument/2006/docPropsVTypes">
  <Template>Normal.dotm</Template>
  <TotalTime>1330</TotalTime>
  <Pages>14</Pages>
  <Words>2467</Words>
  <Characters>13572</Characters>
  <Application>Microsoft Office Word</Application>
  <DocSecurity>0</DocSecurity>
  <Lines>113</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Youri Gruiters</dc:creator>
  <cp:keywords/>
  <dc:description/>
  <cp:lastModifiedBy>Youri Gruiters</cp:lastModifiedBy>
  <cp:revision>128</cp:revision>
  <dcterms:created xsi:type="dcterms:W3CDTF">2018-09-18T07:09:00Z</dcterms:created>
  <dcterms:modified xsi:type="dcterms:W3CDTF">2018-09-25T06:50:00Z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0x010100C2DB989A7CB0E5449851E3DB22A654E3</vt:lpwstr>
  </property>
</Properties>
</file>